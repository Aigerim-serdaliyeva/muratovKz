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99BDB" w14:textId="5C92EBD3" w:rsidR="005E2326" w:rsidRPr="00B6742C" w:rsidRDefault="008645CB" w:rsidP="00CE3659">
      <w:pPr>
        <w:jc w:val="center"/>
        <w:outlineLvl w:val="0"/>
        <w:rPr>
          <w:rFonts w:cs="Times New Roman"/>
          <w:b/>
          <w:bCs/>
          <w:spacing w:val="-3"/>
          <w:sz w:val="24"/>
          <w:szCs w:val="24"/>
        </w:rPr>
      </w:pPr>
      <w:r w:rsidRPr="00B6742C">
        <w:rPr>
          <w:rFonts w:cs="Times New Roman"/>
          <w:b/>
          <w:bCs/>
          <w:spacing w:val="-3"/>
          <w:sz w:val="24"/>
          <w:szCs w:val="24"/>
        </w:rPr>
        <w:t xml:space="preserve">ДОГОВОР </w:t>
      </w:r>
      <w:r w:rsidR="00994211" w:rsidRPr="00B6742C">
        <w:rPr>
          <w:rFonts w:cs="Times New Roman"/>
          <w:b/>
          <w:bCs/>
          <w:spacing w:val="-3"/>
          <w:sz w:val="24"/>
          <w:szCs w:val="24"/>
        </w:rPr>
        <w:t>АРЕНДЫ</w:t>
      </w:r>
      <w:r w:rsidR="00FE4853" w:rsidRPr="00B6742C">
        <w:rPr>
          <w:rFonts w:cs="Times New Roman"/>
          <w:b/>
          <w:bCs/>
          <w:spacing w:val="-3"/>
          <w:sz w:val="24"/>
          <w:szCs w:val="24"/>
        </w:rPr>
        <w:t xml:space="preserve"> №</w:t>
      </w:r>
      <w:r w:rsidR="006F611F" w:rsidRPr="00B6742C">
        <w:rPr>
          <w:rFonts w:cs="Times New Roman"/>
          <w:b/>
          <w:bCs/>
          <w:spacing w:val="-3"/>
          <w:sz w:val="24"/>
          <w:szCs w:val="24"/>
        </w:rPr>
        <w:t>___</w:t>
      </w:r>
    </w:p>
    <w:p w14:paraId="0B6DE8A7" w14:textId="77777777" w:rsidR="006F611F" w:rsidRPr="00B6742C" w:rsidRDefault="006F611F" w:rsidP="00CE3659">
      <w:pPr>
        <w:jc w:val="center"/>
        <w:outlineLvl w:val="0"/>
        <w:rPr>
          <w:rFonts w:cs="Times New Roman"/>
          <w:b/>
          <w:sz w:val="24"/>
          <w:szCs w:val="24"/>
        </w:rPr>
      </w:pPr>
    </w:p>
    <w:tbl>
      <w:tblPr>
        <w:tblW w:w="10410" w:type="dxa"/>
        <w:tblLayout w:type="fixed"/>
        <w:tblLook w:val="0000" w:firstRow="0" w:lastRow="0" w:firstColumn="0" w:lastColumn="0" w:noHBand="0" w:noVBand="0"/>
      </w:tblPr>
      <w:tblGrid>
        <w:gridCol w:w="5152"/>
        <w:gridCol w:w="5258"/>
      </w:tblGrid>
      <w:tr w:rsidR="008645CB" w:rsidRPr="00B6742C" w14:paraId="4DCE0049" w14:textId="77777777" w:rsidTr="006F611F">
        <w:trPr>
          <w:trHeight w:val="524"/>
        </w:trPr>
        <w:tc>
          <w:tcPr>
            <w:tcW w:w="5152" w:type="dxa"/>
          </w:tcPr>
          <w:p w14:paraId="26F53DA7" w14:textId="77777777" w:rsidR="008645CB" w:rsidRPr="00B6742C" w:rsidRDefault="008645CB" w:rsidP="00CE3659">
            <w:pPr>
              <w:jc w:val="both"/>
              <w:rPr>
                <w:rFonts w:cs="Times New Roman"/>
                <w:b/>
                <w:sz w:val="24"/>
                <w:szCs w:val="24"/>
              </w:rPr>
            </w:pPr>
            <w:r w:rsidRPr="00B6742C">
              <w:rPr>
                <w:rFonts w:cs="Times New Roman"/>
                <w:b/>
                <w:sz w:val="24"/>
                <w:szCs w:val="24"/>
              </w:rPr>
              <w:t>г. Алматы</w:t>
            </w:r>
          </w:p>
        </w:tc>
        <w:tc>
          <w:tcPr>
            <w:tcW w:w="5258" w:type="dxa"/>
          </w:tcPr>
          <w:p w14:paraId="3E11D966" w14:textId="07DE8C14" w:rsidR="008645CB" w:rsidRPr="00B6742C" w:rsidRDefault="008645CB" w:rsidP="00B6742C">
            <w:pPr>
              <w:jc w:val="right"/>
              <w:rPr>
                <w:rFonts w:cs="Times New Roman"/>
                <w:b/>
                <w:sz w:val="24"/>
                <w:szCs w:val="24"/>
              </w:rPr>
            </w:pPr>
            <w:r w:rsidRPr="00B6742C">
              <w:rPr>
                <w:rFonts w:cs="Times New Roman"/>
                <w:b/>
                <w:sz w:val="24"/>
                <w:szCs w:val="24"/>
              </w:rPr>
              <w:t xml:space="preserve">            «</w:t>
            </w:r>
            <w:r w:rsidR="004710B1" w:rsidRPr="00B6742C">
              <w:rPr>
                <w:rFonts w:cs="Times New Roman"/>
                <w:b/>
                <w:sz w:val="24"/>
                <w:szCs w:val="24"/>
              </w:rPr>
              <w:t>--</w:t>
            </w:r>
            <w:r w:rsidRPr="00B6742C">
              <w:rPr>
                <w:rFonts w:cs="Times New Roman"/>
                <w:b/>
                <w:sz w:val="24"/>
                <w:szCs w:val="24"/>
              </w:rPr>
              <w:t>»</w:t>
            </w:r>
            <w:r w:rsidR="005E2326" w:rsidRPr="00B6742C">
              <w:rPr>
                <w:rFonts w:cs="Times New Roman"/>
                <w:b/>
                <w:sz w:val="24"/>
                <w:szCs w:val="24"/>
              </w:rPr>
              <w:t xml:space="preserve"> </w:t>
            </w:r>
            <w:r w:rsidR="004710B1" w:rsidRPr="00B6742C">
              <w:rPr>
                <w:rFonts w:cs="Times New Roman"/>
                <w:b/>
                <w:sz w:val="24"/>
                <w:szCs w:val="24"/>
              </w:rPr>
              <w:t>-----</w:t>
            </w:r>
            <w:r w:rsidRPr="00B6742C">
              <w:rPr>
                <w:rFonts w:cs="Times New Roman"/>
                <w:b/>
                <w:sz w:val="24"/>
                <w:szCs w:val="24"/>
              </w:rPr>
              <w:t xml:space="preserve"> </w:t>
            </w:r>
            <w:r w:rsidR="00B6742C">
              <w:rPr>
                <w:rFonts w:cs="Times New Roman"/>
                <w:b/>
                <w:sz w:val="24"/>
                <w:szCs w:val="24"/>
              </w:rPr>
              <w:t>2020</w:t>
            </w:r>
            <w:r w:rsidRPr="00B6742C">
              <w:rPr>
                <w:rFonts w:cs="Times New Roman"/>
                <w:b/>
                <w:sz w:val="24"/>
                <w:szCs w:val="24"/>
              </w:rPr>
              <w:t xml:space="preserve"> года</w:t>
            </w:r>
          </w:p>
        </w:tc>
      </w:tr>
    </w:tbl>
    <w:p w14:paraId="72EDCF60" w14:textId="3F5E64E4" w:rsidR="008645CB" w:rsidRPr="00B6742C" w:rsidRDefault="0086037A" w:rsidP="00CE3659">
      <w:pPr>
        <w:pStyle w:val="31"/>
        <w:tabs>
          <w:tab w:val="clear" w:pos="12960"/>
          <w:tab w:val="left" w:pos="12840"/>
        </w:tabs>
        <w:ind w:left="0" w:firstLine="525"/>
        <w:rPr>
          <w:i w:val="0"/>
          <w:szCs w:val="24"/>
          <w:u w:val="none"/>
        </w:rPr>
      </w:pPr>
      <w:r w:rsidRPr="00B6742C">
        <w:rPr>
          <w:b/>
          <w:i w:val="0"/>
          <w:szCs w:val="24"/>
          <w:u w:val="none"/>
        </w:rPr>
        <w:t>ТОО/АО/</w:t>
      </w:r>
      <w:r w:rsidR="00953BAE" w:rsidRPr="00B6742C">
        <w:rPr>
          <w:b/>
          <w:i w:val="0"/>
          <w:szCs w:val="24"/>
          <w:u w:val="none"/>
        </w:rPr>
        <w:t>ИП</w:t>
      </w:r>
      <w:r w:rsidR="00994211" w:rsidRPr="00B6742C">
        <w:rPr>
          <w:b/>
          <w:i w:val="0"/>
          <w:szCs w:val="24"/>
          <w:u w:val="none"/>
        </w:rPr>
        <w:t xml:space="preserve"> «</w:t>
      </w:r>
      <w:r w:rsidR="004710B1" w:rsidRPr="00B6742C">
        <w:rPr>
          <w:b/>
          <w:i w:val="0"/>
          <w:szCs w:val="24"/>
          <w:u w:val="none"/>
        </w:rPr>
        <w:t>--------</w:t>
      </w:r>
      <w:r w:rsidR="00994211" w:rsidRPr="00B6742C">
        <w:rPr>
          <w:b/>
          <w:i w:val="0"/>
          <w:szCs w:val="24"/>
          <w:u w:val="none"/>
        </w:rPr>
        <w:t>»</w:t>
      </w:r>
      <w:r w:rsidR="008645CB" w:rsidRPr="00B6742C">
        <w:rPr>
          <w:b/>
          <w:i w:val="0"/>
          <w:szCs w:val="24"/>
          <w:u w:val="none"/>
        </w:rPr>
        <w:t xml:space="preserve"> </w:t>
      </w:r>
      <w:r w:rsidR="008645CB" w:rsidRPr="00B6742C">
        <w:rPr>
          <w:i w:val="0"/>
          <w:szCs w:val="24"/>
          <w:u w:val="none"/>
        </w:rPr>
        <w:t>(далее</w:t>
      </w:r>
      <w:r w:rsidR="00332313" w:rsidRPr="00B6742C">
        <w:rPr>
          <w:i w:val="0"/>
          <w:szCs w:val="24"/>
          <w:u w:val="none"/>
        </w:rPr>
        <w:t xml:space="preserve"> -</w:t>
      </w:r>
      <w:r w:rsidR="008645CB" w:rsidRPr="00B6742C">
        <w:rPr>
          <w:i w:val="0"/>
          <w:szCs w:val="24"/>
          <w:u w:val="none"/>
        </w:rPr>
        <w:t xml:space="preserve"> </w:t>
      </w:r>
      <w:r w:rsidR="008645CB" w:rsidRPr="00B6742C">
        <w:rPr>
          <w:b/>
          <w:i w:val="0"/>
          <w:szCs w:val="24"/>
          <w:u w:val="none"/>
        </w:rPr>
        <w:t>«</w:t>
      </w:r>
      <w:r w:rsidR="00866382" w:rsidRPr="00B6742C">
        <w:rPr>
          <w:b/>
          <w:i w:val="0"/>
          <w:szCs w:val="24"/>
          <w:u w:val="none"/>
        </w:rPr>
        <w:t>Аренд</w:t>
      </w:r>
      <w:r w:rsidR="0002646C" w:rsidRPr="00B6742C">
        <w:rPr>
          <w:b/>
          <w:i w:val="0"/>
          <w:szCs w:val="24"/>
          <w:u w:val="none"/>
        </w:rPr>
        <w:t>одатель</w:t>
      </w:r>
      <w:r w:rsidR="008645CB" w:rsidRPr="00B6742C">
        <w:rPr>
          <w:b/>
          <w:i w:val="0"/>
          <w:szCs w:val="24"/>
          <w:u w:val="none"/>
        </w:rPr>
        <w:t>»</w:t>
      </w:r>
      <w:r w:rsidR="008645CB" w:rsidRPr="00B6742C">
        <w:rPr>
          <w:i w:val="0"/>
          <w:szCs w:val="24"/>
          <w:u w:val="none"/>
        </w:rPr>
        <w:t xml:space="preserve">), в лице </w:t>
      </w:r>
      <w:r w:rsidR="00953BAE" w:rsidRPr="00B6742C">
        <w:rPr>
          <w:i w:val="0"/>
          <w:szCs w:val="24"/>
          <w:u w:val="none"/>
        </w:rPr>
        <w:t xml:space="preserve">Руководителя </w:t>
      </w:r>
      <w:r w:rsidR="004710B1" w:rsidRPr="00B6742C">
        <w:rPr>
          <w:i w:val="0"/>
          <w:szCs w:val="24"/>
          <w:u w:val="none"/>
        </w:rPr>
        <w:t>-----------</w:t>
      </w:r>
      <w:r w:rsidR="00727DFA" w:rsidRPr="00B6742C">
        <w:rPr>
          <w:i w:val="0"/>
          <w:szCs w:val="24"/>
          <w:u w:val="none"/>
        </w:rPr>
        <w:t>, дейс</w:t>
      </w:r>
      <w:r w:rsidR="008645CB" w:rsidRPr="00B6742C">
        <w:rPr>
          <w:i w:val="0"/>
          <w:szCs w:val="24"/>
          <w:u w:val="none"/>
        </w:rPr>
        <w:t>твующе</w:t>
      </w:r>
      <w:r w:rsidR="005E2326" w:rsidRPr="00B6742C">
        <w:rPr>
          <w:i w:val="0"/>
          <w:szCs w:val="24"/>
          <w:u w:val="none"/>
        </w:rPr>
        <w:t>го</w:t>
      </w:r>
      <w:r w:rsidR="000B7DCF" w:rsidRPr="00B6742C">
        <w:rPr>
          <w:i w:val="0"/>
          <w:spacing w:val="-1"/>
          <w:szCs w:val="24"/>
          <w:u w:val="none"/>
        </w:rPr>
        <w:t xml:space="preserve"> на основании </w:t>
      </w:r>
      <w:r w:rsidR="005E6145" w:rsidRPr="00B6742C">
        <w:rPr>
          <w:i w:val="0"/>
          <w:spacing w:val="-1"/>
          <w:szCs w:val="24"/>
          <w:u w:val="none"/>
        </w:rPr>
        <w:t xml:space="preserve">Свидетельства о государственной регистрации индивидуального предпринимателя </w:t>
      </w:r>
      <w:r w:rsidR="004710B1" w:rsidRPr="00B6742C">
        <w:rPr>
          <w:i w:val="0"/>
          <w:spacing w:val="-1"/>
          <w:szCs w:val="24"/>
          <w:u w:val="none"/>
        </w:rPr>
        <w:t>------------</w:t>
      </w:r>
      <w:r w:rsidR="008645CB" w:rsidRPr="00B6742C">
        <w:rPr>
          <w:i w:val="0"/>
          <w:spacing w:val="-1"/>
          <w:szCs w:val="24"/>
          <w:u w:val="none"/>
        </w:rPr>
        <w:t>,</w:t>
      </w:r>
      <w:r w:rsidR="008645CB" w:rsidRPr="00B6742C">
        <w:rPr>
          <w:b/>
          <w:bCs/>
          <w:i w:val="0"/>
          <w:szCs w:val="24"/>
          <w:u w:val="none"/>
        </w:rPr>
        <w:t xml:space="preserve"> </w:t>
      </w:r>
      <w:r w:rsidR="008645CB" w:rsidRPr="00B6742C">
        <w:rPr>
          <w:bCs/>
          <w:i w:val="0"/>
          <w:szCs w:val="24"/>
          <w:u w:val="none"/>
        </w:rPr>
        <w:t>с одной стороны</w:t>
      </w:r>
      <w:r w:rsidR="008645CB" w:rsidRPr="00B6742C">
        <w:rPr>
          <w:b/>
          <w:bCs/>
          <w:i w:val="0"/>
          <w:szCs w:val="24"/>
          <w:u w:val="none"/>
        </w:rPr>
        <w:t xml:space="preserve"> </w:t>
      </w:r>
      <w:r w:rsidR="008645CB" w:rsidRPr="00B6742C">
        <w:rPr>
          <w:i w:val="0"/>
          <w:szCs w:val="24"/>
          <w:u w:val="none"/>
        </w:rPr>
        <w:t xml:space="preserve">и </w:t>
      </w:r>
    </w:p>
    <w:p w14:paraId="2839946E" w14:textId="769FD9A8" w:rsidR="008645CB" w:rsidRPr="00B6742C" w:rsidRDefault="00D544C6" w:rsidP="00CE3659">
      <w:pPr>
        <w:widowControl/>
        <w:tabs>
          <w:tab w:val="left" w:pos="720"/>
        </w:tabs>
        <w:autoSpaceDE/>
        <w:ind w:firstLine="525"/>
        <w:jc w:val="both"/>
        <w:rPr>
          <w:rFonts w:cs="Times New Roman"/>
          <w:color w:val="000000"/>
          <w:sz w:val="24"/>
          <w:szCs w:val="24"/>
        </w:rPr>
      </w:pPr>
      <w:r w:rsidRPr="00B6742C">
        <w:rPr>
          <w:rFonts w:cs="Times New Roman"/>
          <w:b/>
          <w:color w:val="000000"/>
          <w:sz w:val="24"/>
          <w:szCs w:val="24"/>
        </w:rPr>
        <w:t>ТОО</w:t>
      </w:r>
      <w:r w:rsidR="0086037A" w:rsidRPr="00B6742C">
        <w:rPr>
          <w:rFonts w:cs="Times New Roman"/>
          <w:b/>
          <w:color w:val="000000"/>
          <w:sz w:val="24"/>
          <w:szCs w:val="24"/>
        </w:rPr>
        <w:t>/АО/ИП</w:t>
      </w:r>
      <w:r w:rsidR="005E2326" w:rsidRPr="00B6742C">
        <w:rPr>
          <w:rFonts w:cs="Times New Roman"/>
          <w:b/>
          <w:color w:val="000000"/>
          <w:sz w:val="24"/>
          <w:szCs w:val="24"/>
        </w:rPr>
        <w:t xml:space="preserve"> «</w:t>
      </w:r>
      <w:r w:rsidR="004710B1" w:rsidRPr="00B6742C">
        <w:rPr>
          <w:rFonts w:cs="Times New Roman"/>
          <w:b/>
          <w:color w:val="000000"/>
          <w:sz w:val="24"/>
          <w:szCs w:val="24"/>
        </w:rPr>
        <w:t>-----------</w:t>
      </w:r>
      <w:r w:rsidR="008645CB" w:rsidRPr="00B6742C">
        <w:rPr>
          <w:rFonts w:cs="Times New Roman"/>
          <w:b/>
          <w:color w:val="000000"/>
          <w:sz w:val="24"/>
          <w:szCs w:val="24"/>
        </w:rPr>
        <w:t>»</w:t>
      </w:r>
      <w:r w:rsidR="00332313" w:rsidRPr="00B6742C">
        <w:rPr>
          <w:rFonts w:cs="Times New Roman"/>
          <w:b/>
          <w:color w:val="000000"/>
          <w:sz w:val="24"/>
          <w:szCs w:val="24"/>
        </w:rPr>
        <w:t xml:space="preserve"> </w:t>
      </w:r>
      <w:r w:rsidR="00332313" w:rsidRPr="00B6742C">
        <w:rPr>
          <w:rFonts w:cs="Times New Roman"/>
          <w:color w:val="000000"/>
          <w:sz w:val="24"/>
          <w:szCs w:val="24"/>
        </w:rPr>
        <w:t>(далее</w:t>
      </w:r>
      <w:r w:rsidR="00332313" w:rsidRPr="00B6742C">
        <w:rPr>
          <w:rFonts w:cs="Times New Roman"/>
          <w:b/>
          <w:color w:val="000000"/>
          <w:sz w:val="24"/>
          <w:szCs w:val="24"/>
        </w:rPr>
        <w:t xml:space="preserve"> – «</w:t>
      </w:r>
      <w:r w:rsidR="0002646C" w:rsidRPr="00B6742C">
        <w:rPr>
          <w:rFonts w:cs="Times New Roman"/>
          <w:b/>
          <w:color w:val="000000"/>
          <w:sz w:val="24"/>
          <w:szCs w:val="24"/>
        </w:rPr>
        <w:t>Арендатор</w:t>
      </w:r>
      <w:r w:rsidR="00332313" w:rsidRPr="00B6742C">
        <w:rPr>
          <w:rFonts w:cs="Times New Roman"/>
          <w:b/>
          <w:color w:val="000000"/>
          <w:sz w:val="24"/>
          <w:szCs w:val="24"/>
        </w:rPr>
        <w:t>»</w:t>
      </w:r>
      <w:r w:rsidR="00332313" w:rsidRPr="00B6742C">
        <w:rPr>
          <w:rFonts w:cs="Times New Roman"/>
          <w:color w:val="000000"/>
          <w:sz w:val="24"/>
          <w:szCs w:val="24"/>
        </w:rPr>
        <w:t>)</w:t>
      </w:r>
      <w:r w:rsidR="008645CB" w:rsidRPr="00B6742C">
        <w:rPr>
          <w:rFonts w:cs="Times New Roman"/>
          <w:color w:val="000000"/>
          <w:sz w:val="24"/>
          <w:szCs w:val="24"/>
        </w:rPr>
        <w:t xml:space="preserve">, в лице </w:t>
      </w:r>
      <w:r w:rsidR="00DF6C81" w:rsidRPr="00B6742C">
        <w:rPr>
          <w:rFonts w:cs="Times New Roman"/>
          <w:color w:val="000000"/>
          <w:sz w:val="24"/>
          <w:szCs w:val="24"/>
          <w:lang w:val="kk-KZ"/>
        </w:rPr>
        <w:t xml:space="preserve">Генерального </w:t>
      </w:r>
      <w:r w:rsidR="00DF6C81" w:rsidRPr="00B6742C">
        <w:rPr>
          <w:rFonts w:cs="Times New Roman"/>
          <w:color w:val="000000"/>
          <w:sz w:val="24"/>
          <w:szCs w:val="24"/>
        </w:rPr>
        <w:t>директора</w:t>
      </w:r>
      <w:r w:rsidR="005E2326" w:rsidRPr="00B6742C">
        <w:rPr>
          <w:rFonts w:cs="Times New Roman"/>
          <w:color w:val="000000"/>
          <w:sz w:val="24"/>
          <w:szCs w:val="24"/>
        </w:rPr>
        <w:t xml:space="preserve"> </w:t>
      </w:r>
      <w:r w:rsidR="004710B1" w:rsidRPr="00B6742C">
        <w:rPr>
          <w:rFonts w:cs="Times New Roman"/>
          <w:color w:val="000000"/>
          <w:sz w:val="24"/>
          <w:szCs w:val="24"/>
        </w:rPr>
        <w:t>---------</w:t>
      </w:r>
      <w:r w:rsidR="001E22AC" w:rsidRPr="00B6742C">
        <w:rPr>
          <w:rFonts w:cs="Times New Roman"/>
          <w:color w:val="000000"/>
          <w:sz w:val="24"/>
          <w:szCs w:val="24"/>
        </w:rPr>
        <w:t>, действующе</w:t>
      </w:r>
      <w:r w:rsidRPr="00B6742C">
        <w:rPr>
          <w:rFonts w:cs="Times New Roman"/>
          <w:color w:val="000000"/>
          <w:sz w:val="24"/>
          <w:szCs w:val="24"/>
        </w:rPr>
        <w:t>го</w:t>
      </w:r>
      <w:r w:rsidR="001E22AC" w:rsidRPr="00B6742C">
        <w:rPr>
          <w:rFonts w:cs="Times New Roman"/>
          <w:color w:val="000000"/>
          <w:sz w:val="24"/>
          <w:szCs w:val="24"/>
        </w:rPr>
        <w:t xml:space="preserve"> на основании </w:t>
      </w:r>
      <w:r w:rsidR="00E54B43" w:rsidRPr="00B6742C">
        <w:rPr>
          <w:rFonts w:cs="Times New Roman"/>
          <w:color w:val="000000"/>
          <w:sz w:val="24"/>
          <w:szCs w:val="24"/>
        </w:rPr>
        <w:t>Устава</w:t>
      </w:r>
      <w:r w:rsidR="008645CB" w:rsidRPr="00B6742C">
        <w:rPr>
          <w:rFonts w:cs="Times New Roman"/>
          <w:color w:val="000000"/>
          <w:sz w:val="24"/>
          <w:szCs w:val="24"/>
        </w:rPr>
        <w:t xml:space="preserve">, </w:t>
      </w:r>
      <w:r w:rsidR="005A7DB1" w:rsidRPr="00B6742C">
        <w:rPr>
          <w:rFonts w:cs="Times New Roman"/>
          <w:color w:val="000000"/>
          <w:sz w:val="24"/>
          <w:szCs w:val="24"/>
        </w:rPr>
        <w:t>с другой стороны</w:t>
      </w:r>
      <w:r w:rsidR="00AE329A" w:rsidRPr="00B6742C">
        <w:rPr>
          <w:rFonts w:cs="Times New Roman"/>
          <w:color w:val="000000"/>
          <w:sz w:val="24"/>
          <w:szCs w:val="24"/>
        </w:rPr>
        <w:t xml:space="preserve">, </w:t>
      </w:r>
      <w:r w:rsidR="008645CB" w:rsidRPr="00B6742C">
        <w:rPr>
          <w:rFonts w:cs="Times New Roman"/>
          <w:color w:val="000000"/>
          <w:sz w:val="24"/>
          <w:szCs w:val="24"/>
        </w:rPr>
        <w:t xml:space="preserve">именуемые совместно </w:t>
      </w:r>
      <w:r w:rsidR="008645CB" w:rsidRPr="00B6742C">
        <w:rPr>
          <w:rFonts w:cs="Times New Roman"/>
          <w:b/>
          <w:color w:val="000000"/>
          <w:sz w:val="24"/>
          <w:szCs w:val="24"/>
        </w:rPr>
        <w:t>«Стороны»</w:t>
      </w:r>
      <w:r w:rsidR="008645CB" w:rsidRPr="00B6742C">
        <w:rPr>
          <w:rFonts w:cs="Times New Roman"/>
          <w:color w:val="000000"/>
          <w:sz w:val="24"/>
          <w:szCs w:val="24"/>
        </w:rPr>
        <w:t xml:space="preserve">, а в отдельности - </w:t>
      </w:r>
      <w:r w:rsidR="008645CB" w:rsidRPr="00B6742C">
        <w:rPr>
          <w:rFonts w:cs="Times New Roman"/>
          <w:b/>
          <w:color w:val="000000"/>
          <w:sz w:val="24"/>
          <w:szCs w:val="24"/>
        </w:rPr>
        <w:t>«Сторона»</w:t>
      </w:r>
      <w:r w:rsidR="00AE329A" w:rsidRPr="00B6742C">
        <w:rPr>
          <w:rFonts w:cs="Times New Roman"/>
          <w:b/>
          <w:color w:val="000000"/>
          <w:sz w:val="24"/>
          <w:szCs w:val="24"/>
        </w:rPr>
        <w:t xml:space="preserve"> </w:t>
      </w:r>
      <w:r w:rsidR="00AE329A" w:rsidRPr="00B6742C">
        <w:rPr>
          <w:rFonts w:cs="Times New Roman"/>
          <w:color w:val="000000"/>
          <w:sz w:val="24"/>
          <w:szCs w:val="24"/>
        </w:rPr>
        <w:t>или как указано выше</w:t>
      </w:r>
      <w:r w:rsidR="008645CB" w:rsidRPr="00B6742C">
        <w:rPr>
          <w:rFonts w:cs="Times New Roman"/>
          <w:color w:val="000000"/>
          <w:sz w:val="24"/>
          <w:szCs w:val="24"/>
        </w:rPr>
        <w:t xml:space="preserve">, заключили настоящий договор </w:t>
      </w:r>
      <w:r w:rsidR="00F71C94" w:rsidRPr="00B6742C">
        <w:rPr>
          <w:rFonts w:cs="Times New Roman"/>
          <w:color w:val="000000"/>
          <w:sz w:val="24"/>
          <w:szCs w:val="24"/>
        </w:rPr>
        <w:t>аренды</w:t>
      </w:r>
      <w:r w:rsidR="008645CB" w:rsidRPr="00B6742C">
        <w:rPr>
          <w:rFonts w:cs="Times New Roman"/>
          <w:color w:val="000000"/>
          <w:sz w:val="24"/>
          <w:szCs w:val="24"/>
        </w:rPr>
        <w:t xml:space="preserve"> (далее</w:t>
      </w:r>
      <w:r w:rsidR="00AE329A" w:rsidRPr="00B6742C">
        <w:rPr>
          <w:rFonts w:cs="Times New Roman"/>
          <w:color w:val="000000"/>
          <w:sz w:val="24"/>
          <w:szCs w:val="24"/>
        </w:rPr>
        <w:t xml:space="preserve"> -</w:t>
      </w:r>
      <w:r w:rsidR="008645CB" w:rsidRPr="00B6742C">
        <w:rPr>
          <w:rFonts w:cs="Times New Roman"/>
          <w:color w:val="000000"/>
          <w:sz w:val="24"/>
          <w:szCs w:val="24"/>
        </w:rPr>
        <w:t xml:space="preserve"> </w:t>
      </w:r>
      <w:r w:rsidR="008645CB" w:rsidRPr="00B6742C">
        <w:rPr>
          <w:rFonts w:cs="Times New Roman"/>
          <w:b/>
          <w:color w:val="000000"/>
          <w:sz w:val="24"/>
          <w:szCs w:val="24"/>
        </w:rPr>
        <w:t>«Договор»</w:t>
      </w:r>
      <w:r w:rsidR="008645CB" w:rsidRPr="00B6742C">
        <w:rPr>
          <w:rFonts w:cs="Times New Roman"/>
          <w:color w:val="000000"/>
          <w:sz w:val="24"/>
          <w:szCs w:val="24"/>
        </w:rPr>
        <w:t xml:space="preserve">) о </w:t>
      </w:r>
      <w:r w:rsidR="008645CB" w:rsidRPr="00B6742C">
        <w:rPr>
          <w:rFonts w:cs="Times New Roman"/>
          <w:color w:val="000000"/>
          <w:sz w:val="24"/>
          <w:szCs w:val="24"/>
          <w:lang w:val="kk-KZ"/>
        </w:rPr>
        <w:t>ниже</w:t>
      </w:r>
      <w:r w:rsidR="008645CB" w:rsidRPr="00B6742C">
        <w:rPr>
          <w:rFonts w:cs="Times New Roman"/>
          <w:color w:val="000000"/>
          <w:sz w:val="24"/>
          <w:szCs w:val="24"/>
        </w:rPr>
        <w:t>следующем:</w:t>
      </w:r>
    </w:p>
    <w:p w14:paraId="6F01E0F3" w14:textId="77777777" w:rsidR="00677084" w:rsidRPr="00B6742C" w:rsidRDefault="00677084" w:rsidP="00CE3659">
      <w:pPr>
        <w:widowControl/>
        <w:tabs>
          <w:tab w:val="left" w:pos="720"/>
        </w:tabs>
        <w:autoSpaceDE/>
        <w:ind w:firstLine="525"/>
        <w:jc w:val="both"/>
        <w:rPr>
          <w:rFonts w:cs="Times New Roman"/>
          <w:color w:val="000000"/>
          <w:sz w:val="24"/>
          <w:szCs w:val="24"/>
        </w:rPr>
      </w:pPr>
    </w:p>
    <w:p w14:paraId="440011DC" w14:textId="361FBDD1" w:rsidR="008645CB" w:rsidRPr="00B6742C" w:rsidRDefault="008645CB" w:rsidP="00CE3659">
      <w:pPr>
        <w:pStyle w:val="aa"/>
        <w:numPr>
          <w:ilvl w:val="0"/>
          <w:numId w:val="13"/>
        </w:numPr>
        <w:shd w:val="clear" w:color="auto" w:fill="FFFFFF"/>
        <w:ind w:left="0" w:firstLine="0"/>
        <w:jc w:val="center"/>
        <w:outlineLvl w:val="0"/>
        <w:rPr>
          <w:rFonts w:cs="Times New Roman"/>
          <w:b/>
          <w:bCs/>
          <w:spacing w:val="-2"/>
          <w:sz w:val="24"/>
          <w:szCs w:val="24"/>
        </w:rPr>
      </w:pPr>
      <w:r w:rsidRPr="00B6742C">
        <w:rPr>
          <w:rFonts w:cs="Times New Roman"/>
          <w:b/>
          <w:bCs/>
          <w:spacing w:val="-2"/>
          <w:sz w:val="24"/>
          <w:szCs w:val="24"/>
        </w:rPr>
        <w:t>ПОНЯТИЯ, ИСПОЛЬЗУЕМЫЕ В ДОГОВОРЕ</w:t>
      </w:r>
    </w:p>
    <w:p w14:paraId="7AC1D85C" w14:textId="77777777" w:rsidR="00677084" w:rsidRPr="00B6742C" w:rsidRDefault="00677084" w:rsidP="00677084">
      <w:pPr>
        <w:pStyle w:val="aa"/>
        <w:shd w:val="clear" w:color="auto" w:fill="FFFFFF"/>
        <w:ind w:left="0"/>
        <w:outlineLvl w:val="0"/>
        <w:rPr>
          <w:rFonts w:cs="Times New Roman"/>
          <w:b/>
          <w:bCs/>
          <w:spacing w:val="-2"/>
          <w:sz w:val="24"/>
          <w:szCs w:val="24"/>
        </w:rPr>
      </w:pPr>
    </w:p>
    <w:p w14:paraId="51B9ECDA" w14:textId="77777777" w:rsidR="008645CB" w:rsidRPr="00B6742C" w:rsidRDefault="008645CB" w:rsidP="00CE3659">
      <w:pPr>
        <w:pStyle w:val="21"/>
        <w:widowControl/>
        <w:ind w:firstLine="708"/>
        <w:rPr>
          <w:rFonts w:cs="Times New Roman"/>
          <w:szCs w:val="24"/>
          <w:lang w:val="ru-RU"/>
        </w:rPr>
      </w:pPr>
      <w:r w:rsidRPr="00B6742C">
        <w:rPr>
          <w:rFonts w:cs="Times New Roman"/>
          <w:szCs w:val="24"/>
          <w:lang w:val="ru-RU"/>
        </w:rPr>
        <w:t>В отсутствие иного определения, для целей настоящего Договора, перечисленные ниже понятия, будут иметь следующие значения:</w:t>
      </w:r>
    </w:p>
    <w:p w14:paraId="40B3AF1C" w14:textId="22501A46" w:rsidR="008645CB" w:rsidRPr="00B6742C" w:rsidRDefault="008645CB" w:rsidP="00CE3659">
      <w:pPr>
        <w:pStyle w:val="aa"/>
        <w:widowControl/>
        <w:numPr>
          <w:ilvl w:val="1"/>
          <w:numId w:val="13"/>
        </w:numPr>
        <w:tabs>
          <w:tab w:val="left" w:pos="426"/>
          <w:tab w:val="left" w:pos="709"/>
        </w:tabs>
        <w:autoSpaceDE/>
        <w:ind w:left="0" w:firstLine="0"/>
        <w:jc w:val="both"/>
        <w:rPr>
          <w:rFonts w:cs="Times New Roman"/>
          <w:color w:val="000000"/>
          <w:spacing w:val="-1"/>
          <w:sz w:val="24"/>
          <w:szCs w:val="24"/>
        </w:rPr>
      </w:pPr>
      <w:r w:rsidRPr="00B6742C">
        <w:rPr>
          <w:rFonts w:cs="Times New Roman"/>
          <w:b/>
          <w:sz w:val="24"/>
          <w:szCs w:val="24"/>
          <w:u w:val="single"/>
        </w:rPr>
        <w:t>Здание</w:t>
      </w:r>
      <w:r w:rsidRPr="00B6742C">
        <w:rPr>
          <w:rFonts w:cs="Times New Roman"/>
          <w:sz w:val="24"/>
          <w:szCs w:val="24"/>
          <w:u w:val="single"/>
        </w:rPr>
        <w:t xml:space="preserve"> -</w:t>
      </w:r>
      <w:r w:rsidRPr="00B6742C">
        <w:rPr>
          <w:rFonts w:cs="Times New Roman"/>
          <w:sz w:val="24"/>
          <w:szCs w:val="24"/>
        </w:rPr>
        <w:t xml:space="preserve"> </w:t>
      </w:r>
      <w:r w:rsidR="00E36482" w:rsidRPr="00B6742C">
        <w:rPr>
          <w:rFonts w:cs="Times New Roman"/>
          <w:sz w:val="24"/>
          <w:szCs w:val="24"/>
        </w:rPr>
        <w:t xml:space="preserve">здание </w:t>
      </w:r>
      <w:r w:rsidR="00422606" w:rsidRPr="00B6742C">
        <w:rPr>
          <w:rFonts w:cs="Times New Roman"/>
          <w:sz w:val="24"/>
          <w:szCs w:val="24"/>
        </w:rPr>
        <w:t>Административного – торгового комплекса</w:t>
      </w:r>
      <w:r w:rsidR="00B35716" w:rsidRPr="00B6742C">
        <w:rPr>
          <w:rFonts w:cs="Times New Roman"/>
          <w:sz w:val="24"/>
          <w:szCs w:val="24"/>
        </w:rPr>
        <w:t>/</w:t>
      </w:r>
      <w:r w:rsidRPr="00B6742C">
        <w:rPr>
          <w:rFonts w:cs="Times New Roman"/>
          <w:sz w:val="24"/>
          <w:szCs w:val="24"/>
        </w:rPr>
        <w:t xml:space="preserve"> со всеми прилегающими к нему пристройками и помещениями, входящими в единый комплекс, находящееся по адресу: </w:t>
      </w:r>
      <w:r w:rsidR="00B35716" w:rsidRPr="00B6742C">
        <w:rPr>
          <w:rFonts w:cs="Times New Roman"/>
          <w:color w:val="000000"/>
          <w:sz w:val="24"/>
          <w:szCs w:val="24"/>
        </w:rPr>
        <w:t>_________________.</w:t>
      </w:r>
    </w:p>
    <w:p w14:paraId="4851ACF3" w14:textId="1A6AE2CF" w:rsidR="008645CB" w:rsidRPr="00B6742C" w:rsidRDefault="008645CB" w:rsidP="00CE3659">
      <w:pPr>
        <w:pStyle w:val="aa"/>
        <w:widowControl/>
        <w:numPr>
          <w:ilvl w:val="1"/>
          <w:numId w:val="13"/>
        </w:numPr>
        <w:tabs>
          <w:tab w:val="left" w:pos="426"/>
          <w:tab w:val="left" w:pos="709"/>
        </w:tabs>
        <w:autoSpaceDE/>
        <w:ind w:left="0" w:firstLine="0"/>
        <w:jc w:val="both"/>
        <w:rPr>
          <w:rFonts w:cs="Times New Roman"/>
          <w:sz w:val="24"/>
          <w:szCs w:val="24"/>
        </w:rPr>
      </w:pPr>
      <w:r w:rsidRPr="00B6742C">
        <w:rPr>
          <w:rFonts w:cs="Times New Roman"/>
          <w:b/>
          <w:sz w:val="24"/>
          <w:szCs w:val="24"/>
          <w:u w:val="single"/>
        </w:rPr>
        <w:t>Помещение</w:t>
      </w:r>
      <w:r w:rsidRPr="00B6742C">
        <w:rPr>
          <w:rFonts w:cs="Times New Roman"/>
          <w:sz w:val="24"/>
          <w:szCs w:val="24"/>
        </w:rPr>
        <w:t xml:space="preserve"> - часть коммерческой площади Здания, сдаваемая </w:t>
      </w:r>
      <w:r w:rsidR="0002646C" w:rsidRPr="00B6742C">
        <w:rPr>
          <w:rFonts w:cs="Times New Roman"/>
          <w:sz w:val="24"/>
          <w:szCs w:val="24"/>
        </w:rPr>
        <w:t>Арендатор</w:t>
      </w:r>
      <w:r w:rsidRPr="00B6742C">
        <w:rPr>
          <w:rFonts w:cs="Times New Roman"/>
          <w:sz w:val="24"/>
          <w:szCs w:val="24"/>
        </w:rPr>
        <w:t xml:space="preserve">у в </w:t>
      </w:r>
      <w:r w:rsidR="00F71C94" w:rsidRPr="00B6742C">
        <w:rPr>
          <w:rFonts w:cs="Times New Roman"/>
          <w:sz w:val="24"/>
          <w:szCs w:val="24"/>
        </w:rPr>
        <w:t>аренду</w:t>
      </w:r>
      <w:r w:rsidRPr="00B6742C">
        <w:rPr>
          <w:rFonts w:cs="Times New Roman"/>
          <w:sz w:val="24"/>
          <w:szCs w:val="24"/>
        </w:rPr>
        <w:t xml:space="preserve"> либо для использования в качестве </w:t>
      </w:r>
      <w:r w:rsidR="004746EF" w:rsidRPr="00B6742C">
        <w:rPr>
          <w:rFonts w:cs="Times New Roman"/>
          <w:sz w:val="24"/>
          <w:szCs w:val="24"/>
        </w:rPr>
        <w:t>офиса</w:t>
      </w:r>
      <w:r w:rsidRPr="00B6742C">
        <w:rPr>
          <w:rFonts w:cs="Times New Roman"/>
          <w:sz w:val="24"/>
          <w:szCs w:val="24"/>
        </w:rPr>
        <w:t xml:space="preserve"> </w:t>
      </w:r>
      <w:r w:rsidR="0002646C" w:rsidRPr="00B6742C">
        <w:rPr>
          <w:rFonts w:cs="Times New Roman"/>
          <w:sz w:val="24"/>
          <w:szCs w:val="24"/>
        </w:rPr>
        <w:t>Арендатор</w:t>
      </w:r>
      <w:r w:rsidRPr="00B6742C">
        <w:rPr>
          <w:rFonts w:cs="Times New Roman"/>
          <w:sz w:val="24"/>
          <w:szCs w:val="24"/>
        </w:rPr>
        <w:t>а, на условиях</w:t>
      </w:r>
      <w:r w:rsidRPr="00B6742C">
        <w:rPr>
          <w:rFonts w:cs="Times New Roman"/>
          <w:sz w:val="24"/>
          <w:szCs w:val="24"/>
          <w:lang w:val="kk-KZ"/>
        </w:rPr>
        <w:t xml:space="preserve"> настоящего</w:t>
      </w:r>
      <w:r w:rsidRPr="00B6742C">
        <w:rPr>
          <w:rFonts w:cs="Times New Roman"/>
          <w:sz w:val="24"/>
          <w:szCs w:val="24"/>
        </w:rPr>
        <w:t xml:space="preserve"> Договора</w:t>
      </w:r>
      <w:r w:rsidR="004C523B" w:rsidRPr="00B6742C">
        <w:rPr>
          <w:rFonts w:cs="Times New Roman"/>
          <w:sz w:val="24"/>
          <w:szCs w:val="24"/>
        </w:rPr>
        <w:t>.</w:t>
      </w:r>
    </w:p>
    <w:p w14:paraId="70DE6ED8" w14:textId="6AC76577" w:rsidR="00E04121" w:rsidRPr="00B6742C" w:rsidRDefault="00E04121" w:rsidP="00E04121">
      <w:pPr>
        <w:pStyle w:val="aa"/>
        <w:widowControl/>
        <w:numPr>
          <w:ilvl w:val="1"/>
          <w:numId w:val="13"/>
        </w:numPr>
        <w:tabs>
          <w:tab w:val="left" w:pos="426"/>
          <w:tab w:val="left" w:pos="709"/>
        </w:tabs>
        <w:autoSpaceDE/>
        <w:ind w:left="0" w:firstLine="0"/>
        <w:jc w:val="both"/>
        <w:rPr>
          <w:rFonts w:cs="Times New Roman"/>
          <w:sz w:val="24"/>
          <w:szCs w:val="24"/>
        </w:rPr>
      </w:pPr>
      <w:r w:rsidRPr="00B6742C">
        <w:rPr>
          <w:rFonts w:cs="Times New Roman"/>
          <w:b/>
          <w:sz w:val="24"/>
          <w:szCs w:val="24"/>
          <w:u w:val="single"/>
        </w:rPr>
        <w:t>Дата начала с</w:t>
      </w:r>
      <w:r w:rsidR="008645CB" w:rsidRPr="00B6742C">
        <w:rPr>
          <w:rFonts w:cs="Times New Roman"/>
          <w:b/>
          <w:sz w:val="24"/>
          <w:szCs w:val="24"/>
          <w:u w:val="single"/>
        </w:rPr>
        <w:t xml:space="preserve">рока </w:t>
      </w:r>
      <w:r w:rsidRPr="00B6742C">
        <w:rPr>
          <w:rFonts w:cs="Times New Roman"/>
          <w:b/>
          <w:sz w:val="24"/>
          <w:szCs w:val="24"/>
          <w:u w:val="single"/>
        </w:rPr>
        <w:t>а</w:t>
      </w:r>
      <w:r w:rsidR="00F71C94" w:rsidRPr="00B6742C">
        <w:rPr>
          <w:rFonts w:cs="Times New Roman"/>
          <w:b/>
          <w:sz w:val="24"/>
          <w:szCs w:val="24"/>
          <w:u w:val="single"/>
        </w:rPr>
        <w:t>ренды</w:t>
      </w:r>
      <w:r w:rsidR="008645CB" w:rsidRPr="00B6742C">
        <w:rPr>
          <w:rFonts w:cs="Times New Roman"/>
          <w:sz w:val="24"/>
          <w:szCs w:val="24"/>
        </w:rPr>
        <w:t xml:space="preserve"> – Дата начала определяется</w:t>
      </w:r>
      <w:r w:rsidR="008645CB" w:rsidRPr="00B6742C">
        <w:rPr>
          <w:rFonts w:cs="Times New Roman"/>
          <w:sz w:val="24"/>
          <w:szCs w:val="24"/>
          <w:lang w:val="kk-KZ"/>
        </w:rPr>
        <w:t xml:space="preserve"> Сторонами настоящим Договором.</w:t>
      </w:r>
    </w:p>
    <w:p w14:paraId="148EB155" w14:textId="4A9DCFB0" w:rsidR="00E04121" w:rsidRPr="00B6742C" w:rsidRDefault="00E04121" w:rsidP="00E04121">
      <w:pPr>
        <w:pStyle w:val="aa"/>
        <w:widowControl/>
        <w:numPr>
          <w:ilvl w:val="1"/>
          <w:numId w:val="13"/>
        </w:numPr>
        <w:tabs>
          <w:tab w:val="left" w:pos="426"/>
          <w:tab w:val="left" w:pos="709"/>
        </w:tabs>
        <w:autoSpaceDE/>
        <w:ind w:left="0" w:firstLine="0"/>
        <w:jc w:val="both"/>
        <w:rPr>
          <w:rFonts w:cs="Times New Roman"/>
          <w:sz w:val="24"/>
          <w:szCs w:val="24"/>
        </w:rPr>
      </w:pPr>
      <w:r w:rsidRPr="00B6742C">
        <w:rPr>
          <w:rFonts w:cs="Times New Roman"/>
          <w:b/>
          <w:sz w:val="24"/>
          <w:szCs w:val="24"/>
          <w:u w:val="single"/>
        </w:rPr>
        <w:t>Дата окончания срока аренды</w:t>
      </w:r>
      <w:r w:rsidRPr="00B6742C">
        <w:rPr>
          <w:rFonts w:cs="Times New Roman"/>
          <w:sz w:val="24"/>
          <w:szCs w:val="24"/>
        </w:rPr>
        <w:t xml:space="preserve"> – день подписания Сторонами Акта приема-передачи Помещения, подтверждающий факт возврата Арендатором Арендодателю помещения в связи с прекращением действия Договора, на условиях и по основаниям, предусмотренным настоящим Договором.</w:t>
      </w:r>
    </w:p>
    <w:p w14:paraId="7CADDE2A" w14:textId="45D28E99" w:rsidR="008645CB" w:rsidRPr="00B6742C" w:rsidRDefault="0044506A" w:rsidP="00CE3659">
      <w:pPr>
        <w:pStyle w:val="aa"/>
        <w:widowControl/>
        <w:numPr>
          <w:ilvl w:val="1"/>
          <w:numId w:val="13"/>
        </w:numPr>
        <w:tabs>
          <w:tab w:val="left" w:pos="426"/>
          <w:tab w:val="left" w:pos="709"/>
        </w:tabs>
        <w:autoSpaceDE/>
        <w:ind w:left="0" w:firstLine="0"/>
        <w:jc w:val="both"/>
        <w:rPr>
          <w:rFonts w:cs="Times New Roman"/>
          <w:sz w:val="24"/>
          <w:szCs w:val="24"/>
        </w:rPr>
      </w:pPr>
      <w:r w:rsidRPr="00B6742C">
        <w:rPr>
          <w:rFonts w:cs="Times New Roman"/>
          <w:b/>
          <w:sz w:val="24"/>
          <w:szCs w:val="24"/>
          <w:u w:val="single"/>
        </w:rPr>
        <w:t>Арендные</w:t>
      </w:r>
      <w:r w:rsidR="00E04121" w:rsidRPr="00B6742C">
        <w:rPr>
          <w:rFonts w:cs="Times New Roman"/>
          <w:b/>
          <w:sz w:val="24"/>
          <w:szCs w:val="24"/>
          <w:u w:val="single"/>
        </w:rPr>
        <w:t xml:space="preserve"> п</w:t>
      </w:r>
      <w:r w:rsidR="008645CB" w:rsidRPr="00B6742C">
        <w:rPr>
          <w:rFonts w:cs="Times New Roman"/>
          <w:b/>
          <w:sz w:val="24"/>
          <w:szCs w:val="24"/>
          <w:u w:val="single"/>
        </w:rPr>
        <w:t>латежи</w:t>
      </w:r>
      <w:r w:rsidR="008645CB" w:rsidRPr="00B6742C">
        <w:rPr>
          <w:rFonts w:cs="Times New Roman"/>
          <w:sz w:val="24"/>
          <w:szCs w:val="24"/>
        </w:rPr>
        <w:t xml:space="preserve"> – ежемесячная сумма, подлежащая уплате </w:t>
      </w:r>
      <w:r w:rsidR="0002646C" w:rsidRPr="00B6742C">
        <w:rPr>
          <w:rFonts w:cs="Times New Roman"/>
          <w:sz w:val="24"/>
          <w:szCs w:val="24"/>
        </w:rPr>
        <w:t>Арендатор</w:t>
      </w:r>
      <w:r w:rsidR="008645CB" w:rsidRPr="00B6742C">
        <w:rPr>
          <w:rFonts w:cs="Times New Roman"/>
          <w:sz w:val="24"/>
          <w:szCs w:val="24"/>
        </w:rPr>
        <w:t xml:space="preserve">ом </w:t>
      </w:r>
      <w:r w:rsidRPr="00B6742C">
        <w:rPr>
          <w:rFonts w:cs="Times New Roman"/>
          <w:sz w:val="24"/>
          <w:szCs w:val="24"/>
        </w:rPr>
        <w:t>Арендодателю</w:t>
      </w:r>
      <w:r w:rsidR="008645CB" w:rsidRPr="00B6742C">
        <w:rPr>
          <w:rFonts w:cs="Times New Roman"/>
          <w:sz w:val="24"/>
          <w:szCs w:val="24"/>
        </w:rPr>
        <w:t xml:space="preserve"> на условиях настоящего Договора </w:t>
      </w:r>
      <w:r w:rsidR="00F71C94" w:rsidRPr="00B6742C">
        <w:rPr>
          <w:rFonts w:cs="Times New Roman"/>
          <w:sz w:val="24"/>
          <w:szCs w:val="24"/>
        </w:rPr>
        <w:t>Аренды</w:t>
      </w:r>
      <w:r w:rsidR="008645CB" w:rsidRPr="00B6742C">
        <w:rPr>
          <w:rFonts w:cs="Times New Roman"/>
          <w:sz w:val="24"/>
          <w:szCs w:val="24"/>
        </w:rPr>
        <w:t>, включающая в себя Плату за пользование Помещением, Эксплуатационные расходы и Коммунальные платежи.</w:t>
      </w:r>
    </w:p>
    <w:p w14:paraId="3530E28D" w14:textId="72E1424D" w:rsidR="008645CB" w:rsidRPr="00B6742C" w:rsidRDefault="008645CB" w:rsidP="00CE3659">
      <w:pPr>
        <w:pStyle w:val="aa"/>
        <w:widowControl/>
        <w:numPr>
          <w:ilvl w:val="1"/>
          <w:numId w:val="13"/>
        </w:numPr>
        <w:tabs>
          <w:tab w:val="left" w:pos="426"/>
          <w:tab w:val="left" w:pos="709"/>
        </w:tabs>
        <w:autoSpaceDE/>
        <w:ind w:left="0" w:firstLine="0"/>
        <w:jc w:val="both"/>
        <w:rPr>
          <w:rFonts w:cs="Times New Roman"/>
          <w:color w:val="000000"/>
          <w:sz w:val="24"/>
          <w:szCs w:val="24"/>
        </w:rPr>
      </w:pPr>
      <w:r w:rsidRPr="00B6742C">
        <w:rPr>
          <w:rFonts w:cs="Times New Roman"/>
          <w:b/>
          <w:color w:val="000000"/>
          <w:sz w:val="24"/>
          <w:szCs w:val="24"/>
          <w:u w:val="single"/>
        </w:rPr>
        <w:t xml:space="preserve">Плата за пользование Помещением </w:t>
      </w:r>
      <w:r w:rsidRPr="00B6742C">
        <w:rPr>
          <w:rFonts w:cs="Times New Roman"/>
          <w:color w:val="000000"/>
          <w:sz w:val="24"/>
          <w:szCs w:val="24"/>
          <w:u w:val="single"/>
        </w:rPr>
        <w:t>-</w:t>
      </w:r>
      <w:r w:rsidRPr="00B6742C">
        <w:rPr>
          <w:rFonts w:cs="Times New Roman"/>
          <w:color w:val="000000"/>
          <w:sz w:val="24"/>
          <w:szCs w:val="24"/>
        </w:rPr>
        <w:t xml:space="preserve"> ежемесячная плата, установленная </w:t>
      </w:r>
      <w:r w:rsidR="0044506A" w:rsidRPr="00B6742C">
        <w:rPr>
          <w:rFonts w:cs="Times New Roman"/>
          <w:color w:val="000000"/>
          <w:sz w:val="24"/>
          <w:szCs w:val="24"/>
        </w:rPr>
        <w:t>Арендодателем</w:t>
      </w:r>
      <w:r w:rsidR="003362E3" w:rsidRPr="00B6742C">
        <w:rPr>
          <w:rFonts w:cs="Times New Roman"/>
          <w:color w:val="000000"/>
          <w:sz w:val="24"/>
          <w:szCs w:val="24"/>
        </w:rPr>
        <w:t xml:space="preserve"> </w:t>
      </w:r>
      <w:r w:rsidRPr="00B6742C">
        <w:rPr>
          <w:rFonts w:cs="Times New Roman"/>
          <w:color w:val="000000"/>
          <w:sz w:val="24"/>
          <w:szCs w:val="24"/>
        </w:rPr>
        <w:t>за польз</w:t>
      </w:r>
      <w:r w:rsidR="00B14790" w:rsidRPr="00B6742C">
        <w:rPr>
          <w:rFonts w:cs="Times New Roman"/>
          <w:color w:val="000000"/>
          <w:sz w:val="24"/>
          <w:szCs w:val="24"/>
        </w:rPr>
        <w:t xml:space="preserve">ование </w:t>
      </w:r>
      <w:r w:rsidR="0002646C" w:rsidRPr="00B6742C">
        <w:rPr>
          <w:rFonts w:cs="Times New Roman"/>
          <w:color w:val="000000"/>
          <w:sz w:val="24"/>
          <w:szCs w:val="24"/>
        </w:rPr>
        <w:t>Арендатор</w:t>
      </w:r>
      <w:r w:rsidR="00B14790" w:rsidRPr="00B6742C">
        <w:rPr>
          <w:rFonts w:cs="Times New Roman"/>
          <w:color w:val="000000"/>
          <w:sz w:val="24"/>
          <w:szCs w:val="24"/>
        </w:rPr>
        <w:t xml:space="preserve">ом Помещением </w:t>
      </w:r>
      <w:r w:rsidRPr="00B6742C">
        <w:rPr>
          <w:rFonts w:cs="Times New Roman"/>
          <w:color w:val="000000"/>
          <w:sz w:val="24"/>
          <w:szCs w:val="24"/>
        </w:rPr>
        <w:t xml:space="preserve">и указанная в </w:t>
      </w:r>
      <w:r w:rsidRPr="00B6742C">
        <w:rPr>
          <w:rFonts w:cs="Times New Roman"/>
          <w:sz w:val="24"/>
          <w:szCs w:val="24"/>
        </w:rPr>
        <w:t>п.7.1.1.</w:t>
      </w:r>
      <w:r w:rsidRPr="00B6742C">
        <w:rPr>
          <w:rFonts w:cs="Times New Roman"/>
          <w:color w:val="000000"/>
          <w:sz w:val="24"/>
          <w:szCs w:val="24"/>
        </w:rPr>
        <w:t xml:space="preserve"> </w:t>
      </w:r>
      <w:r w:rsidRPr="00B6742C">
        <w:rPr>
          <w:rFonts w:cs="Times New Roman"/>
          <w:sz w:val="24"/>
          <w:szCs w:val="24"/>
        </w:rPr>
        <w:t>настоящего Договора, которая рассчитывается исходя из общей расчетной площади, пер</w:t>
      </w:r>
      <w:r w:rsidR="00B14790" w:rsidRPr="00B6742C">
        <w:rPr>
          <w:rFonts w:cs="Times New Roman"/>
          <w:sz w:val="24"/>
          <w:szCs w:val="24"/>
        </w:rPr>
        <w:t>едаваемого в</w:t>
      </w:r>
      <w:r w:rsidR="003362E3" w:rsidRPr="00B6742C">
        <w:rPr>
          <w:rFonts w:cs="Times New Roman"/>
          <w:sz w:val="24"/>
          <w:szCs w:val="24"/>
        </w:rPr>
        <w:t xml:space="preserve"> </w:t>
      </w:r>
      <w:r w:rsidR="00F71C94" w:rsidRPr="00B6742C">
        <w:rPr>
          <w:rFonts w:cs="Times New Roman"/>
          <w:sz w:val="24"/>
          <w:szCs w:val="24"/>
        </w:rPr>
        <w:t>аренду</w:t>
      </w:r>
      <w:r w:rsidR="00B14790" w:rsidRPr="00B6742C">
        <w:rPr>
          <w:rFonts w:cs="Times New Roman"/>
          <w:sz w:val="24"/>
          <w:szCs w:val="24"/>
        </w:rPr>
        <w:t xml:space="preserve"> Помещения</w:t>
      </w:r>
      <w:r w:rsidRPr="00B6742C">
        <w:rPr>
          <w:rFonts w:cs="Times New Roman"/>
          <w:sz w:val="24"/>
          <w:szCs w:val="24"/>
        </w:rPr>
        <w:t>.</w:t>
      </w:r>
    </w:p>
    <w:p w14:paraId="2F700747" w14:textId="46B9726B" w:rsidR="008645CB" w:rsidRPr="00B6742C" w:rsidRDefault="008645CB" w:rsidP="00CE3659">
      <w:pPr>
        <w:pStyle w:val="aa"/>
        <w:widowControl/>
        <w:numPr>
          <w:ilvl w:val="1"/>
          <w:numId w:val="13"/>
        </w:numPr>
        <w:tabs>
          <w:tab w:val="left" w:pos="426"/>
          <w:tab w:val="left" w:pos="709"/>
        </w:tabs>
        <w:autoSpaceDE/>
        <w:ind w:left="0" w:firstLine="0"/>
        <w:jc w:val="both"/>
        <w:rPr>
          <w:rFonts w:cs="Times New Roman"/>
          <w:sz w:val="24"/>
          <w:szCs w:val="24"/>
        </w:rPr>
      </w:pPr>
      <w:r w:rsidRPr="00B6742C">
        <w:rPr>
          <w:rFonts w:cs="Times New Roman"/>
          <w:b/>
          <w:sz w:val="24"/>
          <w:szCs w:val="24"/>
          <w:u w:val="single"/>
        </w:rPr>
        <w:t>Эксплуатационные расходы</w:t>
      </w:r>
      <w:r w:rsidRPr="00B6742C">
        <w:rPr>
          <w:rFonts w:cs="Times New Roman"/>
          <w:sz w:val="24"/>
          <w:szCs w:val="24"/>
        </w:rPr>
        <w:t xml:space="preserve"> - плата </w:t>
      </w:r>
      <w:r w:rsidR="0002646C" w:rsidRPr="00B6742C">
        <w:rPr>
          <w:rFonts w:cs="Times New Roman"/>
          <w:sz w:val="24"/>
          <w:szCs w:val="24"/>
        </w:rPr>
        <w:t>Арендатор</w:t>
      </w:r>
      <w:r w:rsidRPr="00B6742C">
        <w:rPr>
          <w:rFonts w:cs="Times New Roman"/>
          <w:sz w:val="24"/>
          <w:szCs w:val="24"/>
        </w:rPr>
        <w:t>а за услуги и работы по организации эксплуатации и обслужи</w:t>
      </w:r>
      <w:r w:rsidR="00F06030" w:rsidRPr="00B6742C">
        <w:rPr>
          <w:rFonts w:cs="Times New Roman"/>
          <w:sz w:val="24"/>
          <w:szCs w:val="24"/>
        </w:rPr>
        <w:t xml:space="preserve">ванию </w:t>
      </w:r>
      <w:r w:rsidR="00700103" w:rsidRPr="00B6742C">
        <w:rPr>
          <w:rFonts w:cs="Times New Roman"/>
          <w:sz w:val="24"/>
          <w:szCs w:val="24"/>
        </w:rPr>
        <w:t>Помещения</w:t>
      </w:r>
      <w:r w:rsidRPr="00B6742C">
        <w:rPr>
          <w:rFonts w:cs="Times New Roman"/>
          <w:sz w:val="24"/>
          <w:szCs w:val="24"/>
        </w:rPr>
        <w:t xml:space="preserve">, осуществление которых обеспечивается </w:t>
      </w:r>
      <w:r w:rsidR="0044506A" w:rsidRPr="00B6742C">
        <w:rPr>
          <w:rFonts w:cs="Times New Roman"/>
          <w:sz w:val="24"/>
          <w:szCs w:val="24"/>
        </w:rPr>
        <w:t>Арендодателем</w:t>
      </w:r>
      <w:r w:rsidRPr="00B6742C">
        <w:rPr>
          <w:rFonts w:cs="Times New Roman"/>
          <w:sz w:val="24"/>
          <w:szCs w:val="24"/>
        </w:rPr>
        <w:t xml:space="preserve"> самостоятельно (либо с привлечением третьих лиц)</w:t>
      </w:r>
      <w:r w:rsidR="00700103" w:rsidRPr="00B6742C">
        <w:rPr>
          <w:rFonts w:cs="Times New Roman"/>
          <w:sz w:val="24"/>
          <w:szCs w:val="24"/>
        </w:rPr>
        <w:t>.</w:t>
      </w:r>
    </w:p>
    <w:p w14:paraId="63ABC4A3" w14:textId="536742D2" w:rsidR="008645CB" w:rsidRPr="00B6742C" w:rsidRDefault="008645CB" w:rsidP="00CE3659">
      <w:pPr>
        <w:pStyle w:val="aa"/>
        <w:widowControl/>
        <w:numPr>
          <w:ilvl w:val="1"/>
          <w:numId w:val="13"/>
        </w:numPr>
        <w:tabs>
          <w:tab w:val="left" w:pos="426"/>
          <w:tab w:val="left" w:pos="709"/>
        </w:tabs>
        <w:autoSpaceDE/>
        <w:ind w:left="0" w:firstLine="0"/>
        <w:jc w:val="both"/>
        <w:rPr>
          <w:rFonts w:cs="Times New Roman"/>
          <w:color w:val="000000"/>
          <w:sz w:val="24"/>
          <w:szCs w:val="24"/>
        </w:rPr>
      </w:pPr>
      <w:r w:rsidRPr="00B6742C">
        <w:rPr>
          <w:rFonts w:cs="Times New Roman"/>
          <w:b/>
          <w:color w:val="000000"/>
          <w:sz w:val="24"/>
          <w:szCs w:val="24"/>
          <w:u w:val="single"/>
        </w:rPr>
        <w:t xml:space="preserve">Коммунальные платежи </w:t>
      </w:r>
      <w:r w:rsidRPr="00B6742C">
        <w:rPr>
          <w:rFonts w:cs="Times New Roman"/>
          <w:color w:val="000000"/>
          <w:sz w:val="24"/>
          <w:szCs w:val="24"/>
        </w:rPr>
        <w:t xml:space="preserve">- </w:t>
      </w:r>
      <w:r w:rsidRPr="00B6742C">
        <w:rPr>
          <w:rFonts w:cs="Times New Roman"/>
          <w:color w:val="000000"/>
          <w:sz w:val="24"/>
          <w:szCs w:val="24"/>
          <w:lang w:val="kk-KZ"/>
        </w:rPr>
        <w:t>плата</w:t>
      </w:r>
      <w:r w:rsidRPr="00B6742C">
        <w:rPr>
          <w:rFonts w:cs="Times New Roman"/>
          <w:color w:val="000000"/>
          <w:sz w:val="24"/>
          <w:szCs w:val="24"/>
        </w:rPr>
        <w:t xml:space="preserve">, </w:t>
      </w:r>
      <w:r w:rsidRPr="00B6742C">
        <w:rPr>
          <w:rFonts w:cs="Times New Roman"/>
          <w:sz w:val="24"/>
          <w:szCs w:val="24"/>
        </w:rPr>
        <w:t>установленная</w:t>
      </w:r>
      <w:r w:rsidRPr="00B6742C">
        <w:rPr>
          <w:rFonts w:cs="Times New Roman"/>
          <w:color w:val="000000"/>
          <w:sz w:val="24"/>
          <w:szCs w:val="24"/>
        </w:rPr>
        <w:t xml:space="preserve"> настоящим Договором в связи с обеспечением </w:t>
      </w:r>
      <w:r w:rsidR="0044506A" w:rsidRPr="00B6742C">
        <w:rPr>
          <w:rFonts w:cs="Times New Roman"/>
          <w:color w:val="000000"/>
          <w:sz w:val="24"/>
          <w:szCs w:val="24"/>
        </w:rPr>
        <w:t>Арендодателя</w:t>
      </w:r>
      <w:r w:rsidRPr="00B6742C">
        <w:rPr>
          <w:rFonts w:cs="Times New Roman"/>
          <w:color w:val="000000"/>
          <w:sz w:val="24"/>
          <w:szCs w:val="24"/>
        </w:rPr>
        <w:t xml:space="preserve"> либо Поста</w:t>
      </w:r>
      <w:r w:rsidR="00AB4B74" w:rsidRPr="00B6742C">
        <w:rPr>
          <w:rFonts w:cs="Times New Roman"/>
          <w:color w:val="000000"/>
          <w:sz w:val="24"/>
          <w:szCs w:val="24"/>
        </w:rPr>
        <w:t xml:space="preserve">вщиками </w:t>
      </w:r>
      <w:r w:rsidR="0044506A" w:rsidRPr="00B6742C">
        <w:rPr>
          <w:rFonts w:cs="Times New Roman"/>
          <w:color w:val="000000"/>
          <w:sz w:val="24"/>
          <w:szCs w:val="24"/>
        </w:rPr>
        <w:t>Арендодателя</w:t>
      </w:r>
      <w:r w:rsidR="00AB4B74" w:rsidRPr="00B6742C">
        <w:rPr>
          <w:rFonts w:cs="Times New Roman"/>
          <w:color w:val="000000"/>
          <w:sz w:val="24"/>
          <w:szCs w:val="24"/>
        </w:rPr>
        <w:t xml:space="preserve"> –</w:t>
      </w:r>
      <w:r w:rsidR="00AF0A95" w:rsidRPr="00B6742C">
        <w:rPr>
          <w:rFonts w:cs="Times New Roman"/>
          <w:color w:val="000000"/>
          <w:sz w:val="24"/>
          <w:szCs w:val="24"/>
        </w:rPr>
        <w:t xml:space="preserve"> </w:t>
      </w:r>
      <w:r w:rsidRPr="00B6742C">
        <w:rPr>
          <w:rFonts w:cs="Times New Roman"/>
          <w:color w:val="000000"/>
          <w:sz w:val="24"/>
          <w:szCs w:val="24"/>
        </w:rPr>
        <w:t xml:space="preserve">Помещения </w:t>
      </w:r>
      <w:r w:rsidR="0002646C" w:rsidRPr="00B6742C">
        <w:rPr>
          <w:rFonts w:cs="Times New Roman"/>
          <w:color w:val="000000"/>
          <w:sz w:val="24"/>
          <w:szCs w:val="24"/>
        </w:rPr>
        <w:t>Арендатор</w:t>
      </w:r>
      <w:r w:rsidRPr="00B6742C">
        <w:rPr>
          <w:rFonts w:cs="Times New Roman"/>
          <w:color w:val="000000"/>
          <w:sz w:val="24"/>
          <w:szCs w:val="24"/>
        </w:rPr>
        <w:t xml:space="preserve">а услугами по отоплению, вентиляции, водоснабжению, канализации, электроснабжению. </w:t>
      </w:r>
    </w:p>
    <w:p w14:paraId="6AD25561" w14:textId="77777777" w:rsidR="008645CB" w:rsidRPr="00B6742C" w:rsidRDefault="008645CB" w:rsidP="00CE3659">
      <w:pPr>
        <w:shd w:val="clear" w:color="auto" w:fill="FFFFFF"/>
        <w:jc w:val="center"/>
        <w:rPr>
          <w:rFonts w:cs="Times New Roman"/>
          <w:b/>
          <w:bCs/>
          <w:spacing w:val="-2"/>
          <w:sz w:val="24"/>
          <w:szCs w:val="24"/>
        </w:rPr>
      </w:pPr>
    </w:p>
    <w:p w14:paraId="17241B3E" w14:textId="79962EAA" w:rsidR="00FD6089" w:rsidRPr="00B6742C" w:rsidRDefault="008645CB" w:rsidP="00CE3659">
      <w:pPr>
        <w:pStyle w:val="aa"/>
        <w:numPr>
          <w:ilvl w:val="0"/>
          <w:numId w:val="13"/>
        </w:numPr>
        <w:shd w:val="clear" w:color="auto" w:fill="FFFFFF"/>
        <w:ind w:left="0" w:firstLine="0"/>
        <w:jc w:val="center"/>
        <w:outlineLvl w:val="0"/>
        <w:rPr>
          <w:rFonts w:cs="Times New Roman"/>
          <w:b/>
          <w:bCs/>
          <w:spacing w:val="-2"/>
          <w:sz w:val="24"/>
          <w:szCs w:val="24"/>
        </w:rPr>
      </w:pPr>
      <w:r w:rsidRPr="00B6742C">
        <w:rPr>
          <w:rFonts w:cs="Times New Roman"/>
          <w:b/>
          <w:bCs/>
          <w:spacing w:val="-2"/>
          <w:sz w:val="24"/>
          <w:szCs w:val="24"/>
        </w:rPr>
        <w:t>ПРЕДМЕТ ДОГОВОРА</w:t>
      </w:r>
    </w:p>
    <w:p w14:paraId="118929AB" w14:textId="77777777" w:rsidR="00677084" w:rsidRPr="00B6742C" w:rsidRDefault="00677084" w:rsidP="00677084">
      <w:pPr>
        <w:pStyle w:val="aa"/>
        <w:shd w:val="clear" w:color="auto" w:fill="FFFFFF"/>
        <w:ind w:left="0"/>
        <w:outlineLvl w:val="0"/>
        <w:rPr>
          <w:rFonts w:cs="Times New Roman"/>
          <w:b/>
          <w:bCs/>
          <w:spacing w:val="-2"/>
          <w:sz w:val="24"/>
          <w:szCs w:val="24"/>
        </w:rPr>
      </w:pPr>
    </w:p>
    <w:p w14:paraId="1A9CE25B" w14:textId="7FCB535F" w:rsidR="008645CB" w:rsidRPr="00B6742C" w:rsidRDefault="0002646C" w:rsidP="00CE3659">
      <w:pPr>
        <w:pStyle w:val="aa"/>
        <w:numPr>
          <w:ilvl w:val="1"/>
          <w:numId w:val="13"/>
        </w:numPr>
        <w:shd w:val="clear" w:color="auto" w:fill="FFFFFF"/>
        <w:ind w:left="0" w:firstLine="0"/>
        <w:jc w:val="both"/>
        <w:outlineLvl w:val="0"/>
        <w:rPr>
          <w:rFonts w:cs="Times New Roman"/>
          <w:b/>
          <w:bCs/>
          <w:spacing w:val="-2"/>
          <w:sz w:val="24"/>
          <w:szCs w:val="24"/>
        </w:rPr>
      </w:pPr>
      <w:r w:rsidRPr="00B6742C">
        <w:rPr>
          <w:rFonts w:cs="Times New Roman"/>
          <w:spacing w:val="-1"/>
          <w:sz w:val="24"/>
          <w:szCs w:val="24"/>
        </w:rPr>
        <w:t>Арендодатель</w:t>
      </w:r>
      <w:r w:rsidR="008645CB" w:rsidRPr="00B6742C">
        <w:rPr>
          <w:rFonts w:cs="Times New Roman"/>
          <w:sz w:val="24"/>
          <w:szCs w:val="24"/>
        </w:rPr>
        <w:t xml:space="preserve"> передает, а </w:t>
      </w:r>
      <w:r w:rsidRPr="00B6742C">
        <w:rPr>
          <w:rFonts w:cs="Times New Roman"/>
          <w:sz w:val="24"/>
          <w:szCs w:val="24"/>
        </w:rPr>
        <w:t>Арендатор</w:t>
      </w:r>
      <w:r w:rsidR="008645CB" w:rsidRPr="00B6742C">
        <w:rPr>
          <w:rFonts w:cs="Times New Roman"/>
          <w:sz w:val="24"/>
          <w:szCs w:val="24"/>
        </w:rPr>
        <w:t xml:space="preserve"> принимает во временное, возмездное пользование </w:t>
      </w:r>
      <w:r w:rsidR="00DE7587" w:rsidRPr="00B6742C">
        <w:rPr>
          <w:rFonts w:cs="Times New Roman"/>
          <w:sz w:val="24"/>
          <w:szCs w:val="24"/>
        </w:rPr>
        <w:t xml:space="preserve">часть </w:t>
      </w:r>
      <w:r w:rsidR="008645CB" w:rsidRPr="00B6742C">
        <w:rPr>
          <w:rFonts w:cs="Times New Roman"/>
          <w:sz w:val="24"/>
          <w:szCs w:val="24"/>
        </w:rPr>
        <w:t>Помещени</w:t>
      </w:r>
      <w:r w:rsidR="00DE7587" w:rsidRPr="00B6742C">
        <w:rPr>
          <w:rFonts w:cs="Times New Roman"/>
          <w:sz w:val="24"/>
          <w:szCs w:val="24"/>
        </w:rPr>
        <w:t>я</w:t>
      </w:r>
      <w:r w:rsidR="008645CB" w:rsidRPr="00B6742C">
        <w:rPr>
          <w:rFonts w:cs="Times New Roman"/>
          <w:sz w:val="24"/>
          <w:szCs w:val="24"/>
        </w:rPr>
        <w:t xml:space="preserve"> </w:t>
      </w:r>
      <w:r w:rsidR="008645CB" w:rsidRPr="00B6742C">
        <w:rPr>
          <w:rFonts w:cs="Times New Roman"/>
          <w:b/>
          <w:sz w:val="24"/>
          <w:szCs w:val="24"/>
        </w:rPr>
        <w:t xml:space="preserve">общей </w:t>
      </w:r>
      <w:r w:rsidR="008645CB" w:rsidRPr="00B6742C">
        <w:rPr>
          <w:rFonts w:cs="Times New Roman"/>
          <w:b/>
          <w:spacing w:val="-1"/>
          <w:sz w:val="24"/>
          <w:szCs w:val="24"/>
        </w:rPr>
        <w:t xml:space="preserve">площадью </w:t>
      </w:r>
      <w:r w:rsidR="004710B1" w:rsidRPr="00B6742C">
        <w:rPr>
          <w:rFonts w:cs="Times New Roman"/>
          <w:b/>
          <w:spacing w:val="-1"/>
          <w:sz w:val="24"/>
          <w:szCs w:val="24"/>
        </w:rPr>
        <w:t>----</w:t>
      </w:r>
      <w:r w:rsidR="003848C3" w:rsidRPr="00B6742C">
        <w:rPr>
          <w:rFonts w:cs="Times New Roman"/>
          <w:b/>
          <w:spacing w:val="-1"/>
          <w:sz w:val="24"/>
          <w:szCs w:val="24"/>
        </w:rPr>
        <w:t xml:space="preserve"> (</w:t>
      </w:r>
      <w:r w:rsidR="004710B1" w:rsidRPr="00B6742C">
        <w:rPr>
          <w:rFonts w:cs="Times New Roman"/>
          <w:b/>
          <w:spacing w:val="-1"/>
          <w:sz w:val="24"/>
          <w:szCs w:val="24"/>
        </w:rPr>
        <w:t>------------</w:t>
      </w:r>
      <w:r w:rsidR="003848C3" w:rsidRPr="00B6742C">
        <w:rPr>
          <w:rFonts w:cs="Times New Roman"/>
          <w:b/>
          <w:spacing w:val="-1"/>
          <w:sz w:val="24"/>
          <w:szCs w:val="24"/>
        </w:rPr>
        <w:t xml:space="preserve">) </w:t>
      </w:r>
      <w:r w:rsidR="008645CB" w:rsidRPr="00B6742C">
        <w:rPr>
          <w:rFonts w:cs="Times New Roman"/>
          <w:b/>
          <w:spacing w:val="-1"/>
          <w:sz w:val="24"/>
          <w:szCs w:val="24"/>
        </w:rPr>
        <w:t>квадратных метр</w:t>
      </w:r>
      <w:r w:rsidR="00750620" w:rsidRPr="00B6742C">
        <w:rPr>
          <w:rFonts w:cs="Times New Roman"/>
          <w:b/>
          <w:spacing w:val="-1"/>
          <w:sz w:val="24"/>
          <w:szCs w:val="24"/>
        </w:rPr>
        <w:t>ов</w:t>
      </w:r>
      <w:r w:rsidR="008645CB" w:rsidRPr="00B6742C">
        <w:rPr>
          <w:rFonts w:cs="Times New Roman"/>
          <w:b/>
          <w:spacing w:val="-1"/>
          <w:sz w:val="24"/>
          <w:szCs w:val="24"/>
        </w:rPr>
        <w:t xml:space="preserve">, на </w:t>
      </w:r>
      <w:r w:rsidR="00B35716" w:rsidRPr="00B6742C">
        <w:rPr>
          <w:rFonts w:cs="Times New Roman"/>
          <w:b/>
          <w:spacing w:val="-1"/>
          <w:sz w:val="24"/>
          <w:szCs w:val="24"/>
        </w:rPr>
        <w:t>___</w:t>
      </w:r>
      <w:r w:rsidR="00D544C6" w:rsidRPr="00B6742C">
        <w:rPr>
          <w:rFonts w:cs="Times New Roman"/>
          <w:b/>
          <w:spacing w:val="-1"/>
          <w:sz w:val="24"/>
          <w:szCs w:val="24"/>
        </w:rPr>
        <w:t>-ом</w:t>
      </w:r>
      <w:r w:rsidR="008645CB" w:rsidRPr="00B6742C">
        <w:rPr>
          <w:rFonts w:cs="Times New Roman"/>
          <w:b/>
          <w:bCs/>
          <w:spacing w:val="-1"/>
          <w:sz w:val="24"/>
          <w:szCs w:val="24"/>
        </w:rPr>
        <w:t xml:space="preserve"> этаже</w:t>
      </w:r>
      <w:r w:rsidR="0027034A" w:rsidRPr="00B6742C">
        <w:rPr>
          <w:rFonts w:cs="Times New Roman"/>
          <w:b/>
          <w:bCs/>
          <w:spacing w:val="-1"/>
          <w:sz w:val="24"/>
          <w:szCs w:val="24"/>
        </w:rPr>
        <w:t xml:space="preserve">, </w:t>
      </w:r>
      <w:r w:rsidR="00B35716" w:rsidRPr="00B6742C">
        <w:rPr>
          <w:rFonts w:cs="Times New Roman"/>
          <w:b/>
          <w:bCs/>
          <w:spacing w:val="-1"/>
          <w:sz w:val="24"/>
          <w:szCs w:val="24"/>
        </w:rPr>
        <w:t>__</w:t>
      </w:r>
      <w:r w:rsidR="00101258" w:rsidRPr="00B6742C">
        <w:rPr>
          <w:rFonts w:cs="Times New Roman"/>
          <w:b/>
          <w:bCs/>
          <w:spacing w:val="-1"/>
          <w:sz w:val="24"/>
          <w:szCs w:val="24"/>
        </w:rPr>
        <w:t>-Блока,</w:t>
      </w:r>
      <w:r w:rsidR="00750620" w:rsidRPr="00B6742C">
        <w:rPr>
          <w:rFonts w:cs="Times New Roman"/>
          <w:b/>
          <w:sz w:val="24"/>
          <w:szCs w:val="24"/>
        </w:rPr>
        <w:t xml:space="preserve"> офис №</w:t>
      </w:r>
      <w:r w:rsidR="00B35716" w:rsidRPr="00B6742C">
        <w:rPr>
          <w:rFonts w:cs="Times New Roman"/>
          <w:b/>
          <w:sz w:val="24"/>
          <w:szCs w:val="24"/>
        </w:rPr>
        <w:t xml:space="preserve"> ____</w:t>
      </w:r>
      <w:r w:rsidR="00101258" w:rsidRPr="00B6742C">
        <w:rPr>
          <w:rFonts w:cs="Times New Roman"/>
          <w:b/>
          <w:bCs/>
          <w:spacing w:val="-1"/>
          <w:sz w:val="24"/>
          <w:szCs w:val="24"/>
        </w:rPr>
        <w:t xml:space="preserve"> </w:t>
      </w:r>
      <w:r w:rsidR="008645CB" w:rsidRPr="00B6742C">
        <w:rPr>
          <w:rFonts w:cs="Times New Roman"/>
          <w:sz w:val="24"/>
          <w:szCs w:val="24"/>
        </w:rPr>
        <w:t xml:space="preserve">(далее по тексту Помещение), расположенное в Здании, находящемся по адресу: </w:t>
      </w:r>
      <w:r w:rsidR="00B35716" w:rsidRPr="00B6742C">
        <w:rPr>
          <w:rFonts w:cs="Times New Roman"/>
          <w:sz w:val="24"/>
          <w:szCs w:val="24"/>
        </w:rPr>
        <w:t xml:space="preserve">______________________ </w:t>
      </w:r>
      <w:r w:rsidR="008645CB" w:rsidRPr="00B6742C">
        <w:rPr>
          <w:rFonts w:cs="Times New Roman"/>
          <w:spacing w:val="-1"/>
          <w:sz w:val="24"/>
          <w:szCs w:val="24"/>
        </w:rPr>
        <w:t xml:space="preserve">на срок: не </w:t>
      </w:r>
      <w:r w:rsidR="003848C3" w:rsidRPr="00B6742C">
        <w:rPr>
          <w:rFonts w:cs="Times New Roman"/>
          <w:spacing w:val="-1"/>
          <w:sz w:val="24"/>
          <w:szCs w:val="24"/>
        </w:rPr>
        <w:t>более</w:t>
      </w:r>
      <w:r w:rsidR="008645CB" w:rsidRPr="00B6742C">
        <w:rPr>
          <w:rFonts w:cs="Times New Roman"/>
          <w:spacing w:val="-1"/>
          <w:sz w:val="24"/>
          <w:szCs w:val="24"/>
        </w:rPr>
        <w:t xml:space="preserve"> </w:t>
      </w:r>
      <w:r w:rsidR="004710B1" w:rsidRPr="00B6742C">
        <w:rPr>
          <w:rFonts w:cs="Times New Roman"/>
          <w:spacing w:val="-1"/>
          <w:sz w:val="24"/>
          <w:szCs w:val="24"/>
        </w:rPr>
        <w:t>--</w:t>
      </w:r>
      <w:r w:rsidR="008645CB" w:rsidRPr="00B6742C">
        <w:rPr>
          <w:rFonts w:cs="Times New Roman"/>
          <w:spacing w:val="-1"/>
          <w:sz w:val="24"/>
          <w:szCs w:val="24"/>
        </w:rPr>
        <w:t xml:space="preserve"> (</w:t>
      </w:r>
      <w:r w:rsidR="004710B1" w:rsidRPr="00B6742C">
        <w:rPr>
          <w:rFonts w:cs="Times New Roman"/>
          <w:spacing w:val="-1"/>
          <w:sz w:val="24"/>
          <w:szCs w:val="24"/>
        </w:rPr>
        <w:t>------</w:t>
      </w:r>
      <w:r w:rsidR="008645CB" w:rsidRPr="00B6742C">
        <w:rPr>
          <w:rFonts w:cs="Times New Roman"/>
          <w:spacing w:val="-1"/>
          <w:sz w:val="24"/>
          <w:szCs w:val="24"/>
        </w:rPr>
        <w:t xml:space="preserve">) месяцев для использования Помещения </w:t>
      </w:r>
      <w:r w:rsidRPr="00B6742C">
        <w:rPr>
          <w:rFonts w:cs="Times New Roman"/>
          <w:spacing w:val="-1"/>
          <w:sz w:val="24"/>
          <w:szCs w:val="24"/>
        </w:rPr>
        <w:t>Арендатор</w:t>
      </w:r>
      <w:r w:rsidR="008645CB" w:rsidRPr="00B6742C">
        <w:rPr>
          <w:rFonts w:cs="Times New Roman"/>
          <w:spacing w:val="-1"/>
          <w:sz w:val="24"/>
          <w:szCs w:val="24"/>
        </w:rPr>
        <w:t>ом в качестве</w:t>
      </w:r>
      <w:r w:rsidR="004746EF" w:rsidRPr="00B6742C">
        <w:rPr>
          <w:rFonts w:cs="Times New Roman"/>
          <w:spacing w:val="-1"/>
          <w:sz w:val="24"/>
          <w:szCs w:val="24"/>
        </w:rPr>
        <w:t xml:space="preserve"> офисного помещения</w:t>
      </w:r>
      <w:r w:rsidR="008645CB" w:rsidRPr="00B6742C">
        <w:rPr>
          <w:rFonts w:cs="Times New Roman"/>
          <w:spacing w:val="-1"/>
          <w:sz w:val="24"/>
          <w:szCs w:val="24"/>
        </w:rPr>
        <w:t xml:space="preserve"> (далее «Основной профиль»).</w:t>
      </w:r>
    </w:p>
    <w:p w14:paraId="0FA47F26" w14:textId="788331F1" w:rsidR="008645CB" w:rsidRPr="00E81947" w:rsidRDefault="008645CB" w:rsidP="00E81947">
      <w:pPr>
        <w:pStyle w:val="aa"/>
        <w:numPr>
          <w:ilvl w:val="1"/>
          <w:numId w:val="13"/>
        </w:numPr>
        <w:shd w:val="clear" w:color="auto" w:fill="FFFFFF"/>
        <w:ind w:left="0" w:firstLine="0"/>
        <w:jc w:val="both"/>
        <w:outlineLvl w:val="0"/>
        <w:rPr>
          <w:rFonts w:cs="Times New Roman"/>
          <w:sz w:val="24"/>
          <w:szCs w:val="24"/>
        </w:rPr>
      </w:pPr>
      <w:r w:rsidRPr="00B6742C">
        <w:rPr>
          <w:rFonts w:cs="Times New Roman"/>
          <w:spacing w:val="-1"/>
          <w:sz w:val="24"/>
          <w:szCs w:val="24"/>
        </w:rPr>
        <w:t>Помещение</w:t>
      </w:r>
      <w:r w:rsidRPr="00B6742C">
        <w:rPr>
          <w:rFonts w:cs="Times New Roman"/>
          <w:sz w:val="24"/>
          <w:szCs w:val="24"/>
        </w:rPr>
        <w:t xml:space="preserve"> предоставляется </w:t>
      </w:r>
      <w:r w:rsidR="0002646C" w:rsidRPr="00B6742C">
        <w:rPr>
          <w:rFonts w:cs="Times New Roman"/>
          <w:sz w:val="24"/>
          <w:szCs w:val="24"/>
        </w:rPr>
        <w:t>Арендатор</w:t>
      </w:r>
      <w:r w:rsidRPr="00B6742C">
        <w:rPr>
          <w:rFonts w:cs="Times New Roman"/>
          <w:sz w:val="24"/>
          <w:szCs w:val="24"/>
        </w:rPr>
        <w:t xml:space="preserve">у для использования его в качестве </w:t>
      </w:r>
      <w:r w:rsidR="00E81947">
        <w:rPr>
          <w:rFonts w:cs="Times New Roman"/>
          <w:sz w:val="24"/>
          <w:szCs w:val="24"/>
        </w:rPr>
        <w:t>– «</w:t>
      </w:r>
      <w:r w:rsidR="004746EF" w:rsidRPr="00E81947">
        <w:rPr>
          <w:rFonts w:cs="Times New Roman"/>
          <w:sz w:val="24"/>
          <w:szCs w:val="24"/>
        </w:rPr>
        <w:t>офиса</w:t>
      </w:r>
      <w:r w:rsidR="00E81947">
        <w:rPr>
          <w:rFonts w:cs="Times New Roman"/>
          <w:sz w:val="24"/>
          <w:szCs w:val="24"/>
        </w:rPr>
        <w:t>»</w:t>
      </w:r>
      <w:r w:rsidRPr="00E81947">
        <w:rPr>
          <w:rFonts w:cs="Times New Roman"/>
          <w:sz w:val="24"/>
          <w:szCs w:val="24"/>
        </w:rPr>
        <w:t>.</w:t>
      </w:r>
    </w:p>
    <w:p w14:paraId="328E4BCC" w14:textId="77777777" w:rsidR="0028746A" w:rsidRPr="00B6742C" w:rsidRDefault="008645CB" w:rsidP="0028746A">
      <w:pPr>
        <w:pStyle w:val="aa"/>
        <w:numPr>
          <w:ilvl w:val="1"/>
          <w:numId w:val="13"/>
        </w:numPr>
        <w:shd w:val="clear" w:color="auto" w:fill="FFFFFF"/>
        <w:ind w:left="0" w:firstLine="0"/>
        <w:jc w:val="both"/>
        <w:outlineLvl w:val="0"/>
        <w:rPr>
          <w:rFonts w:cs="Times New Roman"/>
          <w:sz w:val="24"/>
          <w:szCs w:val="24"/>
        </w:rPr>
      </w:pPr>
      <w:r w:rsidRPr="00B6742C">
        <w:rPr>
          <w:rFonts w:cs="Times New Roman"/>
          <w:sz w:val="24"/>
          <w:szCs w:val="24"/>
        </w:rPr>
        <w:t>Договор является предпринимательским и ни в коей степени не может рассматриваться в качестве договора о совместной деятельности.</w:t>
      </w:r>
    </w:p>
    <w:p w14:paraId="21F4F438" w14:textId="77777777" w:rsidR="0028746A" w:rsidRPr="00B6742C" w:rsidRDefault="0028746A" w:rsidP="0028746A">
      <w:pPr>
        <w:pStyle w:val="aa"/>
        <w:numPr>
          <w:ilvl w:val="1"/>
          <w:numId w:val="13"/>
        </w:numPr>
        <w:shd w:val="clear" w:color="auto" w:fill="FFFFFF"/>
        <w:ind w:left="0" w:firstLine="0"/>
        <w:jc w:val="both"/>
        <w:outlineLvl w:val="0"/>
        <w:rPr>
          <w:rFonts w:cs="Times New Roman"/>
          <w:sz w:val="24"/>
          <w:szCs w:val="24"/>
        </w:rPr>
      </w:pPr>
      <w:r w:rsidRPr="00B6742C">
        <w:rPr>
          <w:rFonts w:cs="Times New Roman"/>
          <w:sz w:val="24"/>
          <w:szCs w:val="24"/>
        </w:rPr>
        <w:t>Арендодатель гарантирует, что на момент заключения Договора аренды, Помещение не будет находиться под арестом или запрещением, в залоге, в доверительном управлении, и не будет обременено какими-либо иными правами третьих лиц, за исключением передачи Помещения в аренду Арендатору по Договору аренды и другим арендаторам по ранее заключенным договорам аренды. О возникновении вышеуказанных событий в течение срока действия Договора аренды, Арендодатель обязуется письменно уведомить Арендатора в течение 10 (десяти) календарных дней с даты их возникновения.</w:t>
      </w:r>
    </w:p>
    <w:p w14:paraId="7EAC372F" w14:textId="5B1FFF40" w:rsidR="0028746A" w:rsidRPr="00B6742C" w:rsidRDefault="0028746A" w:rsidP="0028746A">
      <w:pPr>
        <w:pStyle w:val="aa"/>
        <w:numPr>
          <w:ilvl w:val="1"/>
          <w:numId w:val="13"/>
        </w:numPr>
        <w:shd w:val="clear" w:color="auto" w:fill="FFFFFF"/>
        <w:ind w:left="0" w:firstLine="0"/>
        <w:jc w:val="both"/>
        <w:outlineLvl w:val="0"/>
        <w:rPr>
          <w:rFonts w:cs="Times New Roman"/>
          <w:sz w:val="24"/>
          <w:szCs w:val="24"/>
        </w:rPr>
      </w:pPr>
      <w:r w:rsidRPr="00B6742C">
        <w:rPr>
          <w:rFonts w:cs="Times New Roman"/>
          <w:sz w:val="24"/>
          <w:szCs w:val="24"/>
        </w:rPr>
        <w:t xml:space="preserve">По истечении срока действия настоящего Договора, у Арендатора существует </w:t>
      </w:r>
      <w:r w:rsidRPr="00B6742C">
        <w:rPr>
          <w:rFonts w:cs="Times New Roman"/>
          <w:sz w:val="24"/>
          <w:szCs w:val="24"/>
        </w:rPr>
        <w:lastRenderedPageBreak/>
        <w:t>преимущественное перед третьими лицами право перезак</w:t>
      </w:r>
      <w:r w:rsidR="007F5195">
        <w:rPr>
          <w:rFonts w:cs="Times New Roman"/>
          <w:sz w:val="24"/>
          <w:szCs w:val="24"/>
        </w:rPr>
        <w:t>лючить Д</w:t>
      </w:r>
      <w:r w:rsidRPr="00B6742C">
        <w:rPr>
          <w:rFonts w:cs="Times New Roman"/>
          <w:sz w:val="24"/>
          <w:szCs w:val="24"/>
        </w:rPr>
        <w:t xml:space="preserve">оговор </w:t>
      </w:r>
      <w:r w:rsidR="007F5195">
        <w:rPr>
          <w:rFonts w:cs="Times New Roman"/>
          <w:sz w:val="24"/>
          <w:szCs w:val="24"/>
        </w:rPr>
        <w:t xml:space="preserve">аренды </w:t>
      </w:r>
      <w:r w:rsidRPr="00B6742C">
        <w:rPr>
          <w:rFonts w:cs="Times New Roman"/>
          <w:sz w:val="24"/>
          <w:szCs w:val="24"/>
        </w:rPr>
        <w:t>на тех же условиях, установленных настоящим Договором.</w:t>
      </w:r>
    </w:p>
    <w:p w14:paraId="27DFB61F" w14:textId="77777777" w:rsidR="008645CB" w:rsidRPr="00B6742C" w:rsidRDefault="008645CB" w:rsidP="00CE3659">
      <w:pPr>
        <w:widowControl/>
        <w:autoSpaceDE/>
        <w:jc w:val="both"/>
        <w:rPr>
          <w:rFonts w:cs="Times New Roman"/>
          <w:sz w:val="24"/>
          <w:szCs w:val="24"/>
        </w:rPr>
      </w:pPr>
    </w:p>
    <w:p w14:paraId="4C5A8DD1" w14:textId="56104CFA" w:rsidR="008645CB" w:rsidRPr="00B6742C" w:rsidRDefault="008645CB" w:rsidP="00CE3659">
      <w:pPr>
        <w:pStyle w:val="aa"/>
        <w:numPr>
          <w:ilvl w:val="0"/>
          <w:numId w:val="13"/>
        </w:numPr>
        <w:shd w:val="clear" w:color="auto" w:fill="FFFFFF"/>
        <w:ind w:left="0" w:firstLine="0"/>
        <w:jc w:val="center"/>
        <w:outlineLvl w:val="0"/>
        <w:rPr>
          <w:rFonts w:cs="Times New Roman"/>
          <w:b/>
          <w:spacing w:val="2"/>
          <w:sz w:val="24"/>
          <w:szCs w:val="24"/>
        </w:rPr>
      </w:pPr>
      <w:r w:rsidRPr="00B6742C">
        <w:rPr>
          <w:rFonts w:cs="Times New Roman"/>
          <w:b/>
          <w:bCs/>
          <w:spacing w:val="-2"/>
          <w:sz w:val="24"/>
          <w:szCs w:val="24"/>
        </w:rPr>
        <w:t>СРОК</w:t>
      </w:r>
      <w:r w:rsidRPr="00B6742C">
        <w:rPr>
          <w:rFonts w:cs="Times New Roman"/>
          <w:b/>
          <w:spacing w:val="2"/>
          <w:sz w:val="24"/>
          <w:szCs w:val="24"/>
        </w:rPr>
        <w:t xml:space="preserve"> </w:t>
      </w:r>
      <w:r w:rsidR="00F71C94" w:rsidRPr="00B6742C">
        <w:rPr>
          <w:rFonts w:cs="Times New Roman"/>
          <w:b/>
          <w:spacing w:val="2"/>
          <w:sz w:val="24"/>
          <w:szCs w:val="24"/>
        </w:rPr>
        <w:t>АРЕНДЫ</w:t>
      </w:r>
      <w:r w:rsidRPr="00B6742C">
        <w:rPr>
          <w:rFonts w:cs="Times New Roman"/>
          <w:b/>
          <w:spacing w:val="2"/>
          <w:sz w:val="24"/>
          <w:szCs w:val="24"/>
        </w:rPr>
        <w:t xml:space="preserve"> ПОМЕЩЕНИЯ</w:t>
      </w:r>
    </w:p>
    <w:p w14:paraId="4A65F414" w14:textId="77777777" w:rsidR="00677084" w:rsidRPr="00B6742C" w:rsidRDefault="00677084" w:rsidP="00677084">
      <w:pPr>
        <w:pStyle w:val="aa"/>
        <w:shd w:val="clear" w:color="auto" w:fill="FFFFFF"/>
        <w:ind w:left="0"/>
        <w:outlineLvl w:val="0"/>
        <w:rPr>
          <w:rFonts w:cs="Times New Roman"/>
          <w:b/>
          <w:spacing w:val="2"/>
          <w:sz w:val="24"/>
          <w:szCs w:val="24"/>
        </w:rPr>
      </w:pPr>
    </w:p>
    <w:p w14:paraId="48FF5A80" w14:textId="6B7804E1" w:rsidR="008645CB" w:rsidRPr="00B6742C" w:rsidRDefault="008645CB" w:rsidP="00CE3659">
      <w:pPr>
        <w:pStyle w:val="aa"/>
        <w:numPr>
          <w:ilvl w:val="1"/>
          <w:numId w:val="13"/>
        </w:numPr>
        <w:ind w:left="0" w:firstLine="0"/>
        <w:jc w:val="both"/>
        <w:rPr>
          <w:rFonts w:cs="Times New Roman"/>
          <w:b/>
          <w:bCs/>
          <w:sz w:val="24"/>
          <w:szCs w:val="24"/>
        </w:rPr>
      </w:pPr>
      <w:r w:rsidRPr="00B6742C">
        <w:rPr>
          <w:rFonts w:cs="Times New Roman"/>
          <w:sz w:val="24"/>
          <w:szCs w:val="24"/>
        </w:rPr>
        <w:t xml:space="preserve">Дата начала срока </w:t>
      </w:r>
      <w:r w:rsidR="00F71C94" w:rsidRPr="00B6742C">
        <w:rPr>
          <w:rFonts w:cs="Times New Roman"/>
          <w:sz w:val="24"/>
          <w:szCs w:val="24"/>
        </w:rPr>
        <w:t>аренды</w:t>
      </w:r>
      <w:r w:rsidRPr="00B6742C">
        <w:rPr>
          <w:rFonts w:cs="Times New Roman"/>
          <w:sz w:val="24"/>
          <w:szCs w:val="24"/>
        </w:rPr>
        <w:t xml:space="preserve"> Помещения: </w:t>
      </w:r>
      <w:r w:rsidRPr="00B6742C">
        <w:rPr>
          <w:rFonts w:cs="Times New Roman"/>
          <w:b/>
          <w:bCs/>
          <w:sz w:val="24"/>
          <w:szCs w:val="24"/>
        </w:rPr>
        <w:t>«</w:t>
      </w:r>
      <w:r w:rsidR="004710B1" w:rsidRPr="00B6742C">
        <w:rPr>
          <w:rFonts w:cs="Times New Roman"/>
          <w:b/>
          <w:bCs/>
          <w:sz w:val="24"/>
          <w:szCs w:val="24"/>
        </w:rPr>
        <w:t>---</w:t>
      </w:r>
      <w:r w:rsidRPr="00B6742C">
        <w:rPr>
          <w:rFonts w:cs="Times New Roman"/>
          <w:b/>
          <w:bCs/>
          <w:sz w:val="24"/>
          <w:szCs w:val="24"/>
        </w:rPr>
        <w:t xml:space="preserve">» </w:t>
      </w:r>
      <w:r w:rsidR="004710B1" w:rsidRPr="00B6742C">
        <w:rPr>
          <w:rFonts w:cs="Times New Roman"/>
          <w:b/>
          <w:bCs/>
          <w:sz w:val="24"/>
          <w:szCs w:val="24"/>
        </w:rPr>
        <w:t>------</w:t>
      </w:r>
      <w:r w:rsidR="00AE4A6A" w:rsidRPr="00B6742C">
        <w:rPr>
          <w:rFonts w:cs="Times New Roman"/>
          <w:b/>
          <w:bCs/>
          <w:sz w:val="24"/>
          <w:szCs w:val="24"/>
        </w:rPr>
        <w:t>2020</w:t>
      </w:r>
      <w:r w:rsidRPr="00B6742C">
        <w:rPr>
          <w:rFonts w:cs="Times New Roman"/>
          <w:b/>
          <w:bCs/>
          <w:sz w:val="24"/>
          <w:szCs w:val="24"/>
        </w:rPr>
        <w:t xml:space="preserve"> г. </w:t>
      </w:r>
    </w:p>
    <w:p w14:paraId="073FB699" w14:textId="749AFC86" w:rsidR="008645CB" w:rsidRPr="00B6742C" w:rsidRDefault="008645CB" w:rsidP="00CE3659">
      <w:pPr>
        <w:pStyle w:val="aa"/>
        <w:numPr>
          <w:ilvl w:val="1"/>
          <w:numId w:val="13"/>
        </w:numPr>
        <w:ind w:left="0" w:firstLine="0"/>
        <w:jc w:val="both"/>
        <w:rPr>
          <w:rFonts w:cs="Times New Roman"/>
          <w:b/>
          <w:bCs/>
          <w:sz w:val="24"/>
          <w:szCs w:val="24"/>
        </w:rPr>
      </w:pPr>
      <w:r w:rsidRPr="00B6742C">
        <w:rPr>
          <w:rFonts w:cs="Times New Roman"/>
          <w:sz w:val="24"/>
          <w:szCs w:val="24"/>
        </w:rPr>
        <w:t xml:space="preserve">Дата окончания срока </w:t>
      </w:r>
      <w:r w:rsidR="00F71C94" w:rsidRPr="00B6742C">
        <w:rPr>
          <w:rFonts w:cs="Times New Roman"/>
          <w:sz w:val="24"/>
          <w:szCs w:val="24"/>
        </w:rPr>
        <w:t>аренды</w:t>
      </w:r>
      <w:r w:rsidRPr="00B6742C">
        <w:rPr>
          <w:rFonts w:cs="Times New Roman"/>
          <w:sz w:val="24"/>
          <w:szCs w:val="24"/>
        </w:rPr>
        <w:t xml:space="preserve"> Помещения: </w:t>
      </w:r>
      <w:r w:rsidRPr="00B6742C">
        <w:rPr>
          <w:rFonts w:cs="Times New Roman"/>
          <w:b/>
          <w:bCs/>
          <w:sz w:val="24"/>
          <w:szCs w:val="24"/>
        </w:rPr>
        <w:t>«</w:t>
      </w:r>
      <w:r w:rsidR="004710B1" w:rsidRPr="00B6742C">
        <w:rPr>
          <w:rFonts w:cs="Times New Roman"/>
          <w:b/>
          <w:bCs/>
          <w:sz w:val="24"/>
          <w:szCs w:val="24"/>
        </w:rPr>
        <w:t>----</w:t>
      </w:r>
      <w:r w:rsidRPr="00B6742C">
        <w:rPr>
          <w:rFonts w:cs="Times New Roman"/>
          <w:b/>
          <w:bCs/>
          <w:sz w:val="24"/>
          <w:szCs w:val="24"/>
        </w:rPr>
        <w:t xml:space="preserve">» </w:t>
      </w:r>
      <w:r w:rsidR="004710B1" w:rsidRPr="00B6742C">
        <w:rPr>
          <w:rFonts w:cs="Times New Roman"/>
          <w:b/>
          <w:bCs/>
          <w:sz w:val="24"/>
          <w:szCs w:val="24"/>
        </w:rPr>
        <w:t>-----</w:t>
      </w:r>
      <w:r w:rsidRPr="00B6742C">
        <w:rPr>
          <w:rFonts w:cs="Times New Roman"/>
          <w:b/>
          <w:bCs/>
          <w:sz w:val="24"/>
          <w:szCs w:val="24"/>
        </w:rPr>
        <w:t xml:space="preserve"> </w:t>
      </w:r>
      <w:r w:rsidR="00AE4A6A" w:rsidRPr="00B6742C">
        <w:rPr>
          <w:rFonts w:cs="Times New Roman"/>
          <w:b/>
          <w:bCs/>
          <w:sz w:val="24"/>
          <w:szCs w:val="24"/>
        </w:rPr>
        <w:t>2020</w:t>
      </w:r>
      <w:r w:rsidRPr="00B6742C">
        <w:rPr>
          <w:rFonts w:cs="Times New Roman"/>
          <w:b/>
          <w:bCs/>
          <w:sz w:val="24"/>
          <w:szCs w:val="24"/>
        </w:rPr>
        <w:t xml:space="preserve"> г.</w:t>
      </w:r>
    </w:p>
    <w:p w14:paraId="29F814C2" w14:textId="6C534A65" w:rsidR="0028746A" w:rsidRPr="00B6742C" w:rsidRDefault="008645CB" w:rsidP="0028746A">
      <w:pPr>
        <w:pStyle w:val="aa"/>
        <w:numPr>
          <w:ilvl w:val="1"/>
          <w:numId w:val="13"/>
        </w:numPr>
        <w:ind w:left="0" w:firstLine="0"/>
        <w:jc w:val="both"/>
        <w:rPr>
          <w:rFonts w:cs="Times New Roman"/>
          <w:sz w:val="24"/>
          <w:szCs w:val="24"/>
        </w:rPr>
      </w:pPr>
      <w:r w:rsidRPr="00B6742C">
        <w:rPr>
          <w:rFonts w:cs="Times New Roman"/>
          <w:sz w:val="24"/>
          <w:szCs w:val="24"/>
        </w:rPr>
        <w:t>Срок</w:t>
      </w:r>
      <w:r w:rsidR="005D6CF1" w:rsidRPr="00B6742C">
        <w:rPr>
          <w:rFonts w:cs="Times New Roman"/>
          <w:sz w:val="24"/>
          <w:szCs w:val="24"/>
        </w:rPr>
        <w:t xml:space="preserve"> </w:t>
      </w:r>
      <w:r w:rsidR="00F71C94" w:rsidRPr="00B6742C">
        <w:rPr>
          <w:rFonts w:cs="Times New Roman"/>
          <w:sz w:val="24"/>
          <w:szCs w:val="24"/>
        </w:rPr>
        <w:t>аренды</w:t>
      </w:r>
      <w:r w:rsidRPr="00B6742C">
        <w:rPr>
          <w:rFonts w:cs="Times New Roman"/>
          <w:sz w:val="24"/>
          <w:szCs w:val="24"/>
        </w:rPr>
        <w:t xml:space="preserve"> Помещения </w:t>
      </w:r>
      <w:r w:rsidR="004710B1" w:rsidRPr="00B6742C">
        <w:rPr>
          <w:rFonts w:cs="Times New Roman"/>
          <w:sz w:val="24"/>
          <w:szCs w:val="24"/>
        </w:rPr>
        <w:t>--</w:t>
      </w:r>
      <w:r w:rsidRPr="00B6742C">
        <w:rPr>
          <w:rFonts w:cs="Times New Roman"/>
          <w:spacing w:val="-1"/>
          <w:sz w:val="24"/>
          <w:szCs w:val="24"/>
        </w:rPr>
        <w:t xml:space="preserve"> (</w:t>
      </w:r>
      <w:r w:rsidR="004710B1" w:rsidRPr="00B6742C">
        <w:rPr>
          <w:rFonts w:cs="Times New Roman"/>
          <w:spacing w:val="-1"/>
          <w:sz w:val="24"/>
          <w:szCs w:val="24"/>
        </w:rPr>
        <w:t>------</w:t>
      </w:r>
      <w:r w:rsidRPr="00B6742C">
        <w:rPr>
          <w:rFonts w:cs="Times New Roman"/>
          <w:spacing w:val="-1"/>
          <w:sz w:val="24"/>
          <w:szCs w:val="24"/>
        </w:rPr>
        <w:t>)</w:t>
      </w:r>
      <w:r w:rsidR="008279C8">
        <w:rPr>
          <w:rFonts w:cs="Times New Roman"/>
          <w:spacing w:val="-1"/>
          <w:sz w:val="24"/>
          <w:szCs w:val="24"/>
        </w:rPr>
        <w:t xml:space="preserve"> календарных месяцев</w:t>
      </w:r>
      <w:r w:rsidRPr="00B6742C">
        <w:rPr>
          <w:rFonts w:cs="Times New Roman"/>
          <w:spacing w:val="-1"/>
          <w:sz w:val="24"/>
          <w:szCs w:val="24"/>
        </w:rPr>
        <w:t xml:space="preserve"> месяцев</w:t>
      </w:r>
      <w:r w:rsidRPr="00B6742C">
        <w:rPr>
          <w:rFonts w:cs="Times New Roman"/>
          <w:sz w:val="24"/>
          <w:szCs w:val="24"/>
        </w:rPr>
        <w:t>.</w:t>
      </w:r>
    </w:p>
    <w:p w14:paraId="01C2FF4A" w14:textId="77777777" w:rsidR="0028746A" w:rsidRPr="00B6742C" w:rsidRDefault="0028746A" w:rsidP="0028746A">
      <w:pPr>
        <w:pStyle w:val="aa"/>
        <w:ind w:left="0"/>
        <w:jc w:val="both"/>
        <w:rPr>
          <w:rFonts w:cs="Times New Roman"/>
          <w:sz w:val="24"/>
          <w:szCs w:val="24"/>
        </w:rPr>
      </w:pPr>
    </w:p>
    <w:p w14:paraId="7A5C4A39" w14:textId="44517443" w:rsidR="008645CB" w:rsidRPr="00B6742C" w:rsidRDefault="008645CB" w:rsidP="00CE3659">
      <w:pPr>
        <w:pStyle w:val="aa"/>
        <w:numPr>
          <w:ilvl w:val="0"/>
          <w:numId w:val="13"/>
        </w:numPr>
        <w:shd w:val="clear" w:color="auto" w:fill="FFFFFF"/>
        <w:ind w:left="0" w:firstLine="0"/>
        <w:jc w:val="center"/>
        <w:outlineLvl w:val="0"/>
        <w:rPr>
          <w:rFonts w:cs="Times New Roman"/>
          <w:b/>
          <w:spacing w:val="2"/>
          <w:sz w:val="24"/>
          <w:szCs w:val="24"/>
        </w:rPr>
      </w:pPr>
      <w:r w:rsidRPr="00B6742C">
        <w:rPr>
          <w:rFonts w:cs="Times New Roman"/>
          <w:b/>
          <w:bCs/>
          <w:spacing w:val="-2"/>
          <w:sz w:val="24"/>
          <w:szCs w:val="24"/>
        </w:rPr>
        <w:t>ВЗАИМНЫЕ</w:t>
      </w:r>
      <w:r w:rsidRPr="00B6742C">
        <w:rPr>
          <w:rFonts w:cs="Times New Roman"/>
          <w:b/>
          <w:spacing w:val="2"/>
          <w:sz w:val="24"/>
          <w:szCs w:val="24"/>
        </w:rPr>
        <w:t xml:space="preserve"> ГАРАНТИИ</w:t>
      </w:r>
    </w:p>
    <w:p w14:paraId="03E615BF" w14:textId="77777777" w:rsidR="00677084" w:rsidRPr="00B6742C" w:rsidRDefault="00677084" w:rsidP="00677084">
      <w:pPr>
        <w:pStyle w:val="aa"/>
        <w:shd w:val="clear" w:color="auto" w:fill="FFFFFF"/>
        <w:ind w:left="0"/>
        <w:outlineLvl w:val="0"/>
        <w:rPr>
          <w:rFonts w:cs="Times New Roman"/>
          <w:b/>
          <w:spacing w:val="2"/>
          <w:sz w:val="24"/>
          <w:szCs w:val="24"/>
        </w:rPr>
      </w:pPr>
    </w:p>
    <w:p w14:paraId="41986305" w14:textId="5CE46213" w:rsidR="008645CB" w:rsidRPr="00B6742C" w:rsidRDefault="0002646C" w:rsidP="00CE3659">
      <w:pPr>
        <w:pStyle w:val="aa"/>
        <w:numPr>
          <w:ilvl w:val="1"/>
          <w:numId w:val="13"/>
        </w:numPr>
        <w:ind w:left="0" w:firstLine="0"/>
        <w:jc w:val="both"/>
        <w:rPr>
          <w:rFonts w:cs="Times New Roman"/>
          <w:sz w:val="24"/>
          <w:szCs w:val="24"/>
        </w:rPr>
      </w:pPr>
      <w:r w:rsidRPr="00B6742C">
        <w:rPr>
          <w:rFonts w:cs="Times New Roman"/>
          <w:spacing w:val="-1"/>
          <w:sz w:val="24"/>
          <w:szCs w:val="24"/>
        </w:rPr>
        <w:t>Арендатор</w:t>
      </w:r>
      <w:r w:rsidR="008645CB" w:rsidRPr="00B6742C">
        <w:rPr>
          <w:rFonts w:cs="Times New Roman"/>
          <w:spacing w:val="-1"/>
          <w:sz w:val="24"/>
          <w:szCs w:val="24"/>
        </w:rPr>
        <w:t xml:space="preserve"> гарантирует, что Помещение не будет использоваться им для достижения каких-либо, </w:t>
      </w:r>
      <w:r w:rsidR="008645CB" w:rsidRPr="00B6742C">
        <w:rPr>
          <w:rFonts w:cs="Times New Roman"/>
          <w:sz w:val="24"/>
          <w:szCs w:val="24"/>
        </w:rPr>
        <w:t xml:space="preserve">противоправных действий, направленных на </w:t>
      </w:r>
      <w:r w:rsidR="008645CB" w:rsidRPr="00B6742C">
        <w:rPr>
          <w:rFonts w:cs="Times New Roman"/>
          <w:sz w:val="24"/>
          <w:szCs w:val="24"/>
          <w:lang w:val="kk-KZ"/>
        </w:rPr>
        <w:t>причинение вреда</w:t>
      </w:r>
      <w:r w:rsidR="008645CB" w:rsidRPr="00B6742C">
        <w:rPr>
          <w:rFonts w:cs="Times New Roman"/>
          <w:sz w:val="24"/>
          <w:szCs w:val="24"/>
        </w:rPr>
        <w:t xml:space="preserve"> жизни </w:t>
      </w:r>
      <w:r w:rsidR="008645CB" w:rsidRPr="00B6742C">
        <w:rPr>
          <w:rFonts w:cs="Times New Roman"/>
          <w:sz w:val="24"/>
          <w:szCs w:val="24"/>
          <w:lang w:val="kk-KZ"/>
        </w:rPr>
        <w:t>и</w:t>
      </w:r>
      <w:r w:rsidR="008645CB" w:rsidRPr="00B6742C">
        <w:rPr>
          <w:rFonts w:cs="Times New Roman"/>
          <w:sz w:val="24"/>
          <w:szCs w:val="24"/>
        </w:rPr>
        <w:t xml:space="preserve"> здоровью</w:t>
      </w:r>
      <w:r w:rsidR="008645CB" w:rsidRPr="00B6742C">
        <w:rPr>
          <w:rFonts w:cs="Times New Roman"/>
          <w:sz w:val="24"/>
          <w:szCs w:val="24"/>
          <w:lang w:val="kk-KZ"/>
        </w:rPr>
        <w:t xml:space="preserve"> людей</w:t>
      </w:r>
      <w:r w:rsidR="008645CB" w:rsidRPr="00B6742C">
        <w:rPr>
          <w:rFonts w:cs="Times New Roman"/>
          <w:sz w:val="24"/>
          <w:szCs w:val="24"/>
        </w:rPr>
        <w:t>, уничтожение, порчу чужого имущества.</w:t>
      </w:r>
    </w:p>
    <w:p w14:paraId="0E1BA065" w14:textId="4926B59C"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pacing w:val="-1"/>
          <w:sz w:val="24"/>
          <w:szCs w:val="24"/>
        </w:rPr>
        <w:t xml:space="preserve">Стороны гарантируют, письменно уведомлять друг друга в случае изменения своих банковских реквизитов, </w:t>
      </w:r>
      <w:r w:rsidRPr="00B6742C">
        <w:rPr>
          <w:rFonts w:cs="Times New Roman"/>
          <w:sz w:val="24"/>
          <w:szCs w:val="24"/>
        </w:rPr>
        <w:t>юридических адресов, контактных телефонов, указываемых в настоящем Договоре, мест принятия решений о реорганизации или ликвидации, а также иных условий, влияющих на точное и своевременное выполнение Сторонами обязательств по настоящему Договору</w:t>
      </w:r>
      <w:r w:rsidR="00714F77" w:rsidRPr="00B6742C">
        <w:rPr>
          <w:rFonts w:cs="Times New Roman"/>
          <w:sz w:val="24"/>
          <w:szCs w:val="24"/>
        </w:rPr>
        <w:t>, в течение 5 (пяти) рабочих дней с момента изменения таких данных</w:t>
      </w:r>
      <w:r w:rsidRPr="00B6742C">
        <w:rPr>
          <w:rFonts w:cs="Times New Roman"/>
          <w:sz w:val="24"/>
          <w:szCs w:val="24"/>
        </w:rPr>
        <w:t>. Все отрицательные последствия, вызванные неисполнением данного требования, относятся на Сторону, не исполнившую его.</w:t>
      </w:r>
    </w:p>
    <w:p w14:paraId="74CC1976" w14:textId="5FB77F46"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Стороны гарантируют, что они не будут разглашать содержание настоящего Договора, сведения о деятельности Сторон, любой документации и финансовой стороны третьим лицам в устной, письменной или иной форме. </w:t>
      </w:r>
    </w:p>
    <w:p w14:paraId="54F9AB7E" w14:textId="118F6B60"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Условие о конфиденциальности сохраняет свою силу в течение 3 (трех) лет после прекращения действия настоящего Договора.</w:t>
      </w:r>
    </w:p>
    <w:p w14:paraId="0934E2B5" w14:textId="77777777" w:rsidR="008645CB" w:rsidRPr="00B6742C" w:rsidRDefault="008645CB" w:rsidP="00CE3659">
      <w:pPr>
        <w:widowControl/>
        <w:autoSpaceDE/>
        <w:jc w:val="both"/>
        <w:rPr>
          <w:rFonts w:cs="Times New Roman"/>
          <w:sz w:val="24"/>
          <w:szCs w:val="24"/>
        </w:rPr>
      </w:pPr>
    </w:p>
    <w:p w14:paraId="4CE9FCBD" w14:textId="2CDCE6FA" w:rsidR="008645CB" w:rsidRPr="00B6742C" w:rsidRDefault="008645CB" w:rsidP="00CE3659">
      <w:pPr>
        <w:pStyle w:val="aa"/>
        <w:numPr>
          <w:ilvl w:val="0"/>
          <w:numId w:val="13"/>
        </w:numPr>
        <w:shd w:val="clear" w:color="auto" w:fill="FFFFFF"/>
        <w:ind w:left="0" w:firstLine="0"/>
        <w:jc w:val="center"/>
        <w:outlineLvl w:val="0"/>
        <w:rPr>
          <w:rFonts w:cs="Times New Roman"/>
          <w:b/>
          <w:spacing w:val="2"/>
          <w:sz w:val="24"/>
          <w:szCs w:val="24"/>
        </w:rPr>
      </w:pPr>
      <w:r w:rsidRPr="00B6742C">
        <w:rPr>
          <w:rFonts w:cs="Times New Roman"/>
          <w:b/>
          <w:spacing w:val="2"/>
          <w:sz w:val="24"/>
          <w:szCs w:val="24"/>
        </w:rPr>
        <w:t xml:space="preserve">ПРАВА И </w:t>
      </w:r>
      <w:r w:rsidRPr="00B6742C">
        <w:rPr>
          <w:rFonts w:cs="Times New Roman"/>
          <w:b/>
          <w:bCs/>
          <w:spacing w:val="-2"/>
          <w:sz w:val="24"/>
          <w:szCs w:val="24"/>
        </w:rPr>
        <w:t>ОБЯЗАННОСТИ</w:t>
      </w:r>
      <w:r w:rsidRPr="00B6742C">
        <w:rPr>
          <w:rFonts w:cs="Times New Roman"/>
          <w:b/>
          <w:spacing w:val="2"/>
          <w:sz w:val="24"/>
          <w:szCs w:val="24"/>
        </w:rPr>
        <w:t xml:space="preserve"> </w:t>
      </w:r>
      <w:r w:rsidR="0044506A" w:rsidRPr="00B6742C">
        <w:rPr>
          <w:rFonts w:cs="Times New Roman"/>
          <w:b/>
          <w:spacing w:val="2"/>
          <w:sz w:val="24"/>
          <w:szCs w:val="24"/>
        </w:rPr>
        <w:t>АРЕНДОДАТЕЛЯ</w:t>
      </w:r>
    </w:p>
    <w:p w14:paraId="3195CD34" w14:textId="77777777" w:rsidR="00677084" w:rsidRPr="00B6742C" w:rsidRDefault="00677084" w:rsidP="00677084">
      <w:pPr>
        <w:pStyle w:val="aa"/>
        <w:shd w:val="clear" w:color="auto" w:fill="FFFFFF"/>
        <w:ind w:left="0"/>
        <w:outlineLvl w:val="0"/>
        <w:rPr>
          <w:rFonts w:cs="Times New Roman"/>
          <w:b/>
          <w:spacing w:val="2"/>
          <w:sz w:val="24"/>
          <w:szCs w:val="24"/>
        </w:rPr>
      </w:pPr>
    </w:p>
    <w:p w14:paraId="4791C756" w14:textId="3CDDBFBE" w:rsidR="008645CB" w:rsidRPr="00B6742C" w:rsidRDefault="0002646C" w:rsidP="0089598E">
      <w:pPr>
        <w:pStyle w:val="aa"/>
        <w:numPr>
          <w:ilvl w:val="1"/>
          <w:numId w:val="13"/>
        </w:numPr>
        <w:tabs>
          <w:tab w:val="left" w:pos="851"/>
        </w:tabs>
        <w:ind w:left="0" w:firstLine="0"/>
        <w:jc w:val="both"/>
        <w:rPr>
          <w:rFonts w:cs="Times New Roman"/>
          <w:b/>
          <w:spacing w:val="2"/>
          <w:sz w:val="24"/>
          <w:szCs w:val="24"/>
          <w:u w:val="single"/>
        </w:rPr>
      </w:pPr>
      <w:r w:rsidRPr="00B6742C">
        <w:rPr>
          <w:rFonts w:cs="Times New Roman"/>
          <w:b/>
          <w:sz w:val="24"/>
          <w:szCs w:val="24"/>
          <w:u w:val="single"/>
        </w:rPr>
        <w:t>Арендодатель</w:t>
      </w:r>
      <w:r w:rsidR="008645CB" w:rsidRPr="00B6742C">
        <w:rPr>
          <w:rFonts w:cs="Times New Roman"/>
          <w:b/>
          <w:spacing w:val="2"/>
          <w:sz w:val="24"/>
          <w:szCs w:val="24"/>
          <w:u w:val="single"/>
        </w:rPr>
        <w:t xml:space="preserve"> </w:t>
      </w:r>
      <w:r w:rsidR="008645CB" w:rsidRPr="00B6742C">
        <w:rPr>
          <w:rFonts w:cs="Times New Roman"/>
          <w:b/>
          <w:sz w:val="24"/>
          <w:szCs w:val="24"/>
          <w:u w:val="single"/>
        </w:rPr>
        <w:t>в соответствии с настоящим Договором</w:t>
      </w:r>
      <w:r w:rsidR="008645CB" w:rsidRPr="00B6742C">
        <w:rPr>
          <w:rFonts w:cs="Times New Roman"/>
          <w:b/>
          <w:spacing w:val="2"/>
          <w:sz w:val="24"/>
          <w:szCs w:val="24"/>
          <w:u w:val="single"/>
        </w:rPr>
        <w:t xml:space="preserve"> обязуется:</w:t>
      </w:r>
    </w:p>
    <w:p w14:paraId="33D666A8" w14:textId="448F3A82" w:rsidR="007B51C2" w:rsidRPr="00B6742C" w:rsidRDefault="007B51C2" w:rsidP="007B51C2">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своевременно передать Помещение Арендатору путем подписания соответствующего Акта приема-передачи (Приложение №</w:t>
      </w:r>
      <w:r w:rsidRPr="00B6742C">
        <w:rPr>
          <w:rFonts w:cs="Times New Roman"/>
          <w:spacing w:val="-1"/>
          <w:sz w:val="24"/>
          <w:szCs w:val="24"/>
          <w:lang w:val="kk-KZ"/>
        </w:rPr>
        <w:t>1</w:t>
      </w:r>
      <w:r w:rsidRPr="00B6742C">
        <w:rPr>
          <w:rFonts w:cs="Times New Roman"/>
          <w:spacing w:val="-1"/>
          <w:sz w:val="24"/>
          <w:szCs w:val="24"/>
        </w:rPr>
        <w:t xml:space="preserve">).  </w:t>
      </w:r>
    </w:p>
    <w:p w14:paraId="4F233042" w14:textId="77777777" w:rsidR="00E75375" w:rsidRPr="00B6742C" w:rsidRDefault="007B51C2" w:rsidP="00E75375">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по факту окончания срока действия Договора аренды принять от Арендатора арендуемое Помещения, путем подписания соответствующего Акта приема-сдачи (Приложение № 2). </w:t>
      </w:r>
    </w:p>
    <w:p w14:paraId="1BCBED5A" w14:textId="77777777" w:rsidR="00727C0C" w:rsidRPr="00B6742C" w:rsidRDefault="00E75375" w:rsidP="00727C0C">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в течение срока действия Договора являться в Арендуемые Помещения и на прилегающие территории только после предварительного уведомления (всеми удобными средствами связи) Арендатора, за исключением аварийных ситуаций, предотвращения или ликвидации последствий, которые не терпят отлагательства. Входить в Арендуемое Помещение в сопровождении персонала Арендатора для проведения осмотра Помещения в рабочее время;</w:t>
      </w:r>
    </w:p>
    <w:p w14:paraId="0A989755" w14:textId="297C2CB5" w:rsidR="00727C0C" w:rsidRPr="00B6742C" w:rsidRDefault="00727C0C" w:rsidP="00727C0C">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за свой счет производить выплату всех налогов, сборов и других обязательных платежей, установленных в отношении Арендуемых Помещений, как в отношении права собственности, так и прав пользования и владения Арендодателем и их передачи в аренду, в соответствии с требованиями действующего законодательства Республики Казахстан.</w:t>
      </w:r>
    </w:p>
    <w:p w14:paraId="50CC2921" w14:textId="77777777" w:rsidR="00727C0C" w:rsidRPr="00B6742C" w:rsidRDefault="002A295C" w:rsidP="00727C0C">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обеспечить Арендатору свободный доступ к Помещениям и прилегающим к ним земельным участкам</w:t>
      </w:r>
      <w:r w:rsidR="00727C0C" w:rsidRPr="00B6742C">
        <w:rPr>
          <w:rFonts w:cs="Times New Roman"/>
          <w:spacing w:val="-1"/>
          <w:sz w:val="24"/>
          <w:szCs w:val="24"/>
        </w:rPr>
        <w:t xml:space="preserve"> (при наличии)</w:t>
      </w:r>
      <w:r w:rsidRPr="00B6742C">
        <w:rPr>
          <w:rFonts w:cs="Times New Roman"/>
          <w:spacing w:val="-1"/>
          <w:sz w:val="24"/>
          <w:szCs w:val="24"/>
        </w:rPr>
        <w:t>;</w:t>
      </w:r>
    </w:p>
    <w:p w14:paraId="747E9800" w14:textId="29482BFC" w:rsidR="00727C0C" w:rsidRPr="00B6742C" w:rsidRDefault="00727C0C" w:rsidP="00727C0C">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после получения уведомления (письма, факса, электронного письма, либо через иные современные средства связи) от Арендатора о выявленных неисправностях, признаках аварийного состояния систем теплоснабжения, электроснабжения, канализации, водоснабжения, газоснабжения (если имеется), а также других, которые могут быть проведены Арендодателем или совместно Сторонами в течение Срока действия Договора, если таковые (недостатки, поломки) возникли не по вине Арендатора или его работников, устранить их за свой счет не позднее 30 (тридцати) календарных дней со дня получения такого уведомления. Выявленные неисправности могут быть устранены Арендатором самостоятельно за счет снижения арендной платы за месяц, в котором был осуществлён ремонт. </w:t>
      </w:r>
    </w:p>
    <w:p w14:paraId="41E9B271" w14:textId="2C5C2DDA" w:rsidR="000C6856" w:rsidRPr="00B6742C" w:rsidRDefault="000C6856"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ежемесячно предоставлять арендатору документы первичной бухгалтерской отчетности;</w:t>
      </w:r>
    </w:p>
    <w:p w14:paraId="3E98FE91" w14:textId="639E1071"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lastRenderedPageBreak/>
        <w:t xml:space="preserve">в течение срока </w:t>
      </w:r>
      <w:r w:rsidR="00F71C94" w:rsidRPr="00B6742C">
        <w:rPr>
          <w:rFonts w:cs="Times New Roman"/>
          <w:spacing w:val="-1"/>
          <w:sz w:val="24"/>
          <w:szCs w:val="24"/>
        </w:rPr>
        <w:t>аренды</w:t>
      </w:r>
      <w:r w:rsidRPr="00B6742C">
        <w:rPr>
          <w:rFonts w:cs="Times New Roman"/>
          <w:spacing w:val="-1"/>
          <w:sz w:val="24"/>
          <w:szCs w:val="24"/>
        </w:rPr>
        <w:t xml:space="preserve"> Помещения обеспечить предоставление </w:t>
      </w:r>
      <w:r w:rsidR="0002646C" w:rsidRPr="00B6742C">
        <w:rPr>
          <w:rFonts w:cs="Times New Roman"/>
          <w:spacing w:val="-1"/>
          <w:sz w:val="24"/>
          <w:szCs w:val="24"/>
        </w:rPr>
        <w:t>Арендатор</w:t>
      </w:r>
      <w:r w:rsidRPr="00B6742C">
        <w:rPr>
          <w:rFonts w:cs="Times New Roman"/>
          <w:spacing w:val="-1"/>
          <w:sz w:val="24"/>
          <w:szCs w:val="24"/>
        </w:rPr>
        <w:t xml:space="preserve">у Коммунальных услуг, необходимых для функционирования Помещения </w:t>
      </w:r>
      <w:r w:rsidR="0002646C" w:rsidRPr="00B6742C">
        <w:rPr>
          <w:rFonts w:cs="Times New Roman"/>
          <w:spacing w:val="-1"/>
          <w:sz w:val="24"/>
          <w:szCs w:val="24"/>
        </w:rPr>
        <w:t>Арендатор</w:t>
      </w:r>
      <w:r w:rsidRPr="00B6742C">
        <w:rPr>
          <w:rFonts w:cs="Times New Roman"/>
          <w:spacing w:val="-1"/>
          <w:sz w:val="24"/>
          <w:szCs w:val="24"/>
        </w:rPr>
        <w:t>а.</w:t>
      </w:r>
    </w:p>
    <w:p w14:paraId="0E6ACFBA" w14:textId="35AD5AE1" w:rsidR="008645CB" w:rsidRPr="00B6742C" w:rsidRDefault="008645CB" w:rsidP="00CE3659">
      <w:pPr>
        <w:widowControl/>
        <w:tabs>
          <w:tab w:val="left" w:pos="900"/>
        </w:tabs>
        <w:autoSpaceDE/>
        <w:jc w:val="both"/>
        <w:rPr>
          <w:rFonts w:cs="Times New Roman"/>
          <w:sz w:val="24"/>
          <w:szCs w:val="24"/>
        </w:rPr>
      </w:pPr>
      <w:r w:rsidRPr="00B6742C">
        <w:rPr>
          <w:rFonts w:cs="Times New Roman"/>
          <w:sz w:val="24"/>
          <w:szCs w:val="24"/>
        </w:rPr>
        <w:t xml:space="preserve">            </w:t>
      </w:r>
      <w:r w:rsidR="0002646C" w:rsidRPr="00B6742C">
        <w:rPr>
          <w:rFonts w:cs="Times New Roman"/>
          <w:sz w:val="24"/>
          <w:szCs w:val="24"/>
        </w:rPr>
        <w:t>Арендодатель</w:t>
      </w:r>
      <w:r w:rsidRPr="00B6742C">
        <w:rPr>
          <w:rFonts w:cs="Times New Roman"/>
          <w:sz w:val="24"/>
          <w:szCs w:val="24"/>
        </w:rPr>
        <w:t xml:space="preserve"> не несет ответственность за перерывы в поставке Коммунальных услуг, вызванных проведением ремонтных, профилактических работ или/и по иным причинам, не зависящим от </w:t>
      </w:r>
      <w:r w:rsidR="0044506A" w:rsidRPr="00B6742C">
        <w:rPr>
          <w:rFonts w:cs="Times New Roman"/>
          <w:sz w:val="24"/>
          <w:szCs w:val="24"/>
        </w:rPr>
        <w:t>Арендодателя</w:t>
      </w:r>
      <w:r w:rsidRPr="00B6742C">
        <w:rPr>
          <w:rFonts w:cs="Times New Roman"/>
          <w:sz w:val="24"/>
          <w:szCs w:val="24"/>
        </w:rPr>
        <w:t xml:space="preserve">, а также не отвечает перед </w:t>
      </w:r>
      <w:r w:rsidR="0002646C" w:rsidRPr="00B6742C">
        <w:rPr>
          <w:rFonts w:cs="Times New Roman"/>
          <w:sz w:val="24"/>
          <w:szCs w:val="24"/>
        </w:rPr>
        <w:t>Арендатор</w:t>
      </w:r>
      <w:r w:rsidRPr="00B6742C">
        <w:rPr>
          <w:rFonts w:cs="Times New Roman"/>
          <w:sz w:val="24"/>
          <w:szCs w:val="24"/>
        </w:rPr>
        <w:t xml:space="preserve">ом за ущерб, причиненный </w:t>
      </w:r>
      <w:r w:rsidR="0002646C" w:rsidRPr="00B6742C">
        <w:rPr>
          <w:rFonts w:cs="Times New Roman"/>
          <w:sz w:val="24"/>
          <w:szCs w:val="24"/>
        </w:rPr>
        <w:t>Арендатор</w:t>
      </w:r>
      <w:r w:rsidRPr="00B6742C">
        <w:rPr>
          <w:rFonts w:cs="Times New Roman"/>
          <w:sz w:val="24"/>
          <w:szCs w:val="24"/>
        </w:rPr>
        <w:t xml:space="preserve">у/имуществу </w:t>
      </w:r>
      <w:r w:rsidR="0002646C" w:rsidRPr="00B6742C">
        <w:rPr>
          <w:rFonts w:cs="Times New Roman"/>
          <w:sz w:val="24"/>
          <w:szCs w:val="24"/>
        </w:rPr>
        <w:t>Арендатор</w:t>
      </w:r>
      <w:r w:rsidRPr="00B6742C">
        <w:rPr>
          <w:rFonts w:cs="Times New Roman"/>
          <w:sz w:val="24"/>
          <w:szCs w:val="24"/>
        </w:rPr>
        <w:t>а, в связи с перебоями в поставке Коммунальных услуг, их тестированием, работами по надзору, ремонту и иными действиями, направленными на обеспечение надлеж</w:t>
      </w:r>
      <w:r w:rsidR="00843E0D" w:rsidRPr="00B6742C">
        <w:rPr>
          <w:rFonts w:cs="Times New Roman"/>
          <w:sz w:val="24"/>
          <w:szCs w:val="24"/>
        </w:rPr>
        <w:t xml:space="preserve">ащего функционирование </w:t>
      </w:r>
      <w:r w:rsidR="00084F82" w:rsidRPr="00B6742C">
        <w:rPr>
          <w:rFonts w:cs="Times New Roman"/>
          <w:sz w:val="24"/>
          <w:szCs w:val="24"/>
          <w:lang w:val="kk-KZ"/>
        </w:rPr>
        <w:t>Помещения</w:t>
      </w:r>
      <w:r w:rsidRPr="00B6742C">
        <w:rPr>
          <w:rFonts w:cs="Times New Roman"/>
          <w:sz w:val="24"/>
          <w:szCs w:val="24"/>
        </w:rPr>
        <w:t xml:space="preserve"> и соблюдения иных требований, предусмотренных Законодательством РК. </w:t>
      </w:r>
    </w:p>
    <w:p w14:paraId="1FEE0243" w14:textId="6AC4247A"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информировать </w:t>
      </w:r>
      <w:r w:rsidR="0002646C" w:rsidRPr="00B6742C">
        <w:rPr>
          <w:rFonts w:cs="Times New Roman"/>
          <w:spacing w:val="-1"/>
          <w:sz w:val="24"/>
          <w:szCs w:val="24"/>
        </w:rPr>
        <w:t>Арендатор</w:t>
      </w:r>
      <w:r w:rsidRPr="00B6742C">
        <w:rPr>
          <w:rFonts w:cs="Times New Roman"/>
          <w:spacing w:val="-1"/>
          <w:sz w:val="24"/>
          <w:szCs w:val="24"/>
        </w:rPr>
        <w:t xml:space="preserve">а о ставших известными </w:t>
      </w:r>
      <w:r w:rsidR="0044506A" w:rsidRPr="00B6742C">
        <w:rPr>
          <w:rFonts w:cs="Times New Roman"/>
          <w:spacing w:val="-1"/>
          <w:sz w:val="24"/>
          <w:szCs w:val="24"/>
        </w:rPr>
        <w:t>Арендодателю</w:t>
      </w:r>
      <w:r w:rsidRPr="00B6742C">
        <w:rPr>
          <w:rFonts w:cs="Times New Roman"/>
          <w:spacing w:val="-1"/>
          <w:sz w:val="24"/>
          <w:szCs w:val="24"/>
        </w:rPr>
        <w:t xml:space="preserve"> любых повреждениях или разрушениях Здания, которые могут оказать непосредственное воздействие на использование </w:t>
      </w:r>
      <w:r w:rsidR="0002646C" w:rsidRPr="00B6742C">
        <w:rPr>
          <w:rFonts w:cs="Times New Roman"/>
          <w:spacing w:val="-1"/>
          <w:sz w:val="24"/>
          <w:szCs w:val="24"/>
        </w:rPr>
        <w:t>Арендатор</w:t>
      </w:r>
      <w:r w:rsidRPr="00B6742C">
        <w:rPr>
          <w:rFonts w:cs="Times New Roman"/>
          <w:spacing w:val="-1"/>
          <w:sz w:val="24"/>
          <w:szCs w:val="24"/>
        </w:rPr>
        <w:t>ом Помещения.</w:t>
      </w:r>
    </w:p>
    <w:p w14:paraId="01B84FB7" w14:textId="77777777" w:rsidR="00E75375" w:rsidRPr="00B6742C" w:rsidRDefault="00E75375" w:rsidP="00E75375">
      <w:pPr>
        <w:pStyle w:val="aa"/>
        <w:widowControl/>
        <w:tabs>
          <w:tab w:val="left" w:pos="900"/>
        </w:tabs>
        <w:autoSpaceDE/>
        <w:ind w:left="0"/>
        <w:jc w:val="both"/>
        <w:rPr>
          <w:rFonts w:cs="Times New Roman"/>
          <w:spacing w:val="-1"/>
          <w:sz w:val="24"/>
          <w:szCs w:val="24"/>
        </w:rPr>
      </w:pPr>
    </w:p>
    <w:p w14:paraId="1B82AB55" w14:textId="4BDD850B" w:rsidR="008645CB" w:rsidRPr="00B6742C" w:rsidRDefault="0002646C" w:rsidP="0089598E">
      <w:pPr>
        <w:pStyle w:val="aa"/>
        <w:numPr>
          <w:ilvl w:val="1"/>
          <w:numId w:val="13"/>
        </w:numPr>
        <w:tabs>
          <w:tab w:val="left" w:pos="851"/>
        </w:tabs>
        <w:ind w:left="0" w:firstLine="0"/>
        <w:jc w:val="both"/>
        <w:rPr>
          <w:rFonts w:cs="Times New Roman"/>
          <w:sz w:val="24"/>
          <w:szCs w:val="24"/>
          <w:u w:val="single"/>
        </w:rPr>
      </w:pPr>
      <w:r w:rsidRPr="00B6742C">
        <w:rPr>
          <w:rFonts w:cs="Times New Roman"/>
          <w:b/>
          <w:sz w:val="24"/>
          <w:szCs w:val="24"/>
          <w:u w:val="single"/>
        </w:rPr>
        <w:t>Арендодатель</w:t>
      </w:r>
      <w:r w:rsidR="005F7359" w:rsidRPr="00B6742C">
        <w:rPr>
          <w:rFonts w:cs="Times New Roman"/>
          <w:b/>
          <w:sz w:val="24"/>
          <w:szCs w:val="24"/>
          <w:u w:val="single"/>
        </w:rPr>
        <w:t xml:space="preserve"> </w:t>
      </w:r>
      <w:r w:rsidR="008645CB" w:rsidRPr="00B6742C">
        <w:rPr>
          <w:rFonts w:cs="Times New Roman"/>
          <w:b/>
          <w:sz w:val="24"/>
          <w:szCs w:val="24"/>
          <w:u w:val="single"/>
        </w:rPr>
        <w:t>имеет право</w:t>
      </w:r>
      <w:r w:rsidR="008645CB" w:rsidRPr="00B6742C">
        <w:rPr>
          <w:rFonts w:cs="Times New Roman"/>
          <w:sz w:val="24"/>
          <w:szCs w:val="24"/>
          <w:u w:val="single"/>
        </w:rPr>
        <w:t>:</w:t>
      </w:r>
    </w:p>
    <w:p w14:paraId="67432E6C" w14:textId="2F64584B" w:rsidR="008645CB" w:rsidRPr="00B6742C" w:rsidRDefault="0002646C"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Арендодатель</w:t>
      </w:r>
      <w:r w:rsidR="008645CB" w:rsidRPr="00B6742C">
        <w:rPr>
          <w:rFonts w:cs="Times New Roman"/>
          <w:spacing w:val="-1"/>
          <w:sz w:val="24"/>
          <w:szCs w:val="24"/>
        </w:rPr>
        <w:t xml:space="preserve"> приобретает право собственности после прекращения действия настоящего Договора на неотделимые улучшения Помещения, произведенные </w:t>
      </w:r>
      <w:r w:rsidRPr="00B6742C">
        <w:rPr>
          <w:rFonts w:cs="Times New Roman"/>
          <w:spacing w:val="-1"/>
          <w:sz w:val="24"/>
          <w:szCs w:val="24"/>
        </w:rPr>
        <w:t>Арендатор</w:t>
      </w:r>
      <w:r w:rsidR="008645CB" w:rsidRPr="00B6742C">
        <w:rPr>
          <w:rFonts w:cs="Times New Roman"/>
          <w:spacing w:val="-1"/>
          <w:sz w:val="24"/>
          <w:szCs w:val="24"/>
        </w:rPr>
        <w:t xml:space="preserve">ом в Помещении, без компенсации </w:t>
      </w:r>
      <w:r w:rsidRPr="00B6742C">
        <w:rPr>
          <w:rFonts w:cs="Times New Roman"/>
          <w:spacing w:val="-1"/>
          <w:sz w:val="24"/>
          <w:szCs w:val="24"/>
        </w:rPr>
        <w:t>Арендатор</w:t>
      </w:r>
      <w:r w:rsidR="008645CB" w:rsidRPr="00B6742C">
        <w:rPr>
          <w:rFonts w:cs="Times New Roman"/>
          <w:spacing w:val="-1"/>
          <w:sz w:val="24"/>
          <w:szCs w:val="24"/>
        </w:rPr>
        <w:t xml:space="preserve">у затрат, связанных с расходами на проведение улучшений, независимо от получения согласия от </w:t>
      </w:r>
      <w:r w:rsidR="0044506A" w:rsidRPr="00B6742C">
        <w:rPr>
          <w:rFonts w:cs="Times New Roman"/>
          <w:spacing w:val="-1"/>
          <w:sz w:val="24"/>
          <w:szCs w:val="24"/>
        </w:rPr>
        <w:t>Арендодателя</w:t>
      </w:r>
      <w:r w:rsidR="008645CB" w:rsidRPr="00B6742C">
        <w:rPr>
          <w:rFonts w:cs="Times New Roman"/>
          <w:spacing w:val="-1"/>
          <w:sz w:val="24"/>
          <w:szCs w:val="24"/>
        </w:rPr>
        <w:t xml:space="preserve"> на их проведение</w:t>
      </w:r>
      <w:r w:rsidR="00003697" w:rsidRPr="00B6742C">
        <w:rPr>
          <w:rFonts w:cs="Times New Roman"/>
          <w:spacing w:val="-1"/>
          <w:sz w:val="24"/>
          <w:szCs w:val="24"/>
        </w:rPr>
        <w:t xml:space="preserve"> и утверждения сметы</w:t>
      </w:r>
      <w:r w:rsidR="008645CB" w:rsidRPr="00B6742C">
        <w:rPr>
          <w:rFonts w:cs="Times New Roman"/>
          <w:spacing w:val="-1"/>
          <w:sz w:val="24"/>
          <w:szCs w:val="24"/>
        </w:rPr>
        <w:t>.</w:t>
      </w:r>
    </w:p>
    <w:p w14:paraId="1758CC90" w14:textId="073B9D83"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устанавливать внутри и снаружи Помещения дополнительные приборы учета электроэнергии и иных показателей. При этом </w:t>
      </w:r>
      <w:r w:rsidR="0002646C" w:rsidRPr="00B6742C">
        <w:rPr>
          <w:rFonts w:cs="Times New Roman"/>
          <w:spacing w:val="-1"/>
          <w:sz w:val="24"/>
          <w:szCs w:val="24"/>
        </w:rPr>
        <w:t>Арендодатель</w:t>
      </w:r>
      <w:r w:rsidRPr="00B6742C">
        <w:rPr>
          <w:rFonts w:cs="Times New Roman"/>
          <w:spacing w:val="-1"/>
          <w:sz w:val="24"/>
          <w:szCs w:val="24"/>
        </w:rPr>
        <w:t xml:space="preserve"> имеет право в любое время проверять показания находящихся в Помещениях измерительных приборов, измеряющих потребление Коммунальных услуг.</w:t>
      </w:r>
    </w:p>
    <w:p w14:paraId="44AC764C" w14:textId="78E3C40A"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в случае возникновения чрезвычайных обстоятельств, включающих в себя: пожар, затопление, сбой в работе или поломку инженерных систем, либо совершение незаконных действий,</w:t>
      </w:r>
      <w:r w:rsidR="00677084" w:rsidRPr="00B6742C">
        <w:rPr>
          <w:rFonts w:cs="Times New Roman"/>
          <w:spacing w:val="-1"/>
          <w:sz w:val="24"/>
          <w:szCs w:val="24"/>
        </w:rPr>
        <w:t xml:space="preserve"> происходящих в </w:t>
      </w:r>
      <w:r w:rsidRPr="00B6742C">
        <w:rPr>
          <w:rFonts w:cs="Times New Roman"/>
          <w:spacing w:val="-1"/>
          <w:sz w:val="24"/>
          <w:szCs w:val="24"/>
        </w:rPr>
        <w:t xml:space="preserve">Помещении </w:t>
      </w:r>
      <w:r w:rsidR="0002646C" w:rsidRPr="00B6742C">
        <w:rPr>
          <w:rFonts w:cs="Times New Roman"/>
          <w:spacing w:val="-1"/>
          <w:sz w:val="24"/>
          <w:szCs w:val="24"/>
        </w:rPr>
        <w:t>Арендатор</w:t>
      </w:r>
      <w:r w:rsidRPr="00B6742C">
        <w:rPr>
          <w:rFonts w:cs="Times New Roman"/>
          <w:spacing w:val="-1"/>
          <w:sz w:val="24"/>
          <w:szCs w:val="24"/>
        </w:rPr>
        <w:t xml:space="preserve">а в его отсутствии, независимо от времени суток, Уполномоченные лица </w:t>
      </w:r>
      <w:r w:rsidR="0044506A" w:rsidRPr="00B6742C">
        <w:rPr>
          <w:rFonts w:cs="Times New Roman"/>
          <w:spacing w:val="-1"/>
          <w:sz w:val="24"/>
          <w:szCs w:val="24"/>
        </w:rPr>
        <w:t>Арендодателя</w:t>
      </w:r>
      <w:r w:rsidRPr="00B6742C">
        <w:rPr>
          <w:rFonts w:cs="Times New Roman"/>
          <w:spacing w:val="-1"/>
          <w:sz w:val="24"/>
          <w:szCs w:val="24"/>
        </w:rPr>
        <w:t xml:space="preserve"> имеют право экстренно, входить в Помещение </w:t>
      </w:r>
      <w:r w:rsidR="0002646C" w:rsidRPr="00B6742C">
        <w:rPr>
          <w:rFonts w:cs="Times New Roman"/>
          <w:spacing w:val="-1"/>
          <w:sz w:val="24"/>
          <w:szCs w:val="24"/>
        </w:rPr>
        <w:t>Арендатор</w:t>
      </w:r>
      <w:r w:rsidRPr="00B6742C">
        <w:rPr>
          <w:rFonts w:cs="Times New Roman"/>
          <w:spacing w:val="-1"/>
          <w:sz w:val="24"/>
          <w:szCs w:val="24"/>
        </w:rPr>
        <w:t>а без предупреждения, с целью предотвращения или ликвидации таких чрезвычайных ситуации либо их последствия.</w:t>
      </w:r>
    </w:p>
    <w:p w14:paraId="27430E1D" w14:textId="5A9278E0"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в случае просрочки внесения </w:t>
      </w:r>
      <w:r w:rsidR="0002646C" w:rsidRPr="00B6742C">
        <w:rPr>
          <w:rFonts w:cs="Times New Roman"/>
          <w:spacing w:val="-1"/>
          <w:sz w:val="24"/>
          <w:szCs w:val="24"/>
        </w:rPr>
        <w:t>Арендатор</w:t>
      </w:r>
      <w:r w:rsidRPr="00B6742C">
        <w:rPr>
          <w:rFonts w:cs="Times New Roman"/>
          <w:spacing w:val="-1"/>
          <w:sz w:val="24"/>
          <w:szCs w:val="24"/>
        </w:rPr>
        <w:t xml:space="preserve">ом любых платежей более чем на </w:t>
      </w:r>
      <w:r w:rsidR="00221882" w:rsidRPr="00B6742C">
        <w:rPr>
          <w:rFonts w:cs="Times New Roman"/>
          <w:spacing w:val="-1"/>
          <w:sz w:val="24"/>
          <w:szCs w:val="24"/>
        </w:rPr>
        <w:t>7</w:t>
      </w:r>
      <w:r w:rsidRPr="00B6742C">
        <w:rPr>
          <w:rFonts w:cs="Times New Roman"/>
          <w:spacing w:val="-1"/>
          <w:sz w:val="24"/>
          <w:szCs w:val="24"/>
        </w:rPr>
        <w:t xml:space="preserve"> (</w:t>
      </w:r>
      <w:r w:rsidR="00221882" w:rsidRPr="00B6742C">
        <w:rPr>
          <w:rFonts w:cs="Times New Roman"/>
          <w:spacing w:val="-1"/>
          <w:sz w:val="24"/>
          <w:szCs w:val="24"/>
        </w:rPr>
        <w:t>семь</w:t>
      </w:r>
      <w:r w:rsidRPr="00B6742C">
        <w:rPr>
          <w:rFonts w:cs="Times New Roman"/>
          <w:spacing w:val="-1"/>
          <w:sz w:val="24"/>
          <w:szCs w:val="24"/>
        </w:rPr>
        <w:t xml:space="preserve">) </w:t>
      </w:r>
      <w:r w:rsidR="005F7359" w:rsidRPr="00B6742C">
        <w:rPr>
          <w:rFonts w:cs="Times New Roman"/>
          <w:spacing w:val="-1"/>
          <w:sz w:val="24"/>
          <w:szCs w:val="24"/>
        </w:rPr>
        <w:t xml:space="preserve">банковских </w:t>
      </w:r>
      <w:r w:rsidRPr="00B6742C">
        <w:rPr>
          <w:rFonts w:cs="Times New Roman"/>
          <w:spacing w:val="-1"/>
          <w:sz w:val="24"/>
          <w:szCs w:val="24"/>
        </w:rPr>
        <w:t xml:space="preserve">дней, приостановить использование </w:t>
      </w:r>
      <w:r w:rsidR="0002646C" w:rsidRPr="00B6742C">
        <w:rPr>
          <w:rFonts w:cs="Times New Roman"/>
          <w:spacing w:val="-1"/>
          <w:sz w:val="24"/>
          <w:szCs w:val="24"/>
        </w:rPr>
        <w:t>Арендатор</w:t>
      </w:r>
      <w:r w:rsidRPr="00B6742C">
        <w:rPr>
          <w:rFonts w:cs="Times New Roman"/>
          <w:spacing w:val="-1"/>
          <w:sz w:val="24"/>
          <w:szCs w:val="24"/>
        </w:rPr>
        <w:t xml:space="preserve">ом Помещения, прекратить подачу коммунальных, эксплуатационных и прочих услуг, предусмотренных настоящим Договором до момента полного </w:t>
      </w:r>
      <w:r w:rsidR="00F7506C" w:rsidRPr="00B6742C">
        <w:rPr>
          <w:rFonts w:cs="Times New Roman"/>
          <w:spacing w:val="-1"/>
          <w:sz w:val="24"/>
          <w:szCs w:val="24"/>
        </w:rPr>
        <w:t>погашения образовавшейся</w:t>
      </w:r>
      <w:r w:rsidRPr="00B6742C">
        <w:rPr>
          <w:rFonts w:cs="Times New Roman"/>
          <w:spacing w:val="-1"/>
          <w:sz w:val="24"/>
          <w:szCs w:val="24"/>
        </w:rPr>
        <w:t xml:space="preserve"> задолженности. </w:t>
      </w:r>
    </w:p>
    <w:p w14:paraId="52813378" w14:textId="78A24CA2"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требовать от </w:t>
      </w:r>
      <w:r w:rsidR="0002646C" w:rsidRPr="00B6742C">
        <w:rPr>
          <w:rFonts w:cs="Times New Roman"/>
          <w:spacing w:val="-1"/>
          <w:sz w:val="24"/>
          <w:szCs w:val="24"/>
        </w:rPr>
        <w:t>Арендатор</w:t>
      </w:r>
      <w:r w:rsidRPr="00B6742C">
        <w:rPr>
          <w:rFonts w:cs="Times New Roman"/>
          <w:spacing w:val="-1"/>
          <w:sz w:val="24"/>
          <w:szCs w:val="24"/>
        </w:rPr>
        <w:t>а своевременной оплаты Арендных Платежей за пользование Помещением в течение всего срока действия настоящего Договора.</w:t>
      </w:r>
    </w:p>
    <w:p w14:paraId="41A060A1" w14:textId="21BB0C60" w:rsidR="008645CB" w:rsidRPr="00B6742C" w:rsidRDefault="00500654"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не чаще 1 (одного) раза </w:t>
      </w:r>
      <w:r w:rsidR="00F7506C" w:rsidRPr="00B6742C">
        <w:rPr>
          <w:rFonts w:cs="Times New Roman"/>
          <w:spacing w:val="-1"/>
          <w:sz w:val="24"/>
          <w:szCs w:val="24"/>
        </w:rPr>
        <w:t xml:space="preserve">в течение </w:t>
      </w:r>
      <w:r w:rsidRPr="00B6742C">
        <w:rPr>
          <w:rFonts w:cs="Times New Roman"/>
          <w:spacing w:val="-1"/>
          <w:sz w:val="24"/>
          <w:szCs w:val="24"/>
        </w:rPr>
        <w:t xml:space="preserve">срока действия настоящего </w:t>
      </w:r>
      <w:r w:rsidR="00F7506C" w:rsidRPr="00B6742C">
        <w:rPr>
          <w:rFonts w:cs="Times New Roman"/>
          <w:spacing w:val="-1"/>
          <w:sz w:val="24"/>
          <w:szCs w:val="24"/>
        </w:rPr>
        <w:t>Договора изменять</w:t>
      </w:r>
      <w:r w:rsidR="008645CB" w:rsidRPr="00B6742C">
        <w:rPr>
          <w:rFonts w:cs="Times New Roman"/>
          <w:spacing w:val="-1"/>
          <w:sz w:val="24"/>
          <w:szCs w:val="24"/>
        </w:rPr>
        <w:t>:</w:t>
      </w:r>
    </w:p>
    <w:p w14:paraId="40A7D8C1" w14:textId="40B9ADF2" w:rsidR="008645CB" w:rsidRPr="00B6742C" w:rsidRDefault="008645CB" w:rsidP="00CE3659">
      <w:pPr>
        <w:widowControl/>
        <w:autoSpaceDE/>
        <w:jc w:val="both"/>
        <w:rPr>
          <w:rFonts w:cs="Times New Roman"/>
          <w:spacing w:val="-1"/>
          <w:sz w:val="24"/>
          <w:szCs w:val="24"/>
        </w:rPr>
      </w:pPr>
      <w:r w:rsidRPr="00B6742C">
        <w:rPr>
          <w:rFonts w:cs="Times New Roman"/>
          <w:spacing w:val="-1"/>
          <w:sz w:val="24"/>
          <w:szCs w:val="24"/>
        </w:rPr>
        <w:t xml:space="preserve">- ставку Платы за пользование Помещением, но не более чем на 10% в год </w:t>
      </w:r>
      <w:r w:rsidR="00F7506C" w:rsidRPr="00B6742C">
        <w:rPr>
          <w:rFonts w:cs="Times New Roman"/>
          <w:spacing w:val="-1"/>
          <w:sz w:val="24"/>
          <w:szCs w:val="24"/>
        </w:rPr>
        <w:t>от ставки,</w:t>
      </w:r>
      <w:r w:rsidRPr="00B6742C">
        <w:rPr>
          <w:rFonts w:cs="Times New Roman"/>
          <w:spacing w:val="-1"/>
          <w:sz w:val="24"/>
          <w:szCs w:val="24"/>
        </w:rPr>
        <w:t xml:space="preserve"> установленной Договором. </w:t>
      </w:r>
    </w:p>
    <w:p w14:paraId="02333CE8" w14:textId="2EF7F699" w:rsidR="008645CB" w:rsidRPr="00B6742C" w:rsidRDefault="008645CB" w:rsidP="00CE3659">
      <w:pPr>
        <w:widowControl/>
        <w:autoSpaceDE/>
        <w:jc w:val="both"/>
        <w:rPr>
          <w:rFonts w:cs="Times New Roman"/>
          <w:sz w:val="24"/>
          <w:szCs w:val="24"/>
        </w:rPr>
      </w:pPr>
      <w:r w:rsidRPr="00B6742C">
        <w:rPr>
          <w:rFonts w:cs="Times New Roman"/>
          <w:spacing w:val="-1"/>
          <w:sz w:val="24"/>
          <w:szCs w:val="24"/>
        </w:rPr>
        <w:t>- ставку Эксплуатационных расходов, но</w:t>
      </w:r>
      <w:r w:rsidRPr="00B6742C">
        <w:rPr>
          <w:rFonts w:cs="Times New Roman"/>
          <w:sz w:val="24"/>
          <w:szCs w:val="24"/>
        </w:rPr>
        <w:t xml:space="preserve"> не более чем на 10% в год </w:t>
      </w:r>
      <w:r w:rsidR="00F7506C" w:rsidRPr="00B6742C">
        <w:rPr>
          <w:rFonts w:cs="Times New Roman"/>
          <w:sz w:val="24"/>
          <w:szCs w:val="24"/>
        </w:rPr>
        <w:t>от ставки,</w:t>
      </w:r>
      <w:r w:rsidRPr="00B6742C">
        <w:rPr>
          <w:rFonts w:cs="Times New Roman"/>
          <w:sz w:val="24"/>
          <w:szCs w:val="24"/>
        </w:rPr>
        <w:t xml:space="preserve"> установленной Договором. </w:t>
      </w:r>
    </w:p>
    <w:p w14:paraId="02B44D21" w14:textId="53FC7549" w:rsidR="008645CB" w:rsidRPr="00B6742C" w:rsidRDefault="008645CB" w:rsidP="00CE3659">
      <w:pPr>
        <w:widowControl/>
        <w:autoSpaceDE/>
        <w:ind w:firstLine="708"/>
        <w:jc w:val="both"/>
        <w:rPr>
          <w:rFonts w:cs="Times New Roman"/>
          <w:sz w:val="24"/>
          <w:szCs w:val="24"/>
        </w:rPr>
      </w:pPr>
      <w:r w:rsidRPr="00B6742C">
        <w:rPr>
          <w:rFonts w:cs="Times New Roman"/>
          <w:spacing w:val="1"/>
          <w:sz w:val="24"/>
          <w:szCs w:val="24"/>
        </w:rPr>
        <w:t>И</w:t>
      </w:r>
      <w:r w:rsidRPr="00B6742C">
        <w:rPr>
          <w:rFonts w:cs="Times New Roman"/>
          <w:sz w:val="24"/>
          <w:szCs w:val="24"/>
        </w:rPr>
        <w:t xml:space="preserve">зменение размеров Платы за пользование Помещением и Эксплуатационных расходов, доводится до сведения </w:t>
      </w:r>
      <w:r w:rsidR="0002646C" w:rsidRPr="00B6742C">
        <w:rPr>
          <w:rFonts w:cs="Times New Roman"/>
          <w:sz w:val="24"/>
          <w:szCs w:val="24"/>
        </w:rPr>
        <w:t>Арендатор</w:t>
      </w:r>
      <w:r w:rsidRPr="00B6742C">
        <w:rPr>
          <w:rFonts w:cs="Times New Roman"/>
          <w:sz w:val="24"/>
          <w:szCs w:val="24"/>
        </w:rPr>
        <w:t xml:space="preserve">а за 15 (пятнадцать) календарных дней до даты вступления указанных изменений в силу, путем направления </w:t>
      </w:r>
      <w:r w:rsidR="0002646C" w:rsidRPr="00B6742C">
        <w:rPr>
          <w:rFonts w:cs="Times New Roman"/>
          <w:sz w:val="24"/>
          <w:szCs w:val="24"/>
        </w:rPr>
        <w:t>Арендатор</w:t>
      </w:r>
      <w:r w:rsidRPr="00B6742C">
        <w:rPr>
          <w:rFonts w:cs="Times New Roman"/>
          <w:sz w:val="24"/>
          <w:szCs w:val="24"/>
        </w:rPr>
        <w:t xml:space="preserve">у письменного уведомления с приложением соответствующего Дополнительного соглашения к Договору об изменении вышеуказанных условий Договора. </w:t>
      </w:r>
    </w:p>
    <w:p w14:paraId="532EE722" w14:textId="54E49DA8" w:rsidR="00805A58" w:rsidRPr="00B6742C" w:rsidRDefault="00805A58" w:rsidP="00677084">
      <w:pPr>
        <w:widowControl/>
        <w:autoSpaceDE/>
        <w:outlineLvl w:val="0"/>
        <w:rPr>
          <w:rFonts w:cs="Times New Roman"/>
          <w:b/>
          <w:spacing w:val="2"/>
          <w:sz w:val="24"/>
          <w:szCs w:val="24"/>
        </w:rPr>
      </w:pPr>
    </w:p>
    <w:p w14:paraId="4965DA0B" w14:textId="618110C5" w:rsidR="008645CB" w:rsidRPr="00B6742C" w:rsidRDefault="008645CB" w:rsidP="00CE3659">
      <w:pPr>
        <w:pStyle w:val="aa"/>
        <w:numPr>
          <w:ilvl w:val="0"/>
          <w:numId w:val="13"/>
        </w:numPr>
        <w:shd w:val="clear" w:color="auto" w:fill="FFFFFF"/>
        <w:ind w:left="0" w:firstLine="0"/>
        <w:jc w:val="center"/>
        <w:outlineLvl w:val="0"/>
        <w:rPr>
          <w:rFonts w:cs="Times New Roman"/>
          <w:b/>
          <w:spacing w:val="2"/>
          <w:sz w:val="24"/>
          <w:szCs w:val="24"/>
        </w:rPr>
      </w:pPr>
      <w:r w:rsidRPr="00B6742C">
        <w:rPr>
          <w:rFonts w:cs="Times New Roman"/>
          <w:b/>
          <w:bCs/>
          <w:spacing w:val="-2"/>
          <w:sz w:val="24"/>
          <w:szCs w:val="24"/>
        </w:rPr>
        <w:t>ПРАВА</w:t>
      </w:r>
      <w:r w:rsidRPr="00B6742C">
        <w:rPr>
          <w:rFonts w:cs="Times New Roman"/>
          <w:b/>
          <w:spacing w:val="2"/>
          <w:sz w:val="24"/>
          <w:szCs w:val="24"/>
        </w:rPr>
        <w:t xml:space="preserve"> И ОБЯЗАННОСТИ </w:t>
      </w:r>
      <w:r w:rsidR="0002646C" w:rsidRPr="00B6742C">
        <w:rPr>
          <w:rFonts w:cs="Times New Roman"/>
          <w:b/>
          <w:spacing w:val="2"/>
          <w:sz w:val="24"/>
          <w:szCs w:val="24"/>
        </w:rPr>
        <w:t>АРЕНДАТОР</w:t>
      </w:r>
      <w:r w:rsidRPr="00B6742C">
        <w:rPr>
          <w:rFonts w:cs="Times New Roman"/>
          <w:b/>
          <w:spacing w:val="2"/>
          <w:sz w:val="24"/>
          <w:szCs w:val="24"/>
        </w:rPr>
        <w:t>А</w:t>
      </w:r>
    </w:p>
    <w:p w14:paraId="2F6D2E22" w14:textId="77777777" w:rsidR="00677084" w:rsidRPr="00B6742C" w:rsidRDefault="00677084" w:rsidP="00677084">
      <w:pPr>
        <w:pStyle w:val="aa"/>
        <w:shd w:val="clear" w:color="auto" w:fill="FFFFFF"/>
        <w:ind w:left="0"/>
        <w:outlineLvl w:val="0"/>
        <w:rPr>
          <w:rFonts w:cs="Times New Roman"/>
          <w:b/>
          <w:spacing w:val="2"/>
          <w:sz w:val="24"/>
          <w:szCs w:val="24"/>
        </w:rPr>
      </w:pPr>
    </w:p>
    <w:p w14:paraId="636AB7E7" w14:textId="4FA05388" w:rsidR="008645CB" w:rsidRPr="00B6742C" w:rsidRDefault="0002646C" w:rsidP="00CE3659">
      <w:pPr>
        <w:pStyle w:val="aa"/>
        <w:numPr>
          <w:ilvl w:val="1"/>
          <w:numId w:val="13"/>
        </w:numPr>
        <w:ind w:left="0" w:firstLine="0"/>
        <w:jc w:val="both"/>
        <w:rPr>
          <w:rFonts w:cs="Times New Roman"/>
          <w:b/>
          <w:spacing w:val="2"/>
          <w:sz w:val="24"/>
          <w:szCs w:val="24"/>
          <w:u w:val="single"/>
        </w:rPr>
      </w:pPr>
      <w:r w:rsidRPr="00B6742C">
        <w:rPr>
          <w:rFonts w:cs="Times New Roman"/>
          <w:b/>
          <w:sz w:val="24"/>
          <w:szCs w:val="24"/>
          <w:u w:val="single"/>
        </w:rPr>
        <w:t>Арендатор</w:t>
      </w:r>
      <w:r w:rsidR="008645CB" w:rsidRPr="00B6742C">
        <w:rPr>
          <w:rFonts w:cs="Times New Roman"/>
          <w:b/>
          <w:spacing w:val="-1"/>
          <w:sz w:val="24"/>
          <w:szCs w:val="24"/>
          <w:u w:val="single"/>
        </w:rPr>
        <w:t xml:space="preserve"> в</w:t>
      </w:r>
      <w:r w:rsidR="008645CB" w:rsidRPr="00B6742C">
        <w:rPr>
          <w:rFonts w:cs="Times New Roman"/>
          <w:b/>
          <w:sz w:val="24"/>
          <w:szCs w:val="24"/>
          <w:u w:val="single"/>
        </w:rPr>
        <w:t xml:space="preserve"> соответствии с Договором</w:t>
      </w:r>
      <w:r w:rsidR="008645CB" w:rsidRPr="00B6742C">
        <w:rPr>
          <w:rFonts w:cs="Times New Roman"/>
          <w:b/>
          <w:spacing w:val="2"/>
          <w:sz w:val="24"/>
          <w:szCs w:val="24"/>
          <w:u w:val="single"/>
        </w:rPr>
        <w:t xml:space="preserve"> обязуется:</w:t>
      </w:r>
    </w:p>
    <w:p w14:paraId="35242EBE" w14:textId="6D3A4DCA"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принять Помещение от </w:t>
      </w:r>
      <w:r w:rsidR="0044506A" w:rsidRPr="00B6742C">
        <w:rPr>
          <w:rFonts w:cs="Times New Roman"/>
          <w:spacing w:val="-1"/>
          <w:sz w:val="24"/>
          <w:szCs w:val="24"/>
        </w:rPr>
        <w:t>Арендодателя</w:t>
      </w:r>
      <w:r w:rsidRPr="00B6742C">
        <w:rPr>
          <w:rFonts w:cs="Times New Roman"/>
          <w:spacing w:val="-1"/>
          <w:sz w:val="24"/>
          <w:szCs w:val="24"/>
        </w:rPr>
        <w:t xml:space="preserve"> </w:t>
      </w:r>
      <w:r w:rsidR="00692807" w:rsidRPr="00B6742C">
        <w:rPr>
          <w:rFonts w:cs="Times New Roman"/>
          <w:spacing w:val="-1"/>
          <w:sz w:val="24"/>
          <w:szCs w:val="24"/>
        </w:rPr>
        <w:t>путем подписания</w:t>
      </w:r>
      <w:r w:rsidRPr="00B6742C">
        <w:rPr>
          <w:rFonts w:cs="Times New Roman"/>
          <w:spacing w:val="-1"/>
          <w:sz w:val="24"/>
          <w:szCs w:val="24"/>
        </w:rPr>
        <w:t xml:space="preserve"> соответствующего Акта приема-передачи (Приложение №</w:t>
      </w:r>
      <w:r w:rsidR="000D4DEC" w:rsidRPr="00B6742C">
        <w:rPr>
          <w:rFonts w:cs="Times New Roman"/>
          <w:spacing w:val="-1"/>
          <w:sz w:val="24"/>
          <w:szCs w:val="24"/>
          <w:lang w:val="kk-KZ"/>
        </w:rPr>
        <w:t>1</w:t>
      </w:r>
      <w:r w:rsidRPr="00B6742C">
        <w:rPr>
          <w:rFonts w:cs="Times New Roman"/>
          <w:spacing w:val="-1"/>
          <w:sz w:val="24"/>
          <w:szCs w:val="24"/>
        </w:rPr>
        <w:t xml:space="preserve">).  </w:t>
      </w:r>
    </w:p>
    <w:p w14:paraId="4821ED70" w14:textId="236A5187"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при выполнении каких-либо работ, улучшений в Помещении неукоснительно соблюдать требования, предусмотренные настоящим Договором и иные требования </w:t>
      </w:r>
      <w:r w:rsidR="0044506A" w:rsidRPr="00B6742C">
        <w:rPr>
          <w:rFonts w:cs="Times New Roman"/>
          <w:spacing w:val="-1"/>
          <w:sz w:val="24"/>
          <w:szCs w:val="24"/>
        </w:rPr>
        <w:t>Арендодателя</w:t>
      </w:r>
      <w:r w:rsidRPr="00B6742C">
        <w:rPr>
          <w:rFonts w:cs="Times New Roman"/>
          <w:spacing w:val="-1"/>
          <w:sz w:val="24"/>
          <w:szCs w:val="24"/>
        </w:rPr>
        <w:t xml:space="preserve">, доведенные до сведения </w:t>
      </w:r>
      <w:r w:rsidR="0002646C" w:rsidRPr="00B6742C">
        <w:rPr>
          <w:rFonts w:cs="Times New Roman"/>
          <w:spacing w:val="-1"/>
          <w:sz w:val="24"/>
          <w:szCs w:val="24"/>
        </w:rPr>
        <w:t>Арендатор</w:t>
      </w:r>
      <w:r w:rsidRPr="00B6742C">
        <w:rPr>
          <w:rFonts w:cs="Times New Roman"/>
          <w:spacing w:val="-1"/>
          <w:sz w:val="24"/>
          <w:szCs w:val="24"/>
        </w:rPr>
        <w:t>а в письменном виде.</w:t>
      </w:r>
    </w:p>
    <w:p w14:paraId="589EC74A" w14:textId="4C52E6BA"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использовать Помещение в строгом соответствии с условиями настоящего Договора, а также своевременно производить за свой счет, текущий ремонт Помещения. </w:t>
      </w:r>
    </w:p>
    <w:p w14:paraId="5E504769" w14:textId="70C7342B"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lastRenderedPageBreak/>
        <w:t>за свой счет содержать Помещение в надлежащем санитарном состоянии, чистоте и порядке, обеспечивая его сохранность, бережно относиться к санитарно-техническому и иному оборудованию, соблюдать чистоту и порядо</w:t>
      </w:r>
      <w:r w:rsidR="00F3451D" w:rsidRPr="00B6742C">
        <w:rPr>
          <w:rFonts w:cs="Times New Roman"/>
          <w:spacing w:val="-1"/>
          <w:sz w:val="24"/>
          <w:szCs w:val="24"/>
        </w:rPr>
        <w:t>к</w:t>
      </w:r>
      <w:r w:rsidRPr="00B6742C">
        <w:rPr>
          <w:rFonts w:cs="Times New Roman"/>
          <w:spacing w:val="-1"/>
          <w:sz w:val="24"/>
          <w:szCs w:val="24"/>
        </w:rPr>
        <w:t>.</w:t>
      </w:r>
    </w:p>
    <w:p w14:paraId="48D065B4" w14:textId="49C20647"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соблюдать правила пожарной безопасности при пользовании электрическими и другими прибо</w:t>
      </w:r>
      <w:r w:rsidRPr="00B6742C">
        <w:rPr>
          <w:rFonts w:cs="Times New Roman"/>
          <w:spacing w:val="-1"/>
          <w:sz w:val="24"/>
          <w:szCs w:val="24"/>
        </w:rPr>
        <w:softHyphen/>
        <w:t xml:space="preserve">рами. </w:t>
      </w:r>
      <w:r w:rsidR="0002646C" w:rsidRPr="00B6742C">
        <w:rPr>
          <w:rFonts w:cs="Times New Roman"/>
          <w:spacing w:val="-1"/>
          <w:sz w:val="24"/>
          <w:szCs w:val="24"/>
        </w:rPr>
        <w:t>Арендатор</w:t>
      </w:r>
      <w:r w:rsidRPr="00B6742C">
        <w:rPr>
          <w:rFonts w:cs="Times New Roman"/>
          <w:spacing w:val="-1"/>
          <w:sz w:val="24"/>
          <w:szCs w:val="24"/>
        </w:rPr>
        <w:t xml:space="preserve"> несет ответственность за противопожарное, инженерно-техническое состояние </w:t>
      </w:r>
      <w:r w:rsidR="00F71C94" w:rsidRPr="00B6742C">
        <w:rPr>
          <w:rFonts w:cs="Times New Roman"/>
          <w:spacing w:val="-1"/>
          <w:sz w:val="24"/>
          <w:szCs w:val="24"/>
        </w:rPr>
        <w:t>аренду</w:t>
      </w:r>
      <w:r w:rsidRPr="00B6742C">
        <w:rPr>
          <w:rFonts w:cs="Times New Roman"/>
          <w:spacing w:val="-1"/>
          <w:sz w:val="24"/>
          <w:szCs w:val="24"/>
        </w:rPr>
        <w:t xml:space="preserve">емого Помещения. </w:t>
      </w:r>
    </w:p>
    <w:p w14:paraId="4462CDD8" w14:textId="381D798E"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допускать персонал/сотрудников </w:t>
      </w:r>
      <w:r w:rsidR="0002646C" w:rsidRPr="00B6742C">
        <w:rPr>
          <w:rFonts w:cs="Times New Roman"/>
          <w:spacing w:val="-1"/>
          <w:sz w:val="24"/>
          <w:szCs w:val="24"/>
        </w:rPr>
        <w:t>Арендатор</w:t>
      </w:r>
      <w:r w:rsidRPr="00B6742C">
        <w:rPr>
          <w:rFonts w:cs="Times New Roman"/>
          <w:spacing w:val="-1"/>
          <w:sz w:val="24"/>
          <w:szCs w:val="24"/>
        </w:rPr>
        <w:t>а к работе в Помещение только после прохождения инструктажей по правилам техники безопасности и противопожарной безопасности.</w:t>
      </w:r>
    </w:p>
    <w:p w14:paraId="1D7FBD4C" w14:textId="67FEF578"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своевременно и в полном объеме выплачивать </w:t>
      </w:r>
      <w:r w:rsidR="0044506A" w:rsidRPr="00B6742C">
        <w:rPr>
          <w:rFonts w:cs="Times New Roman"/>
          <w:spacing w:val="-1"/>
          <w:sz w:val="24"/>
          <w:szCs w:val="24"/>
        </w:rPr>
        <w:t>Арендодателю</w:t>
      </w:r>
      <w:r w:rsidRPr="00B6742C">
        <w:rPr>
          <w:rFonts w:cs="Times New Roman"/>
          <w:spacing w:val="-1"/>
          <w:sz w:val="24"/>
          <w:szCs w:val="24"/>
        </w:rPr>
        <w:t xml:space="preserve"> </w:t>
      </w:r>
      <w:r w:rsidR="0044506A" w:rsidRPr="00B6742C">
        <w:rPr>
          <w:rFonts w:cs="Times New Roman"/>
          <w:spacing w:val="-1"/>
          <w:sz w:val="24"/>
          <w:szCs w:val="24"/>
        </w:rPr>
        <w:t>Арендные</w:t>
      </w:r>
      <w:r w:rsidRPr="00B6742C">
        <w:rPr>
          <w:rFonts w:cs="Times New Roman"/>
          <w:spacing w:val="-1"/>
          <w:sz w:val="24"/>
          <w:szCs w:val="24"/>
        </w:rPr>
        <w:t xml:space="preserve"> Платежи за пользование Помещением и другие платежи, предусмотренные Главой 7 настоящего Договора.</w:t>
      </w:r>
    </w:p>
    <w:p w14:paraId="05F14569" w14:textId="3B27EFEC"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не вмешиваться во внутренние дела других </w:t>
      </w:r>
      <w:r w:rsidR="0002646C" w:rsidRPr="00B6742C">
        <w:rPr>
          <w:rFonts w:cs="Times New Roman"/>
          <w:spacing w:val="-1"/>
          <w:sz w:val="24"/>
          <w:szCs w:val="24"/>
        </w:rPr>
        <w:t>Арендатор</w:t>
      </w:r>
      <w:r w:rsidRPr="00B6742C">
        <w:rPr>
          <w:rFonts w:cs="Times New Roman"/>
          <w:spacing w:val="-1"/>
          <w:sz w:val="24"/>
          <w:szCs w:val="24"/>
        </w:rPr>
        <w:t xml:space="preserve">ов, не создавать конфликтных ситуаций, не употреблять спиртных напитков в рабочее время, не допускать </w:t>
      </w:r>
      <w:r w:rsidR="00692807" w:rsidRPr="00B6742C">
        <w:rPr>
          <w:rFonts w:cs="Times New Roman"/>
          <w:spacing w:val="-1"/>
          <w:sz w:val="24"/>
          <w:szCs w:val="24"/>
        </w:rPr>
        <w:t>совершения хулиганских</w:t>
      </w:r>
      <w:r w:rsidRPr="00B6742C">
        <w:rPr>
          <w:rFonts w:cs="Times New Roman"/>
          <w:spacing w:val="-1"/>
          <w:sz w:val="24"/>
          <w:szCs w:val="24"/>
        </w:rPr>
        <w:t xml:space="preserve"> и иных противоправных действий. </w:t>
      </w:r>
    </w:p>
    <w:p w14:paraId="14008A97" w14:textId="062BF838"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не совершать каких-либо действий, подрывающих деловую репутацию </w:t>
      </w:r>
      <w:r w:rsidR="0044506A" w:rsidRPr="00B6742C">
        <w:rPr>
          <w:rFonts w:cs="Times New Roman"/>
          <w:spacing w:val="-1"/>
          <w:sz w:val="24"/>
          <w:szCs w:val="24"/>
        </w:rPr>
        <w:t>Арендодателю</w:t>
      </w:r>
      <w:r w:rsidRPr="00B6742C">
        <w:rPr>
          <w:rFonts w:cs="Times New Roman"/>
          <w:spacing w:val="-1"/>
          <w:sz w:val="24"/>
          <w:szCs w:val="24"/>
        </w:rPr>
        <w:t>.</w:t>
      </w:r>
    </w:p>
    <w:p w14:paraId="4564F02C" w14:textId="2F627F33" w:rsidR="008645CB" w:rsidRPr="00B6742C" w:rsidRDefault="008645CB" w:rsidP="00CE3659">
      <w:pPr>
        <w:pStyle w:val="aa"/>
        <w:widowControl/>
        <w:numPr>
          <w:ilvl w:val="2"/>
          <w:numId w:val="13"/>
        </w:numPr>
        <w:tabs>
          <w:tab w:val="left" w:pos="900"/>
        </w:tabs>
        <w:autoSpaceDE/>
        <w:ind w:left="0" w:firstLine="0"/>
        <w:jc w:val="both"/>
        <w:rPr>
          <w:rFonts w:cs="Times New Roman"/>
          <w:sz w:val="24"/>
          <w:szCs w:val="24"/>
        </w:rPr>
      </w:pPr>
      <w:r w:rsidRPr="00B6742C">
        <w:rPr>
          <w:rFonts w:cs="Times New Roman"/>
          <w:spacing w:val="-1"/>
          <w:sz w:val="24"/>
          <w:szCs w:val="24"/>
        </w:rPr>
        <w:t>в случае</w:t>
      </w:r>
      <w:r w:rsidR="008851A0" w:rsidRPr="00B6742C">
        <w:rPr>
          <w:rFonts w:cs="Times New Roman"/>
          <w:spacing w:val="-1"/>
          <w:sz w:val="24"/>
          <w:szCs w:val="24"/>
        </w:rPr>
        <w:t xml:space="preserve">, если </w:t>
      </w:r>
      <w:r w:rsidR="0002646C" w:rsidRPr="00B6742C">
        <w:rPr>
          <w:rFonts w:cs="Times New Roman"/>
          <w:spacing w:val="-1"/>
          <w:sz w:val="24"/>
          <w:szCs w:val="24"/>
        </w:rPr>
        <w:t>Арендатор</w:t>
      </w:r>
      <w:r w:rsidR="008851A0" w:rsidRPr="00B6742C">
        <w:rPr>
          <w:rFonts w:cs="Times New Roman"/>
          <w:spacing w:val="-1"/>
          <w:sz w:val="24"/>
          <w:szCs w:val="24"/>
        </w:rPr>
        <w:t>у станет известно о</w:t>
      </w:r>
      <w:r w:rsidRPr="00B6742C">
        <w:rPr>
          <w:rFonts w:cs="Times New Roman"/>
          <w:spacing w:val="-1"/>
          <w:sz w:val="24"/>
          <w:szCs w:val="24"/>
        </w:rPr>
        <w:t xml:space="preserve"> возникновения аварии либо вывода из строя любых из систем, систем или обору</w:t>
      </w:r>
      <w:r w:rsidR="007C0949" w:rsidRPr="00B6742C">
        <w:rPr>
          <w:rFonts w:cs="Times New Roman"/>
          <w:spacing w:val="-1"/>
          <w:sz w:val="24"/>
          <w:szCs w:val="24"/>
        </w:rPr>
        <w:t xml:space="preserve">дования, находящихся в Здании </w:t>
      </w:r>
      <w:r w:rsidRPr="00B6742C">
        <w:rPr>
          <w:rFonts w:cs="Times New Roman"/>
          <w:spacing w:val="-1"/>
          <w:sz w:val="24"/>
          <w:szCs w:val="24"/>
        </w:rPr>
        <w:t xml:space="preserve">и прилегающей к нему </w:t>
      </w:r>
      <w:r w:rsidR="00BC643E" w:rsidRPr="00B6742C">
        <w:rPr>
          <w:rFonts w:cs="Times New Roman"/>
          <w:spacing w:val="-1"/>
          <w:sz w:val="24"/>
          <w:szCs w:val="24"/>
        </w:rPr>
        <w:t>т</w:t>
      </w:r>
      <w:r w:rsidRPr="00B6742C">
        <w:rPr>
          <w:rFonts w:cs="Times New Roman"/>
          <w:spacing w:val="-1"/>
          <w:sz w:val="24"/>
          <w:szCs w:val="24"/>
        </w:rPr>
        <w:t xml:space="preserve">ерритории, </w:t>
      </w:r>
      <w:r w:rsidR="0002646C" w:rsidRPr="00B6742C">
        <w:rPr>
          <w:rFonts w:cs="Times New Roman"/>
          <w:spacing w:val="-1"/>
          <w:sz w:val="24"/>
          <w:szCs w:val="24"/>
        </w:rPr>
        <w:t>Арендатор</w:t>
      </w:r>
      <w:r w:rsidRPr="00B6742C">
        <w:rPr>
          <w:rFonts w:cs="Times New Roman"/>
          <w:spacing w:val="-1"/>
          <w:sz w:val="24"/>
          <w:szCs w:val="24"/>
        </w:rPr>
        <w:t xml:space="preserve"> обязан</w:t>
      </w:r>
      <w:r w:rsidR="008851A0" w:rsidRPr="00B6742C">
        <w:rPr>
          <w:rFonts w:cs="Times New Roman"/>
          <w:spacing w:val="-1"/>
          <w:sz w:val="24"/>
          <w:szCs w:val="24"/>
        </w:rPr>
        <w:t xml:space="preserve"> предпринять все необходимые меры (по предотвращению угрозы или против усугубления последствий) по локализации и ликвидации негативных последствий, а также немедленно известить об этом Арендодателя и (или) уполномоченного представителя эксплуатирующей организации (управляющей компании) (где применимо), а в случае необходимости</w:t>
      </w:r>
      <w:r w:rsidR="008851A0" w:rsidRPr="00B6742C">
        <w:rPr>
          <w:rFonts w:cs="Times New Roman"/>
          <w:sz w:val="24"/>
          <w:szCs w:val="24"/>
        </w:rPr>
        <w:t xml:space="preserve"> соответствующие органы, при этом </w:t>
      </w:r>
      <w:r w:rsidR="0002646C" w:rsidRPr="00B6742C">
        <w:rPr>
          <w:rFonts w:cs="Times New Roman"/>
          <w:sz w:val="24"/>
          <w:szCs w:val="24"/>
        </w:rPr>
        <w:t>Арендатор</w:t>
      </w:r>
      <w:r w:rsidRPr="00B6742C">
        <w:rPr>
          <w:rFonts w:cs="Times New Roman"/>
          <w:sz w:val="24"/>
          <w:szCs w:val="24"/>
        </w:rPr>
        <w:t xml:space="preserve"> обязан гарантировать свободный доступ в Помещения и в те их части, в которых находятся электросети, трубы и другие сети, а также их элементы.</w:t>
      </w:r>
    </w:p>
    <w:p w14:paraId="2038B959" w14:textId="62F66E1F"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z w:val="24"/>
          <w:szCs w:val="24"/>
        </w:rPr>
        <w:t xml:space="preserve">не </w:t>
      </w:r>
      <w:r w:rsidRPr="00B6742C">
        <w:rPr>
          <w:rFonts w:cs="Times New Roman"/>
          <w:spacing w:val="-1"/>
          <w:sz w:val="24"/>
          <w:szCs w:val="24"/>
        </w:rPr>
        <w:t>допускать ситуаций, при которых мог бы быть затруднен доступ к лю</w:t>
      </w:r>
      <w:r w:rsidR="00773B36" w:rsidRPr="00B6742C">
        <w:rPr>
          <w:rFonts w:cs="Times New Roman"/>
          <w:spacing w:val="-1"/>
          <w:sz w:val="24"/>
          <w:szCs w:val="24"/>
        </w:rPr>
        <w:t>бым местам/помещениям Здания</w:t>
      </w:r>
      <w:r w:rsidRPr="00B6742C">
        <w:rPr>
          <w:rFonts w:cs="Times New Roman"/>
          <w:spacing w:val="-1"/>
          <w:sz w:val="24"/>
          <w:szCs w:val="24"/>
        </w:rPr>
        <w:t xml:space="preserve">, не создавать препятствий для обеспечения безопасности, удобства </w:t>
      </w:r>
      <w:r w:rsidR="00773B36" w:rsidRPr="00B6742C">
        <w:rPr>
          <w:rFonts w:cs="Times New Roman"/>
          <w:spacing w:val="-1"/>
          <w:sz w:val="24"/>
          <w:szCs w:val="24"/>
        </w:rPr>
        <w:t xml:space="preserve">и использования других частей персоналом </w:t>
      </w:r>
      <w:r w:rsidRPr="00B6742C">
        <w:rPr>
          <w:rFonts w:cs="Times New Roman"/>
          <w:spacing w:val="-1"/>
          <w:sz w:val="24"/>
          <w:szCs w:val="24"/>
        </w:rPr>
        <w:t xml:space="preserve">и другими </w:t>
      </w:r>
      <w:r w:rsidR="0044506A" w:rsidRPr="00B6742C">
        <w:rPr>
          <w:rFonts w:cs="Times New Roman"/>
          <w:spacing w:val="-1"/>
          <w:sz w:val="24"/>
          <w:szCs w:val="24"/>
        </w:rPr>
        <w:t>Арендодателя</w:t>
      </w:r>
      <w:r w:rsidRPr="00B6742C">
        <w:rPr>
          <w:rFonts w:cs="Times New Roman"/>
          <w:spacing w:val="-1"/>
          <w:sz w:val="24"/>
          <w:szCs w:val="24"/>
        </w:rPr>
        <w:t>ми</w:t>
      </w:r>
      <w:r w:rsidR="007E237B" w:rsidRPr="00B6742C">
        <w:rPr>
          <w:rFonts w:cs="Times New Roman"/>
          <w:spacing w:val="-1"/>
          <w:sz w:val="24"/>
          <w:szCs w:val="24"/>
        </w:rPr>
        <w:t xml:space="preserve"> и </w:t>
      </w:r>
      <w:r w:rsidR="0002646C" w:rsidRPr="00B6742C">
        <w:rPr>
          <w:rFonts w:cs="Times New Roman"/>
          <w:spacing w:val="-1"/>
          <w:sz w:val="24"/>
          <w:szCs w:val="24"/>
        </w:rPr>
        <w:t>Арендатор</w:t>
      </w:r>
      <w:r w:rsidR="007E237B" w:rsidRPr="00B6742C">
        <w:rPr>
          <w:rFonts w:cs="Times New Roman"/>
          <w:spacing w:val="-1"/>
          <w:sz w:val="24"/>
          <w:szCs w:val="24"/>
        </w:rPr>
        <w:t>ами</w:t>
      </w:r>
      <w:r w:rsidRPr="00B6742C">
        <w:rPr>
          <w:rFonts w:cs="Times New Roman"/>
          <w:spacing w:val="-1"/>
          <w:sz w:val="24"/>
          <w:szCs w:val="24"/>
        </w:rPr>
        <w:t>.</w:t>
      </w:r>
    </w:p>
    <w:p w14:paraId="3B2B4600" w14:textId="28A4506F"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в течение 10 (десяти) календарных дней с момента получения уведомления, требования или предложения о даче уведомления, требования компетентных государственных органов в отношении Помещения </w:t>
      </w:r>
      <w:r w:rsidR="0002646C" w:rsidRPr="00B6742C">
        <w:rPr>
          <w:rFonts w:cs="Times New Roman"/>
          <w:spacing w:val="-1"/>
          <w:sz w:val="24"/>
          <w:szCs w:val="24"/>
        </w:rPr>
        <w:t>Арендатор</w:t>
      </w:r>
      <w:r w:rsidRPr="00B6742C">
        <w:rPr>
          <w:rFonts w:cs="Times New Roman"/>
          <w:spacing w:val="-1"/>
          <w:sz w:val="24"/>
          <w:szCs w:val="24"/>
        </w:rPr>
        <w:t xml:space="preserve">а и Сотрудников </w:t>
      </w:r>
      <w:r w:rsidR="0002646C" w:rsidRPr="00B6742C">
        <w:rPr>
          <w:rFonts w:cs="Times New Roman"/>
          <w:spacing w:val="-1"/>
          <w:sz w:val="24"/>
          <w:szCs w:val="24"/>
        </w:rPr>
        <w:t>Арендатор</w:t>
      </w:r>
      <w:r w:rsidRPr="00B6742C">
        <w:rPr>
          <w:rFonts w:cs="Times New Roman"/>
          <w:spacing w:val="-1"/>
          <w:sz w:val="24"/>
          <w:szCs w:val="24"/>
        </w:rPr>
        <w:t xml:space="preserve">а, при условии, что указанные уведомления или требования относятся к Помещению, предоставить </w:t>
      </w:r>
      <w:r w:rsidR="0044506A" w:rsidRPr="00B6742C">
        <w:rPr>
          <w:rFonts w:cs="Times New Roman"/>
          <w:spacing w:val="-1"/>
          <w:sz w:val="24"/>
          <w:szCs w:val="24"/>
        </w:rPr>
        <w:t>Арендодателю</w:t>
      </w:r>
      <w:r w:rsidRPr="00B6742C">
        <w:rPr>
          <w:rFonts w:cs="Times New Roman"/>
          <w:spacing w:val="-1"/>
          <w:sz w:val="24"/>
          <w:szCs w:val="24"/>
        </w:rPr>
        <w:t xml:space="preserve"> полную копию полученного документа. </w:t>
      </w:r>
      <w:r w:rsidR="0002646C" w:rsidRPr="00B6742C">
        <w:rPr>
          <w:rFonts w:cs="Times New Roman"/>
          <w:spacing w:val="-1"/>
          <w:sz w:val="24"/>
          <w:szCs w:val="24"/>
        </w:rPr>
        <w:t>Арендатор</w:t>
      </w:r>
      <w:r w:rsidRPr="00B6742C">
        <w:rPr>
          <w:rFonts w:cs="Times New Roman"/>
          <w:spacing w:val="-1"/>
          <w:sz w:val="24"/>
          <w:szCs w:val="24"/>
        </w:rPr>
        <w:t xml:space="preserve"> обязан незамедлительно предпринять все необходимые для исполнения уведомления или требования действия, которые предписаны для исполнения </w:t>
      </w:r>
      <w:r w:rsidR="0002646C" w:rsidRPr="00B6742C">
        <w:rPr>
          <w:rFonts w:cs="Times New Roman"/>
          <w:spacing w:val="-1"/>
          <w:sz w:val="24"/>
          <w:szCs w:val="24"/>
        </w:rPr>
        <w:t>Арендатор</w:t>
      </w:r>
      <w:r w:rsidRPr="00B6742C">
        <w:rPr>
          <w:rFonts w:cs="Times New Roman"/>
          <w:spacing w:val="-1"/>
          <w:sz w:val="24"/>
          <w:szCs w:val="24"/>
        </w:rPr>
        <w:t xml:space="preserve">у. </w:t>
      </w:r>
    </w:p>
    <w:p w14:paraId="06295076" w14:textId="6B9BE30F" w:rsidR="008645CB" w:rsidRPr="00B6742C" w:rsidRDefault="008645C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pacing w:val="-1"/>
          <w:sz w:val="24"/>
          <w:szCs w:val="24"/>
        </w:rPr>
        <w:t xml:space="preserve">гарантировать, что в ходе осуществления деятельности в </w:t>
      </w:r>
      <w:r w:rsidR="00F71C94" w:rsidRPr="00B6742C">
        <w:rPr>
          <w:rFonts w:cs="Times New Roman"/>
          <w:spacing w:val="-1"/>
          <w:sz w:val="24"/>
          <w:szCs w:val="24"/>
        </w:rPr>
        <w:t>аренду</w:t>
      </w:r>
      <w:r w:rsidRPr="00B6742C">
        <w:rPr>
          <w:rFonts w:cs="Times New Roman"/>
          <w:spacing w:val="-1"/>
          <w:sz w:val="24"/>
          <w:szCs w:val="24"/>
        </w:rPr>
        <w:t xml:space="preserve">емом Помещении не будут превышены допустимые нормы нагрузки на сети и системы.  </w:t>
      </w:r>
    </w:p>
    <w:p w14:paraId="7A0065E7" w14:textId="7F3E8D52" w:rsidR="008645CB" w:rsidRPr="00B6742C" w:rsidRDefault="008645CB" w:rsidP="00CE3659">
      <w:pPr>
        <w:pStyle w:val="aa"/>
        <w:widowControl/>
        <w:numPr>
          <w:ilvl w:val="2"/>
          <w:numId w:val="13"/>
        </w:numPr>
        <w:tabs>
          <w:tab w:val="left" w:pos="900"/>
        </w:tabs>
        <w:autoSpaceDE/>
        <w:ind w:left="0" w:firstLine="0"/>
        <w:jc w:val="both"/>
        <w:rPr>
          <w:rFonts w:cs="Times New Roman"/>
          <w:sz w:val="24"/>
          <w:szCs w:val="24"/>
        </w:rPr>
      </w:pPr>
      <w:r w:rsidRPr="00B6742C">
        <w:rPr>
          <w:rFonts w:cs="Times New Roman"/>
          <w:spacing w:val="-1"/>
          <w:sz w:val="24"/>
          <w:szCs w:val="24"/>
        </w:rPr>
        <w:t xml:space="preserve">В случаях досрочного расторжения Договора или окончания срока </w:t>
      </w:r>
      <w:r w:rsidR="00F71C94" w:rsidRPr="00B6742C">
        <w:rPr>
          <w:rFonts w:cs="Times New Roman"/>
          <w:spacing w:val="-1"/>
          <w:sz w:val="24"/>
          <w:szCs w:val="24"/>
        </w:rPr>
        <w:t>аренды</w:t>
      </w:r>
      <w:r w:rsidRPr="00B6742C">
        <w:rPr>
          <w:rFonts w:cs="Times New Roman"/>
          <w:spacing w:val="-1"/>
          <w:sz w:val="24"/>
          <w:szCs w:val="24"/>
        </w:rPr>
        <w:t xml:space="preserve">, </w:t>
      </w:r>
      <w:r w:rsidR="0002646C" w:rsidRPr="00B6742C">
        <w:rPr>
          <w:rFonts w:cs="Times New Roman"/>
          <w:spacing w:val="-1"/>
          <w:sz w:val="24"/>
          <w:szCs w:val="24"/>
        </w:rPr>
        <w:t>Арендатор</w:t>
      </w:r>
      <w:r w:rsidRPr="00B6742C">
        <w:rPr>
          <w:rFonts w:cs="Times New Roman"/>
          <w:spacing w:val="-1"/>
          <w:sz w:val="24"/>
          <w:szCs w:val="24"/>
        </w:rPr>
        <w:t xml:space="preserve"> не имеет права использовать Помещения для ведения деятельности по назначению Помещений и/или для любой другой деятельности и/или каким</w:t>
      </w:r>
      <w:r w:rsidRPr="00B6742C">
        <w:rPr>
          <w:rFonts w:cs="Times New Roman"/>
          <w:sz w:val="24"/>
          <w:szCs w:val="24"/>
        </w:rPr>
        <w:t xml:space="preserve">-либо другим образом использовать Помещения, а указанный ниже в данном пункте срок предоставляется </w:t>
      </w:r>
      <w:r w:rsidR="0002646C" w:rsidRPr="00B6742C">
        <w:rPr>
          <w:rFonts w:cs="Times New Roman"/>
          <w:sz w:val="24"/>
          <w:szCs w:val="24"/>
        </w:rPr>
        <w:t>Арендатор</w:t>
      </w:r>
      <w:r w:rsidRPr="00B6742C">
        <w:rPr>
          <w:rFonts w:cs="Times New Roman"/>
          <w:sz w:val="24"/>
          <w:szCs w:val="24"/>
        </w:rPr>
        <w:t xml:space="preserve">у по договоренности сторон для освобождения Помещений. </w:t>
      </w:r>
    </w:p>
    <w:p w14:paraId="7C52411B" w14:textId="0943204B" w:rsidR="008645CB" w:rsidRPr="00B6742C" w:rsidRDefault="0002646C" w:rsidP="00CE3659">
      <w:pPr>
        <w:widowControl/>
        <w:autoSpaceDE/>
        <w:ind w:firstLine="708"/>
        <w:jc w:val="both"/>
        <w:rPr>
          <w:rFonts w:cs="Times New Roman"/>
          <w:sz w:val="24"/>
          <w:szCs w:val="24"/>
        </w:rPr>
      </w:pPr>
      <w:r w:rsidRPr="00B6742C">
        <w:rPr>
          <w:rFonts w:cs="Times New Roman"/>
          <w:sz w:val="24"/>
          <w:szCs w:val="24"/>
        </w:rPr>
        <w:t>Арендатор</w:t>
      </w:r>
      <w:r w:rsidR="008645CB" w:rsidRPr="00B6742C">
        <w:rPr>
          <w:rFonts w:cs="Times New Roman"/>
          <w:sz w:val="24"/>
          <w:szCs w:val="24"/>
        </w:rPr>
        <w:t xml:space="preserve"> возвращает (освобождает) Помещение </w:t>
      </w:r>
      <w:r w:rsidR="00E70C77" w:rsidRPr="00B6742C">
        <w:rPr>
          <w:rFonts w:cs="Times New Roman"/>
          <w:sz w:val="24"/>
          <w:szCs w:val="24"/>
        </w:rPr>
        <w:t>в дату</w:t>
      </w:r>
      <w:r w:rsidR="008645CB" w:rsidRPr="00B6742C">
        <w:rPr>
          <w:rFonts w:cs="Times New Roman"/>
          <w:sz w:val="24"/>
          <w:szCs w:val="24"/>
        </w:rPr>
        <w:t xml:space="preserve"> </w:t>
      </w:r>
      <w:r w:rsidR="00E70C77" w:rsidRPr="00B6742C">
        <w:rPr>
          <w:rFonts w:cs="Times New Roman"/>
          <w:sz w:val="24"/>
          <w:szCs w:val="24"/>
        </w:rPr>
        <w:t>прекращения Договора</w:t>
      </w:r>
      <w:r w:rsidR="008645CB" w:rsidRPr="00B6742C">
        <w:rPr>
          <w:rFonts w:cs="Times New Roman"/>
          <w:sz w:val="24"/>
          <w:szCs w:val="24"/>
        </w:rPr>
        <w:t xml:space="preserve">, в соответствии с настоящим Договором, передав Помещение </w:t>
      </w:r>
      <w:r w:rsidR="0044506A" w:rsidRPr="00B6742C">
        <w:rPr>
          <w:rFonts w:cs="Times New Roman"/>
          <w:sz w:val="24"/>
          <w:szCs w:val="24"/>
        </w:rPr>
        <w:t>Арендодателю</w:t>
      </w:r>
      <w:r w:rsidR="008645CB" w:rsidRPr="00B6742C">
        <w:rPr>
          <w:rFonts w:cs="Times New Roman"/>
          <w:sz w:val="24"/>
          <w:szCs w:val="24"/>
        </w:rPr>
        <w:t xml:space="preserve"> по Акту Сдачи-Приемки</w:t>
      </w:r>
      <w:r w:rsidR="00D1032E" w:rsidRPr="00B6742C">
        <w:rPr>
          <w:rFonts w:cs="Times New Roman"/>
          <w:sz w:val="24"/>
          <w:szCs w:val="24"/>
        </w:rPr>
        <w:t>.</w:t>
      </w:r>
      <w:r w:rsidR="008645CB" w:rsidRPr="00B6742C">
        <w:rPr>
          <w:rFonts w:cs="Times New Roman"/>
          <w:sz w:val="24"/>
          <w:szCs w:val="24"/>
        </w:rPr>
        <w:t xml:space="preserve"> </w:t>
      </w:r>
    </w:p>
    <w:p w14:paraId="7A98A21D" w14:textId="3671ED39" w:rsidR="008645CB" w:rsidRPr="00B6742C" w:rsidRDefault="008645CB" w:rsidP="00CE3659">
      <w:pPr>
        <w:widowControl/>
        <w:autoSpaceDE/>
        <w:ind w:firstLine="708"/>
        <w:jc w:val="both"/>
        <w:rPr>
          <w:rFonts w:cs="Times New Roman"/>
          <w:sz w:val="24"/>
          <w:szCs w:val="24"/>
        </w:rPr>
      </w:pPr>
      <w:r w:rsidRPr="00B6742C">
        <w:rPr>
          <w:rFonts w:cs="Times New Roman"/>
          <w:sz w:val="24"/>
          <w:szCs w:val="24"/>
        </w:rPr>
        <w:t xml:space="preserve">Если </w:t>
      </w:r>
      <w:r w:rsidR="0002646C" w:rsidRPr="00B6742C">
        <w:rPr>
          <w:rFonts w:cs="Times New Roman"/>
          <w:sz w:val="24"/>
          <w:szCs w:val="24"/>
        </w:rPr>
        <w:t>Арендатор</w:t>
      </w:r>
      <w:r w:rsidRPr="00B6742C">
        <w:rPr>
          <w:rFonts w:cs="Times New Roman"/>
          <w:sz w:val="24"/>
          <w:szCs w:val="24"/>
        </w:rPr>
        <w:t xml:space="preserve"> не возвращает Помещение в </w:t>
      </w:r>
      <w:r w:rsidR="00E70C77" w:rsidRPr="00B6742C">
        <w:rPr>
          <w:rFonts w:cs="Times New Roman"/>
          <w:sz w:val="24"/>
          <w:szCs w:val="24"/>
        </w:rPr>
        <w:t>дату</w:t>
      </w:r>
      <w:r w:rsidRPr="00B6742C">
        <w:rPr>
          <w:rFonts w:cs="Times New Roman"/>
          <w:sz w:val="24"/>
          <w:szCs w:val="24"/>
        </w:rPr>
        <w:t xml:space="preserve"> </w:t>
      </w:r>
      <w:r w:rsidR="00E70C77" w:rsidRPr="00B6742C">
        <w:rPr>
          <w:rFonts w:cs="Times New Roman"/>
          <w:sz w:val="24"/>
          <w:szCs w:val="24"/>
        </w:rPr>
        <w:t>прекращения</w:t>
      </w:r>
      <w:r w:rsidRPr="00B6742C">
        <w:rPr>
          <w:rFonts w:cs="Times New Roman"/>
          <w:sz w:val="24"/>
          <w:szCs w:val="24"/>
        </w:rPr>
        <w:t xml:space="preserve"> Договора, он возмещает все связанные с этим убытки </w:t>
      </w:r>
      <w:r w:rsidR="0044506A" w:rsidRPr="00B6742C">
        <w:rPr>
          <w:rFonts w:cs="Times New Roman"/>
          <w:sz w:val="24"/>
          <w:szCs w:val="24"/>
        </w:rPr>
        <w:t>Арендодателя</w:t>
      </w:r>
      <w:r w:rsidRPr="00B6742C">
        <w:rPr>
          <w:rFonts w:cs="Times New Roman"/>
          <w:sz w:val="24"/>
          <w:szCs w:val="24"/>
        </w:rPr>
        <w:t xml:space="preserve">, оплачивает Коммунальные платежи и Эксплуатационные расходы, а также штраф в размере половины месячной Платы за Пользование Помещением. </w:t>
      </w:r>
    </w:p>
    <w:p w14:paraId="4C9035BC" w14:textId="1B1BB7FB" w:rsidR="008645CB" w:rsidRPr="00B6742C" w:rsidRDefault="008645CB" w:rsidP="00CE3659">
      <w:pPr>
        <w:pStyle w:val="aa"/>
        <w:widowControl/>
        <w:numPr>
          <w:ilvl w:val="2"/>
          <w:numId w:val="13"/>
        </w:numPr>
        <w:tabs>
          <w:tab w:val="left" w:pos="900"/>
        </w:tabs>
        <w:autoSpaceDE/>
        <w:ind w:left="0" w:firstLine="0"/>
        <w:jc w:val="both"/>
        <w:rPr>
          <w:rFonts w:cs="Times New Roman"/>
          <w:sz w:val="24"/>
          <w:szCs w:val="24"/>
        </w:rPr>
      </w:pPr>
      <w:r w:rsidRPr="00B6742C">
        <w:rPr>
          <w:rFonts w:cs="Times New Roman"/>
          <w:sz w:val="24"/>
          <w:szCs w:val="24"/>
        </w:rPr>
        <w:t xml:space="preserve">в </w:t>
      </w:r>
      <w:r w:rsidRPr="00B6742C">
        <w:rPr>
          <w:rFonts w:cs="Times New Roman"/>
          <w:spacing w:val="-1"/>
          <w:sz w:val="24"/>
          <w:szCs w:val="24"/>
        </w:rPr>
        <w:t>случаях</w:t>
      </w:r>
      <w:r w:rsidRPr="00B6742C">
        <w:rPr>
          <w:rFonts w:cs="Times New Roman"/>
          <w:sz w:val="24"/>
          <w:szCs w:val="24"/>
        </w:rPr>
        <w:t xml:space="preserve"> досрочного расторжения настоящего </w:t>
      </w:r>
      <w:r w:rsidR="00EB3F45" w:rsidRPr="00B6742C">
        <w:rPr>
          <w:rFonts w:cs="Times New Roman"/>
          <w:sz w:val="24"/>
          <w:szCs w:val="24"/>
        </w:rPr>
        <w:t>Договора или</w:t>
      </w:r>
      <w:r w:rsidRPr="00B6742C">
        <w:rPr>
          <w:rFonts w:cs="Times New Roman"/>
          <w:sz w:val="24"/>
          <w:szCs w:val="24"/>
        </w:rPr>
        <w:t xml:space="preserve"> после дня окончания срока </w:t>
      </w:r>
      <w:r w:rsidR="00F71C94" w:rsidRPr="00B6742C">
        <w:rPr>
          <w:rFonts w:cs="Times New Roman"/>
          <w:sz w:val="24"/>
          <w:szCs w:val="24"/>
        </w:rPr>
        <w:t>Аренды</w:t>
      </w:r>
      <w:r w:rsidRPr="00B6742C">
        <w:rPr>
          <w:rFonts w:cs="Times New Roman"/>
          <w:sz w:val="24"/>
          <w:szCs w:val="24"/>
        </w:rPr>
        <w:t xml:space="preserve"> по Договору</w:t>
      </w:r>
      <w:r w:rsidR="00280ECF" w:rsidRPr="00B6742C">
        <w:rPr>
          <w:rFonts w:cs="Times New Roman"/>
          <w:sz w:val="24"/>
          <w:szCs w:val="24"/>
        </w:rPr>
        <w:t xml:space="preserve"> не позднее 3</w:t>
      </w:r>
      <w:r w:rsidR="009E1B04" w:rsidRPr="00B6742C">
        <w:rPr>
          <w:rFonts w:cs="Times New Roman"/>
          <w:sz w:val="24"/>
          <w:szCs w:val="24"/>
        </w:rPr>
        <w:t xml:space="preserve"> </w:t>
      </w:r>
      <w:r w:rsidR="00280ECF" w:rsidRPr="00B6742C">
        <w:rPr>
          <w:rFonts w:cs="Times New Roman"/>
          <w:sz w:val="24"/>
          <w:szCs w:val="24"/>
        </w:rPr>
        <w:t>(трех) рабочих дней</w:t>
      </w:r>
      <w:r w:rsidRPr="00B6742C">
        <w:rPr>
          <w:rFonts w:cs="Times New Roman"/>
          <w:sz w:val="24"/>
          <w:szCs w:val="24"/>
        </w:rPr>
        <w:t xml:space="preserve">: </w:t>
      </w:r>
    </w:p>
    <w:p w14:paraId="536A493C" w14:textId="767DD74B" w:rsidR="008645CB" w:rsidRPr="00B6742C" w:rsidRDefault="008645CB" w:rsidP="00CE3659">
      <w:pPr>
        <w:jc w:val="both"/>
        <w:rPr>
          <w:rFonts w:cs="Times New Roman"/>
          <w:sz w:val="24"/>
          <w:szCs w:val="24"/>
        </w:rPr>
      </w:pPr>
      <w:r w:rsidRPr="00B6742C">
        <w:rPr>
          <w:rFonts w:cs="Times New Roman"/>
          <w:sz w:val="24"/>
          <w:szCs w:val="24"/>
        </w:rPr>
        <w:t>(а) за свой счет произвести замену</w:t>
      </w:r>
      <w:r w:rsidR="00280ECF" w:rsidRPr="00B6742C">
        <w:rPr>
          <w:rFonts w:cs="Times New Roman"/>
          <w:sz w:val="24"/>
          <w:szCs w:val="24"/>
        </w:rPr>
        <w:t xml:space="preserve"> </w:t>
      </w:r>
      <w:r w:rsidRPr="00B6742C">
        <w:rPr>
          <w:rFonts w:cs="Times New Roman"/>
          <w:sz w:val="24"/>
          <w:szCs w:val="24"/>
        </w:rPr>
        <w:t xml:space="preserve">утраченного, поврежденного или </w:t>
      </w:r>
      <w:r w:rsidR="00EB3F45" w:rsidRPr="00B6742C">
        <w:rPr>
          <w:rFonts w:cs="Times New Roman"/>
          <w:sz w:val="24"/>
          <w:szCs w:val="24"/>
        </w:rPr>
        <w:t>уничтоженного по</w:t>
      </w:r>
      <w:r w:rsidR="00280ECF" w:rsidRPr="00B6742C">
        <w:rPr>
          <w:rFonts w:cs="Times New Roman"/>
          <w:sz w:val="24"/>
          <w:szCs w:val="24"/>
        </w:rPr>
        <w:t xml:space="preserve"> вине </w:t>
      </w:r>
      <w:r w:rsidR="0002646C" w:rsidRPr="00B6742C">
        <w:rPr>
          <w:rFonts w:cs="Times New Roman"/>
          <w:sz w:val="24"/>
          <w:szCs w:val="24"/>
        </w:rPr>
        <w:t>Арендатор</w:t>
      </w:r>
      <w:r w:rsidR="00280ECF" w:rsidRPr="00B6742C">
        <w:rPr>
          <w:rFonts w:cs="Times New Roman"/>
          <w:sz w:val="24"/>
          <w:szCs w:val="24"/>
        </w:rPr>
        <w:t xml:space="preserve">а оборудования </w:t>
      </w:r>
      <w:r w:rsidR="00EB3F45" w:rsidRPr="00B6742C">
        <w:rPr>
          <w:rFonts w:cs="Times New Roman"/>
          <w:sz w:val="24"/>
          <w:szCs w:val="24"/>
        </w:rPr>
        <w:t>Арендодателя на</w:t>
      </w:r>
      <w:r w:rsidRPr="00B6742C">
        <w:rPr>
          <w:rFonts w:cs="Times New Roman"/>
          <w:sz w:val="24"/>
          <w:szCs w:val="24"/>
        </w:rPr>
        <w:t xml:space="preserve"> новое, аналогичное по назначению, свойствам, типу и качеству</w:t>
      </w:r>
      <w:r w:rsidR="00EB3F45" w:rsidRPr="00B6742C">
        <w:rPr>
          <w:rFonts w:cs="Times New Roman"/>
          <w:sz w:val="24"/>
          <w:szCs w:val="24"/>
        </w:rPr>
        <w:t>.</w:t>
      </w:r>
    </w:p>
    <w:p w14:paraId="1C9BD34C" w14:textId="6F00C42C" w:rsidR="008645CB" w:rsidRPr="00B6742C" w:rsidRDefault="008645CB" w:rsidP="00CE3659">
      <w:pPr>
        <w:pStyle w:val="aa"/>
        <w:widowControl/>
        <w:numPr>
          <w:ilvl w:val="2"/>
          <w:numId w:val="13"/>
        </w:numPr>
        <w:tabs>
          <w:tab w:val="left" w:pos="900"/>
        </w:tabs>
        <w:autoSpaceDE/>
        <w:ind w:left="0" w:firstLine="0"/>
        <w:jc w:val="both"/>
        <w:rPr>
          <w:rFonts w:cs="Times New Roman"/>
          <w:sz w:val="24"/>
          <w:szCs w:val="24"/>
        </w:rPr>
      </w:pPr>
      <w:r w:rsidRPr="00B6742C">
        <w:rPr>
          <w:rFonts w:cs="Times New Roman"/>
          <w:sz w:val="24"/>
          <w:szCs w:val="24"/>
        </w:rPr>
        <w:t xml:space="preserve">Все отделимые улучшения, произведенные </w:t>
      </w:r>
      <w:r w:rsidR="0002646C" w:rsidRPr="00B6742C">
        <w:rPr>
          <w:rFonts w:cs="Times New Roman"/>
          <w:sz w:val="24"/>
          <w:szCs w:val="24"/>
        </w:rPr>
        <w:t>Арендатор</w:t>
      </w:r>
      <w:r w:rsidRPr="00B6742C">
        <w:rPr>
          <w:rFonts w:cs="Times New Roman"/>
          <w:sz w:val="24"/>
          <w:szCs w:val="24"/>
        </w:rPr>
        <w:t xml:space="preserve">ом в Помещении, находятся в собственности </w:t>
      </w:r>
      <w:r w:rsidR="0002646C" w:rsidRPr="00B6742C">
        <w:rPr>
          <w:rFonts w:cs="Times New Roman"/>
          <w:sz w:val="24"/>
          <w:szCs w:val="24"/>
        </w:rPr>
        <w:t>Арендатор</w:t>
      </w:r>
      <w:r w:rsidRPr="00B6742C">
        <w:rPr>
          <w:rFonts w:cs="Times New Roman"/>
          <w:sz w:val="24"/>
          <w:szCs w:val="24"/>
        </w:rPr>
        <w:t xml:space="preserve">а и при прекращении действия настоящего </w:t>
      </w:r>
      <w:r w:rsidRPr="00B6742C">
        <w:rPr>
          <w:rFonts w:cs="Times New Roman"/>
          <w:spacing w:val="-1"/>
          <w:sz w:val="24"/>
          <w:szCs w:val="24"/>
        </w:rPr>
        <w:t>Договора</w:t>
      </w:r>
      <w:r w:rsidRPr="00B6742C">
        <w:rPr>
          <w:rFonts w:cs="Times New Roman"/>
          <w:sz w:val="24"/>
          <w:szCs w:val="24"/>
        </w:rPr>
        <w:t xml:space="preserve"> подлежат изъятию и вывозу силами и средствами </w:t>
      </w:r>
      <w:r w:rsidR="0002646C" w:rsidRPr="00B6742C">
        <w:rPr>
          <w:rFonts w:cs="Times New Roman"/>
          <w:sz w:val="24"/>
          <w:szCs w:val="24"/>
        </w:rPr>
        <w:t>Арендатор</w:t>
      </w:r>
      <w:r w:rsidRPr="00B6742C">
        <w:rPr>
          <w:rFonts w:cs="Times New Roman"/>
          <w:sz w:val="24"/>
          <w:szCs w:val="24"/>
        </w:rPr>
        <w:t xml:space="preserve">а в </w:t>
      </w:r>
      <w:r w:rsidR="00E70C77" w:rsidRPr="00B6742C">
        <w:rPr>
          <w:rFonts w:cs="Times New Roman"/>
          <w:sz w:val="24"/>
          <w:szCs w:val="24"/>
        </w:rPr>
        <w:t>дату прекращения Договора</w:t>
      </w:r>
      <w:r w:rsidRPr="00B6742C">
        <w:rPr>
          <w:rFonts w:cs="Times New Roman"/>
          <w:sz w:val="24"/>
          <w:szCs w:val="24"/>
        </w:rPr>
        <w:t xml:space="preserve"> или в иной срок, согласованный с </w:t>
      </w:r>
      <w:r w:rsidR="0044506A" w:rsidRPr="00B6742C">
        <w:rPr>
          <w:rFonts w:cs="Times New Roman"/>
          <w:sz w:val="24"/>
          <w:szCs w:val="24"/>
        </w:rPr>
        <w:t>Арендодателем</w:t>
      </w:r>
      <w:r w:rsidRPr="00B6742C">
        <w:rPr>
          <w:rFonts w:cs="Times New Roman"/>
          <w:sz w:val="24"/>
          <w:szCs w:val="24"/>
        </w:rPr>
        <w:t xml:space="preserve">. </w:t>
      </w:r>
      <w:r w:rsidR="0002646C" w:rsidRPr="00B6742C">
        <w:rPr>
          <w:rFonts w:cs="Times New Roman"/>
          <w:sz w:val="24"/>
          <w:szCs w:val="24"/>
        </w:rPr>
        <w:t>Арендатор</w:t>
      </w:r>
      <w:r w:rsidRPr="00B6742C">
        <w:rPr>
          <w:rFonts w:cs="Times New Roman"/>
          <w:sz w:val="24"/>
          <w:szCs w:val="24"/>
        </w:rPr>
        <w:t xml:space="preserve"> обязан устранить любой ущерб, причиненный Помещению этим изъятием. В случае не вывоза </w:t>
      </w:r>
      <w:r w:rsidR="0002646C" w:rsidRPr="00B6742C">
        <w:rPr>
          <w:rFonts w:cs="Times New Roman"/>
          <w:sz w:val="24"/>
          <w:szCs w:val="24"/>
        </w:rPr>
        <w:t>Арендатор</w:t>
      </w:r>
      <w:r w:rsidRPr="00B6742C">
        <w:rPr>
          <w:rFonts w:cs="Times New Roman"/>
          <w:sz w:val="24"/>
          <w:szCs w:val="24"/>
        </w:rPr>
        <w:t xml:space="preserve">ом указанного имущества, </w:t>
      </w:r>
      <w:r w:rsidR="0002646C" w:rsidRPr="00B6742C">
        <w:rPr>
          <w:rFonts w:cs="Times New Roman"/>
          <w:sz w:val="24"/>
          <w:szCs w:val="24"/>
        </w:rPr>
        <w:t>Арендодатель</w:t>
      </w:r>
      <w:r w:rsidRPr="00B6742C">
        <w:rPr>
          <w:rFonts w:cs="Times New Roman"/>
          <w:sz w:val="24"/>
          <w:szCs w:val="24"/>
        </w:rPr>
        <w:t xml:space="preserve"> имеет право освободить Помещение от такого имущества за счет </w:t>
      </w:r>
      <w:r w:rsidR="0002646C" w:rsidRPr="00B6742C">
        <w:rPr>
          <w:rFonts w:cs="Times New Roman"/>
          <w:sz w:val="24"/>
          <w:szCs w:val="24"/>
        </w:rPr>
        <w:t>Арендатор</w:t>
      </w:r>
      <w:r w:rsidRPr="00B6742C">
        <w:rPr>
          <w:rFonts w:cs="Times New Roman"/>
          <w:sz w:val="24"/>
          <w:szCs w:val="24"/>
        </w:rPr>
        <w:t xml:space="preserve">а. </w:t>
      </w:r>
    </w:p>
    <w:p w14:paraId="2105BCF7" w14:textId="2A5622F6" w:rsidR="003C39A3" w:rsidRPr="00B6742C" w:rsidRDefault="008645CB" w:rsidP="00CE3659">
      <w:pPr>
        <w:ind w:firstLine="708"/>
        <w:jc w:val="both"/>
        <w:rPr>
          <w:rFonts w:cs="Times New Roman"/>
          <w:sz w:val="24"/>
          <w:szCs w:val="24"/>
        </w:rPr>
      </w:pPr>
      <w:r w:rsidRPr="00B6742C">
        <w:rPr>
          <w:rFonts w:cs="Times New Roman"/>
          <w:sz w:val="24"/>
          <w:szCs w:val="24"/>
        </w:rPr>
        <w:t xml:space="preserve">Все неотделимые улучшения Помещения являются собственностью </w:t>
      </w:r>
      <w:r w:rsidR="0044506A" w:rsidRPr="00B6742C">
        <w:rPr>
          <w:rFonts w:cs="Times New Roman"/>
          <w:sz w:val="24"/>
          <w:szCs w:val="24"/>
        </w:rPr>
        <w:t>Арендодателя</w:t>
      </w:r>
      <w:r w:rsidRPr="00B6742C">
        <w:rPr>
          <w:rFonts w:cs="Times New Roman"/>
          <w:sz w:val="24"/>
          <w:szCs w:val="24"/>
        </w:rPr>
        <w:t xml:space="preserve">. Вне </w:t>
      </w:r>
      <w:r w:rsidRPr="00B6742C">
        <w:rPr>
          <w:rFonts w:cs="Times New Roman"/>
          <w:sz w:val="24"/>
          <w:szCs w:val="24"/>
        </w:rPr>
        <w:lastRenderedPageBreak/>
        <w:t xml:space="preserve">зависимости от получения разрешения на осуществление каких-либо неотделимых дополнений или улучшений, они остаются собственностью </w:t>
      </w:r>
      <w:r w:rsidR="0044506A" w:rsidRPr="00B6742C">
        <w:rPr>
          <w:rFonts w:cs="Times New Roman"/>
          <w:sz w:val="24"/>
          <w:szCs w:val="24"/>
        </w:rPr>
        <w:t>Арендодателя</w:t>
      </w:r>
      <w:r w:rsidRPr="00B6742C">
        <w:rPr>
          <w:rFonts w:cs="Times New Roman"/>
          <w:sz w:val="24"/>
          <w:szCs w:val="24"/>
        </w:rPr>
        <w:t xml:space="preserve"> без компенсации затрат, связанных с работами по их созданию.</w:t>
      </w:r>
    </w:p>
    <w:p w14:paraId="4AF6D5C9" w14:textId="0DFE1E50" w:rsidR="0033050B" w:rsidRPr="00B6742C" w:rsidRDefault="0033050B" w:rsidP="00CE3659">
      <w:pPr>
        <w:pStyle w:val="aa"/>
        <w:widowControl/>
        <w:numPr>
          <w:ilvl w:val="2"/>
          <w:numId w:val="13"/>
        </w:numPr>
        <w:tabs>
          <w:tab w:val="left" w:pos="900"/>
        </w:tabs>
        <w:autoSpaceDE/>
        <w:ind w:left="0" w:firstLine="0"/>
        <w:jc w:val="both"/>
        <w:rPr>
          <w:rFonts w:cs="Times New Roman"/>
          <w:sz w:val="24"/>
          <w:szCs w:val="24"/>
        </w:rPr>
      </w:pPr>
      <w:r w:rsidRPr="00B6742C" w:rsidDel="00E70C77">
        <w:rPr>
          <w:rFonts w:cs="Times New Roman"/>
          <w:sz w:val="24"/>
          <w:szCs w:val="24"/>
        </w:rPr>
        <w:t xml:space="preserve">не допускать использование Помещения третьими лицами, не сдавать Помещение в </w:t>
      </w:r>
      <w:r w:rsidR="00F71C94" w:rsidRPr="00B6742C">
        <w:rPr>
          <w:rFonts w:cs="Times New Roman"/>
          <w:sz w:val="24"/>
          <w:szCs w:val="24"/>
        </w:rPr>
        <w:t>аренду</w:t>
      </w:r>
      <w:r w:rsidRPr="00B6742C" w:rsidDel="00E70C77">
        <w:rPr>
          <w:rFonts w:cs="Times New Roman"/>
          <w:sz w:val="24"/>
          <w:szCs w:val="24"/>
        </w:rPr>
        <w:t xml:space="preserve">, не уступать, не передавать, не </w:t>
      </w:r>
      <w:r w:rsidR="00D54206" w:rsidRPr="00B6742C" w:rsidDel="00E70C77">
        <w:rPr>
          <w:rFonts w:cs="Times New Roman"/>
          <w:sz w:val="24"/>
          <w:szCs w:val="24"/>
        </w:rPr>
        <w:t>закладывать свои</w:t>
      </w:r>
      <w:r w:rsidRPr="00B6742C" w:rsidDel="00E70C77">
        <w:rPr>
          <w:rFonts w:cs="Times New Roman"/>
          <w:sz w:val="24"/>
          <w:szCs w:val="24"/>
        </w:rPr>
        <w:t xml:space="preserve"> права   в отношении арендуемого </w:t>
      </w:r>
      <w:r w:rsidR="00D54206" w:rsidRPr="00B6742C" w:rsidDel="00E70C77">
        <w:rPr>
          <w:rFonts w:cs="Times New Roman"/>
          <w:sz w:val="24"/>
          <w:szCs w:val="24"/>
        </w:rPr>
        <w:t>Помещения третьим</w:t>
      </w:r>
      <w:r w:rsidRPr="00B6742C" w:rsidDel="00E70C77">
        <w:rPr>
          <w:rFonts w:cs="Times New Roman"/>
          <w:sz w:val="24"/>
          <w:szCs w:val="24"/>
        </w:rPr>
        <w:t xml:space="preserve"> лицам, а также не передавать, не уступать, не закладывать, какому бы ни было третьему лицу без предварительного п</w:t>
      </w:r>
      <w:r w:rsidR="00FC40C3" w:rsidRPr="00B6742C" w:rsidDel="00E70C77">
        <w:rPr>
          <w:rFonts w:cs="Times New Roman"/>
          <w:sz w:val="24"/>
          <w:szCs w:val="24"/>
        </w:rPr>
        <w:t xml:space="preserve">исьменного согласия </w:t>
      </w:r>
      <w:r w:rsidR="0044506A" w:rsidRPr="00B6742C">
        <w:rPr>
          <w:rFonts w:cs="Times New Roman"/>
          <w:sz w:val="24"/>
          <w:szCs w:val="24"/>
        </w:rPr>
        <w:t>Арендодателя</w:t>
      </w:r>
      <w:r w:rsidR="00630DDA" w:rsidRPr="00B6742C">
        <w:rPr>
          <w:rFonts w:cs="Times New Roman"/>
          <w:sz w:val="24"/>
          <w:szCs w:val="24"/>
        </w:rPr>
        <w:t xml:space="preserve">. </w:t>
      </w:r>
      <w:r w:rsidR="0002646C" w:rsidRPr="00B6742C">
        <w:rPr>
          <w:rFonts w:cs="Times New Roman"/>
          <w:sz w:val="24"/>
          <w:szCs w:val="24"/>
        </w:rPr>
        <w:t>Арендодатель</w:t>
      </w:r>
      <w:r w:rsidR="00630DDA" w:rsidRPr="00B6742C">
        <w:rPr>
          <w:rFonts w:cs="Times New Roman"/>
          <w:sz w:val="24"/>
          <w:szCs w:val="24"/>
        </w:rPr>
        <w:t xml:space="preserve"> предоставляет ответ с момента поступления</w:t>
      </w:r>
      <w:r w:rsidR="00656FCD" w:rsidRPr="00B6742C">
        <w:rPr>
          <w:rFonts w:cs="Times New Roman"/>
          <w:sz w:val="24"/>
          <w:szCs w:val="24"/>
        </w:rPr>
        <w:t xml:space="preserve"> письменного</w:t>
      </w:r>
      <w:r w:rsidR="00630DDA" w:rsidRPr="00B6742C">
        <w:rPr>
          <w:rFonts w:cs="Times New Roman"/>
          <w:sz w:val="24"/>
          <w:szCs w:val="24"/>
        </w:rPr>
        <w:t xml:space="preserve"> запроса в срок не свыше 3 (трех) рабочих дней.</w:t>
      </w:r>
    </w:p>
    <w:p w14:paraId="7A746F23" w14:textId="77777777" w:rsidR="0033050B" w:rsidRPr="00B6742C" w:rsidRDefault="0033050B" w:rsidP="00CE3659">
      <w:pPr>
        <w:jc w:val="both"/>
        <w:rPr>
          <w:rFonts w:cs="Times New Roman"/>
          <w:sz w:val="24"/>
          <w:szCs w:val="24"/>
        </w:rPr>
      </w:pPr>
    </w:p>
    <w:p w14:paraId="5FD879DD" w14:textId="724FF9DA" w:rsidR="008645CB" w:rsidRPr="00B6742C" w:rsidRDefault="0002646C" w:rsidP="00CE3659">
      <w:pPr>
        <w:pStyle w:val="aa"/>
        <w:numPr>
          <w:ilvl w:val="1"/>
          <w:numId w:val="13"/>
        </w:numPr>
        <w:ind w:left="0" w:firstLine="0"/>
        <w:jc w:val="both"/>
        <w:rPr>
          <w:rFonts w:cs="Times New Roman"/>
          <w:b/>
          <w:spacing w:val="1"/>
          <w:sz w:val="24"/>
          <w:szCs w:val="24"/>
        </w:rPr>
      </w:pPr>
      <w:r w:rsidRPr="00B6742C">
        <w:rPr>
          <w:rFonts w:cs="Times New Roman"/>
          <w:b/>
          <w:sz w:val="24"/>
          <w:szCs w:val="24"/>
          <w:u w:val="single"/>
        </w:rPr>
        <w:t>Арендатор</w:t>
      </w:r>
      <w:r w:rsidR="008645CB" w:rsidRPr="00B6742C">
        <w:rPr>
          <w:rFonts w:cs="Times New Roman"/>
          <w:b/>
          <w:spacing w:val="1"/>
          <w:sz w:val="24"/>
          <w:szCs w:val="24"/>
          <w:u w:val="single"/>
        </w:rPr>
        <w:t xml:space="preserve"> </w:t>
      </w:r>
      <w:r w:rsidR="008645CB" w:rsidRPr="00B6742C">
        <w:rPr>
          <w:rFonts w:cs="Times New Roman"/>
          <w:b/>
          <w:sz w:val="24"/>
          <w:szCs w:val="24"/>
          <w:u w:val="single"/>
        </w:rPr>
        <w:t>имеет следующие права</w:t>
      </w:r>
      <w:r w:rsidR="008645CB" w:rsidRPr="00B6742C">
        <w:rPr>
          <w:rFonts w:cs="Times New Roman"/>
          <w:b/>
          <w:spacing w:val="1"/>
          <w:sz w:val="24"/>
          <w:szCs w:val="24"/>
        </w:rPr>
        <w:t xml:space="preserve">: </w:t>
      </w:r>
    </w:p>
    <w:p w14:paraId="0EC7FFB6" w14:textId="36260421" w:rsidR="008645CB" w:rsidRPr="00B6742C" w:rsidRDefault="008645CB" w:rsidP="00CE3659">
      <w:pPr>
        <w:pStyle w:val="aa"/>
        <w:widowControl/>
        <w:numPr>
          <w:ilvl w:val="2"/>
          <w:numId w:val="13"/>
        </w:numPr>
        <w:tabs>
          <w:tab w:val="left" w:pos="900"/>
        </w:tabs>
        <w:autoSpaceDE/>
        <w:ind w:left="0" w:firstLine="0"/>
        <w:jc w:val="both"/>
        <w:rPr>
          <w:rFonts w:cs="Times New Roman"/>
          <w:sz w:val="24"/>
          <w:szCs w:val="24"/>
        </w:rPr>
      </w:pPr>
      <w:r w:rsidRPr="00B6742C">
        <w:rPr>
          <w:rFonts w:cs="Times New Roman"/>
          <w:sz w:val="24"/>
          <w:szCs w:val="24"/>
        </w:rPr>
        <w:t>использовать Помещен</w:t>
      </w:r>
      <w:r w:rsidR="00A2757F" w:rsidRPr="00B6742C">
        <w:rPr>
          <w:rFonts w:cs="Times New Roman"/>
          <w:sz w:val="24"/>
          <w:szCs w:val="24"/>
        </w:rPr>
        <w:t xml:space="preserve">ие для ведения деятельности </w:t>
      </w:r>
      <w:r w:rsidRPr="00B6742C">
        <w:rPr>
          <w:rFonts w:cs="Times New Roman"/>
          <w:sz w:val="24"/>
          <w:szCs w:val="24"/>
        </w:rPr>
        <w:t xml:space="preserve">и осуществлять иные права </w:t>
      </w:r>
      <w:r w:rsidR="0002646C" w:rsidRPr="00B6742C">
        <w:rPr>
          <w:rFonts w:cs="Times New Roman"/>
          <w:sz w:val="24"/>
          <w:szCs w:val="24"/>
        </w:rPr>
        <w:t>Арендатор</w:t>
      </w:r>
      <w:r w:rsidRPr="00B6742C">
        <w:rPr>
          <w:rFonts w:cs="Times New Roman"/>
          <w:sz w:val="24"/>
          <w:szCs w:val="24"/>
        </w:rPr>
        <w:t xml:space="preserve">а по настоящему Договору в течение срока </w:t>
      </w:r>
      <w:r w:rsidR="00E70C77" w:rsidRPr="00B6742C">
        <w:rPr>
          <w:rFonts w:cs="Times New Roman"/>
          <w:sz w:val="24"/>
          <w:szCs w:val="24"/>
        </w:rPr>
        <w:t>действия настоящего Договора</w:t>
      </w:r>
      <w:r w:rsidRPr="00B6742C">
        <w:rPr>
          <w:rFonts w:cs="Times New Roman"/>
          <w:sz w:val="24"/>
          <w:szCs w:val="24"/>
        </w:rPr>
        <w:t>.</w:t>
      </w:r>
    </w:p>
    <w:p w14:paraId="29A9963A" w14:textId="67C24141" w:rsidR="008645CB" w:rsidRPr="00B6742C" w:rsidRDefault="008645CB" w:rsidP="00CE3659">
      <w:pPr>
        <w:pStyle w:val="aa"/>
        <w:widowControl/>
        <w:numPr>
          <w:ilvl w:val="2"/>
          <w:numId w:val="13"/>
        </w:numPr>
        <w:tabs>
          <w:tab w:val="left" w:pos="900"/>
        </w:tabs>
        <w:autoSpaceDE/>
        <w:ind w:left="0" w:firstLine="0"/>
        <w:jc w:val="both"/>
        <w:rPr>
          <w:rFonts w:cs="Times New Roman"/>
          <w:sz w:val="24"/>
          <w:szCs w:val="24"/>
        </w:rPr>
      </w:pPr>
      <w:r w:rsidRPr="00B6742C">
        <w:rPr>
          <w:rFonts w:cs="Times New Roman"/>
          <w:sz w:val="24"/>
          <w:szCs w:val="24"/>
        </w:rPr>
        <w:t xml:space="preserve">застраховать имущество, находящееся в Помещении на случай его утраты, а также повреждения, которые могут ухудшить </w:t>
      </w:r>
      <w:r w:rsidR="00D54206" w:rsidRPr="00B6742C">
        <w:rPr>
          <w:rFonts w:cs="Times New Roman"/>
          <w:sz w:val="24"/>
          <w:szCs w:val="24"/>
        </w:rPr>
        <w:t>полезные свойства</w:t>
      </w:r>
      <w:r w:rsidRPr="00B6742C">
        <w:rPr>
          <w:rFonts w:cs="Times New Roman"/>
          <w:sz w:val="24"/>
          <w:szCs w:val="24"/>
        </w:rPr>
        <w:t xml:space="preserve"> имущества. </w:t>
      </w:r>
      <w:r w:rsidR="0002646C" w:rsidRPr="00B6742C">
        <w:rPr>
          <w:rFonts w:cs="Times New Roman"/>
          <w:sz w:val="24"/>
          <w:szCs w:val="24"/>
        </w:rPr>
        <w:t>Арендодатель</w:t>
      </w:r>
      <w:r w:rsidRPr="00B6742C">
        <w:rPr>
          <w:rFonts w:cs="Times New Roman"/>
          <w:sz w:val="24"/>
          <w:szCs w:val="24"/>
        </w:rPr>
        <w:t xml:space="preserve"> не возмещает </w:t>
      </w:r>
      <w:r w:rsidR="0002646C" w:rsidRPr="00B6742C">
        <w:rPr>
          <w:rFonts w:cs="Times New Roman"/>
          <w:sz w:val="24"/>
          <w:szCs w:val="24"/>
        </w:rPr>
        <w:t>Арендатор</w:t>
      </w:r>
      <w:r w:rsidRPr="00B6742C">
        <w:rPr>
          <w:rFonts w:cs="Times New Roman"/>
          <w:sz w:val="24"/>
          <w:szCs w:val="24"/>
        </w:rPr>
        <w:t xml:space="preserve">у какой-либо ущерб, вызванный действием, находящимся вне контроля </w:t>
      </w:r>
      <w:r w:rsidR="0044506A" w:rsidRPr="00B6742C">
        <w:rPr>
          <w:rFonts w:cs="Times New Roman"/>
          <w:sz w:val="24"/>
          <w:szCs w:val="24"/>
        </w:rPr>
        <w:t>Арендодателя</w:t>
      </w:r>
      <w:r w:rsidRPr="00B6742C">
        <w:rPr>
          <w:rFonts w:cs="Times New Roman"/>
          <w:sz w:val="24"/>
          <w:szCs w:val="24"/>
        </w:rPr>
        <w:t xml:space="preserve"> и вне зависимости от причин его возникновения. </w:t>
      </w:r>
    </w:p>
    <w:p w14:paraId="74A38F82" w14:textId="3D2FA463" w:rsidR="008645CB" w:rsidRPr="00B6742C" w:rsidRDefault="008645CB" w:rsidP="00CE3659">
      <w:pPr>
        <w:pStyle w:val="aa"/>
        <w:widowControl/>
        <w:numPr>
          <w:ilvl w:val="2"/>
          <w:numId w:val="13"/>
        </w:numPr>
        <w:tabs>
          <w:tab w:val="left" w:pos="900"/>
        </w:tabs>
        <w:autoSpaceDE/>
        <w:ind w:left="0" w:firstLine="0"/>
        <w:jc w:val="both"/>
        <w:rPr>
          <w:rFonts w:cs="Times New Roman"/>
          <w:sz w:val="24"/>
          <w:szCs w:val="24"/>
        </w:rPr>
      </w:pPr>
      <w:r w:rsidRPr="00B6742C">
        <w:rPr>
          <w:rFonts w:cs="Times New Roman"/>
          <w:sz w:val="24"/>
          <w:szCs w:val="24"/>
        </w:rPr>
        <w:t xml:space="preserve">по предварительному письменному согласованию с </w:t>
      </w:r>
      <w:r w:rsidR="0044506A" w:rsidRPr="00B6742C">
        <w:rPr>
          <w:rFonts w:cs="Times New Roman"/>
          <w:sz w:val="24"/>
          <w:szCs w:val="24"/>
        </w:rPr>
        <w:t>Арендодателя</w:t>
      </w:r>
      <w:r w:rsidRPr="00B6742C">
        <w:rPr>
          <w:rFonts w:cs="Times New Roman"/>
          <w:sz w:val="24"/>
          <w:szCs w:val="24"/>
        </w:rPr>
        <w:t xml:space="preserve"> оборудовать Помещение системами телекоммуникации и связи, а также </w:t>
      </w:r>
      <w:r w:rsidR="00D54206" w:rsidRPr="00B6742C">
        <w:rPr>
          <w:rFonts w:cs="Times New Roman"/>
          <w:sz w:val="24"/>
          <w:szCs w:val="24"/>
        </w:rPr>
        <w:t>по собственному</w:t>
      </w:r>
      <w:r w:rsidRPr="00B6742C">
        <w:rPr>
          <w:rFonts w:cs="Times New Roman"/>
          <w:sz w:val="24"/>
          <w:szCs w:val="24"/>
        </w:rPr>
        <w:t xml:space="preserve"> усмотрению    оргтехникой. Установка и обслуживание систем телекоммуникации и связи, оборудования осуществляются силами и средствами </w:t>
      </w:r>
      <w:r w:rsidR="0002646C" w:rsidRPr="00B6742C">
        <w:rPr>
          <w:rFonts w:cs="Times New Roman"/>
          <w:sz w:val="24"/>
          <w:szCs w:val="24"/>
        </w:rPr>
        <w:t>Арендатор</w:t>
      </w:r>
      <w:r w:rsidRPr="00B6742C">
        <w:rPr>
          <w:rFonts w:cs="Times New Roman"/>
          <w:sz w:val="24"/>
          <w:szCs w:val="24"/>
        </w:rPr>
        <w:t xml:space="preserve">а. </w:t>
      </w:r>
    </w:p>
    <w:p w14:paraId="0EA647FF" w14:textId="57A214F0" w:rsidR="006C1BAB" w:rsidRPr="00B6742C" w:rsidRDefault="006C1BAB" w:rsidP="00CE3659">
      <w:pPr>
        <w:pStyle w:val="aa"/>
        <w:widowControl/>
        <w:numPr>
          <w:ilvl w:val="2"/>
          <w:numId w:val="13"/>
        </w:numPr>
        <w:tabs>
          <w:tab w:val="left" w:pos="900"/>
        </w:tabs>
        <w:autoSpaceDE/>
        <w:ind w:left="0" w:firstLine="0"/>
        <w:jc w:val="both"/>
        <w:rPr>
          <w:rFonts w:cs="Times New Roman"/>
          <w:spacing w:val="-1"/>
          <w:sz w:val="24"/>
          <w:szCs w:val="24"/>
        </w:rPr>
      </w:pPr>
      <w:r w:rsidRPr="00B6742C">
        <w:rPr>
          <w:rFonts w:cs="Times New Roman"/>
          <w:sz w:val="24"/>
          <w:szCs w:val="24"/>
        </w:rPr>
        <w:t xml:space="preserve">обеспечить охрану арендуемого Помещения, со дня подписания Акта приема-передачи Помещения до даты расторжения настоящего Договора с передачей арендуемого Помещения </w:t>
      </w:r>
      <w:r w:rsidR="0044506A" w:rsidRPr="00B6742C">
        <w:rPr>
          <w:rFonts w:cs="Times New Roman"/>
          <w:sz w:val="24"/>
          <w:szCs w:val="24"/>
        </w:rPr>
        <w:t>Арендодателю</w:t>
      </w:r>
      <w:r w:rsidRPr="00B6742C">
        <w:rPr>
          <w:rFonts w:cs="Times New Roman"/>
          <w:sz w:val="24"/>
          <w:szCs w:val="24"/>
        </w:rPr>
        <w:t xml:space="preserve">. </w:t>
      </w:r>
      <w:r w:rsidR="0002646C" w:rsidRPr="00B6742C">
        <w:rPr>
          <w:rFonts w:cs="Times New Roman"/>
          <w:sz w:val="24"/>
          <w:szCs w:val="24"/>
        </w:rPr>
        <w:t>Арендодатель</w:t>
      </w:r>
      <w:r w:rsidRPr="00B6742C">
        <w:rPr>
          <w:rFonts w:cs="Times New Roman"/>
          <w:sz w:val="24"/>
          <w:szCs w:val="24"/>
        </w:rPr>
        <w:t xml:space="preserve"> не несет ответственность</w:t>
      </w:r>
      <w:r w:rsidRPr="00B6742C">
        <w:rPr>
          <w:rFonts w:cs="Times New Roman"/>
          <w:spacing w:val="-1"/>
          <w:sz w:val="24"/>
          <w:szCs w:val="24"/>
        </w:rPr>
        <w:t xml:space="preserve"> за сохранность товаров, инвентаря, оборудования, ресурсов, а также иного имущества находящихся в Помещении </w:t>
      </w:r>
      <w:r w:rsidR="0002646C" w:rsidRPr="00B6742C">
        <w:rPr>
          <w:rFonts w:cs="Times New Roman"/>
          <w:spacing w:val="-1"/>
          <w:sz w:val="24"/>
          <w:szCs w:val="24"/>
        </w:rPr>
        <w:t>Арендатор</w:t>
      </w:r>
      <w:r w:rsidRPr="00B6742C">
        <w:rPr>
          <w:rFonts w:cs="Times New Roman"/>
          <w:spacing w:val="-1"/>
          <w:sz w:val="24"/>
          <w:szCs w:val="24"/>
        </w:rPr>
        <w:t>а.</w:t>
      </w:r>
    </w:p>
    <w:p w14:paraId="4D66CC80" w14:textId="77777777" w:rsidR="008645CB" w:rsidRPr="00B6742C" w:rsidRDefault="008645CB" w:rsidP="00CE3659">
      <w:pPr>
        <w:shd w:val="clear" w:color="auto" w:fill="FFFFFF"/>
        <w:jc w:val="center"/>
        <w:rPr>
          <w:rFonts w:cs="Times New Roman"/>
          <w:b/>
          <w:spacing w:val="-1"/>
          <w:sz w:val="24"/>
          <w:szCs w:val="24"/>
        </w:rPr>
      </w:pPr>
    </w:p>
    <w:p w14:paraId="7BC0368B" w14:textId="0A8F9CA8" w:rsidR="008645CB" w:rsidRPr="00B6742C" w:rsidRDefault="008645CB" w:rsidP="00CE3659">
      <w:pPr>
        <w:pStyle w:val="aa"/>
        <w:numPr>
          <w:ilvl w:val="0"/>
          <w:numId w:val="13"/>
        </w:numPr>
        <w:shd w:val="clear" w:color="auto" w:fill="FFFFFF"/>
        <w:ind w:left="0" w:firstLine="0"/>
        <w:jc w:val="center"/>
        <w:outlineLvl w:val="0"/>
        <w:rPr>
          <w:rFonts w:cs="Times New Roman"/>
          <w:b/>
          <w:spacing w:val="-1"/>
          <w:sz w:val="24"/>
          <w:szCs w:val="24"/>
        </w:rPr>
      </w:pPr>
      <w:r w:rsidRPr="00B6742C">
        <w:rPr>
          <w:rFonts w:cs="Times New Roman"/>
          <w:b/>
          <w:bCs/>
          <w:spacing w:val="-2"/>
          <w:sz w:val="24"/>
          <w:szCs w:val="24"/>
        </w:rPr>
        <w:t>ПОРЯДОК</w:t>
      </w:r>
      <w:r w:rsidRPr="00B6742C">
        <w:rPr>
          <w:rFonts w:cs="Times New Roman"/>
          <w:b/>
          <w:spacing w:val="-1"/>
          <w:sz w:val="24"/>
          <w:szCs w:val="24"/>
        </w:rPr>
        <w:t xml:space="preserve"> </w:t>
      </w:r>
      <w:r w:rsidRPr="00B6742C">
        <w:rPr>
          <w:rFonts w:cs="Times New Roman"/>
          <w:b/>
          <w:spacing w:val="-3"/>
          <w:sz w:val="24"/>
          <w:szCs w:val="24"/>
        </w:rPr>
        <w:t>ПРОИЗВЕДЕНИЯ</w:t>
      </w:r>
      <w:r w:rsidRPr="00B6742C">
        <w:rPr>
          <w:rFonts w:cs="Times New Roman"/>
          <w:b/>
          <w:spacing w:val="-1"/>
          <w:sz w:val="24"/>
          <w:szCs w:val="24"/>
        </w:rPr>
        <w:t xml:space="preserve"> РАСЧЕТОВ</w:t>
      </w:r>
    </w:p>
    <w:p w14:paraId="42798564" w14:textId="36DC8D55" w:rsidR="00677084" w:rsidRPr="00B6742C" w:rsidRDefault="00677084" w:rsidP="00677084">
      <w:pPr>
        <w:pStyle w:val="aa"/>
        <w:shd w:val="clear" w:color="auto" w:fill="FFFFFF"/>
        <w:ind w:left="0"/>
        <w:outlineLvl w:val="0"/>
        <w:rPr>
          <w:rFonts w:cs="Times New Roman"/>
          <w:b/>
          <w:spacing w:val="-1"/>
          <w:sz w:val="24"/>
          <w:szCs w:val="24"/>
        </w:rPr>
      </w:pPr>
    </w:p>
    <w:p w14:paraId="17F96FDB" w14:textId="523B4A1D" w:rsidR="008645CB" w:rsidRPr="00B6742C" w:rsidRDefault="00FE5ECB" w:rsidP="00657AE1">
      <w:pPr>
        <w:pStyle w:val="aa"/>
        <w:numPr>
          <w:ilvl w:val="1"/>
          <w:numId w:val="13"/>
        </w:numPr>
        <w:tabs>
          <w:tab w:val="left" w:pos="567"/>
        </w:tabs>
        <w:ind w:left="0" w:firstLine="0"/>
        <w:jc w:val="both"/>
        <w:rPr>
          <w:rFonts w:cs="Times New Roman"/>
          <w:b/>
          <w:spacing w:val="2"/>
          <w:sz w:val="24"/>
          <w:szCs w:val="24"/>
          <w:u w:val="single"/>
        </w:rPr>
      </w:pPr>
      <w:r w:rsidRPr="00B6742C">
        <w:rPr>
          <w:rFonts w:cs="Times New Roman"/>
          <w:b/>
          <w:sz w:val="24"/>
          <w:szCs w:val="24"/>
          <w:u w:val="single"/>
        </w:rPr>
        <w:t>Стороны</w:t>
      </w:r>
      <w:r w:rsidRPr="00B6742C">
        <w:rPr>
          <w:rFonts w:cs="Times New Roman"/>
          <w:b/>
          <w:spacing w:val="2"/>
          <w:sz w:val="24"/>
          <w:szCs w:val="24"/>
          <w:u w:val="single"/>
        </w:rPr>
        <w:t xml:space="preserve"> согласились, что сумма </w:t>
      </w:r>
      <w:r w:rsidR="0044506A" w:rsidRPr="00B6742C">
        <w:rPr>
          <w:rFonts w:cs="Times New Roman"/>
          <w:b/>
          <w:spacing w:val="2"/>
          <w:sz w:val="24"/>
          <w:szCs w:val="24"/>
          <w:u w:val="single"/>
        </w:rPr>
        <w:t>Арендных</w:t>
      </w:r>
      <w:r w:rsidR="008645CB" w:rsidRPr="00B6742C">
        <w:rPr>
          <w:rFonts w:cs="Times New Roman"/>
          <w:b/>
          <w:spacing w:val="2"/>
          <w:sz w:val="24"/>
          <w:szCs w:val="24"/>
          <w:u w:val="single"/>
        </w:rPr>
        <w:t xml:space="preserve"> Платежей в Договоре будет состоять из: </w:t>
      </w:r>
    </w:p>
    <w:p w14:paraId="5744D3B0" w14:textId="5D4187B0" w:rsidR="008645CB" w:rsidRPr="00B6742C" w:rsidRDefault="008645CB" w:rsidP="00657AE1">
      <w:pPr>
        <w:pStyle w:val="aa"/>
        <w:widowControl/>
        <w:numPr>
          <w:ilvl w:val="2"/>
          <w:numId w:val="13"/>
        </w:numPr>
        <w:tabs>
          <w:tab w:val="left" w:pos="567"/>
          <w:tab w:val="left" w:pos="900"/>
        </w:tabs>
        <w:autoSpaceDE/>
        <w:ind w:left="0" w:firstLine="0"/>
        <w:jc w:val="both"/>
        <w:rPr>
          <w:rFonts w:cs="Times New Roman"/>
          <w:color w:val="000000"/>
          <w:spacing w:val="-1"/>
          <w:sz w:val="24"/>
          <w:szCs w:val="24"/>
        </w:rPr>
      </w:pPr>
      <w:r w:rsidRPr="00B6742C">
        <w:rPr>
          <w:rFonts w:cs="Times New Roman"/>
          <w:b/>
          <w:sz w:val="24"/>
          <w:szCs w:val="24"/>
          <w:u w:val="single"/>
        </w:rPr>
        <w:t>Плат</w:t>
      </w:r>
      <w:r w:rsidR="00753F31" w:rsidRPr="00B6742C">
        <w:rPr>
          <w:rFonts w:cs="Times New Roman"/>
          <w:b/>
          <w:sz w:val="24"/>
          <w:szCs w:val="24"/>
          <w:u w:val="single"/>
        </w:rPr>
        <w:t>а</w:t>
      </w:r>
      <w:r w:rsidRPr="00B6742C">
        <w:rPr>
          <w:rFonts w:cs="Times New Roman"/>
          <w:b/>
          <w:sz w:val="24"/>
          <w:szCs w:val="24"/>
          <w:u w:val="single"/>
        </w:rPr>
        <w:t xml:space="preserve"> за пользование Помещением</w:t>
      </w:r>
      <w:r w:rsidRPr="00B6742C">
        <w:rPr>
          <w:rFonts w:cs="Times New Roman"/>
          <w:sz w:val="24"/>
          <w:szCs w:val="24"/>
        </w:rPr>
        <w:t xml:space="preserve"> </w:t>
      </w:r>
      <w:r w:rsidR="00753F31" w:rsidRPr="00B6742C">
        <w:rPr>
          <w:rFonts w:cs="Times New Roman"/>
          <w:sz w:val="24"/>
          <w:szCs w:val="24"/>
        </w:rPr>
        <w:t xml:space="preserve">будет составлять </w:t>
      </w:r>
      <w:r w:rsidRPr="00B6742C">
        <w:rPr>
          <w:rFonts w:cs="Times New Roman"/>
          <w:b/>
          <w:sz w:val="24"/>
          <w:szCs w:val="24"/>
        </w:rPr>
        <w:t>в размере</w:t>
      </w:r>
      <w:r w:rsidR="00580886" w:rsidRPr="00B6742C">
        <w:rPr>
          <w:rFonts w:cs="Times New Roman"/>
          <w:b/>
          <w:sz w:val="24"/>
          <w:szCs w:val="24"/>
        </w:rPr>
        <w:t xml:space="preserve"> </w:t>
      </w:r>
      <w:r w:rsidR="00476A45" w:rsidRPr="00B6742C">
        <w:rPr>
          <w:rFonts w:cs="Times New Roman"/>
          <w:b/>
          <w:sz w:val="24"/>
          <w:szCs w:val="24"/>
        </w:rPr>
        <w:t>----</w:t>
      </w:r>
      <w:r w:rsidRPr="00B6742C">
        <w:rPr>
          <w:rFonts w:cs="Times New Roman"/>
          <w:b/>
          <w:sz w:val="24"/>
          <w:szCs w:val="24"/>
        </w:rPr>
        <w:t xml:space="preserve"> (</w:t>
      </w:r>
      <w:r w:rsidR="00476A45" w:rsidRPr="00B6742C">
        <w:rPr>
          <w:rFonts w:cs="Times New Roman"/>
          <w:b/>
          <w:sz w:val="24"/>
          <w:szCs w:val="24"/>
        </w:rPr>
        <w:t>-----</w:t>
      </w:r>
      <w:r w:rsidRPr="00B6742C">
        <w:rPr>
          <w:rFonts w:cs="Times New Roman"/>
          <w:b/>
          <w:sz w:val="24"/>
          <w:szCs w:val="24"/>
        </w:rPr>
        <w:t>)</w:t>
      </w:r>
      <w:r w:rsidRPr="00B6742C">
        <w:rPr>
          <w:rFonts w:cs="Times New Roman"/>
          <w:b/>
          <w:bCs/>
          <w:iCs/>
          <w:color w:val="000000"/>
          <w:sz w:val="24"/>
          <w:szCs w:val="24"/>
        </w:rPr>
        <w:t xml:space="preserve"> тенге</w:t>
      </w:r>
      <w:r w:rsidRPr="00B6742C">
        <w:rPr>
          <w:rFonts w:cs="Times New Roman"/>
          <w:color w:val="000000"/>
          <w:sz w:val="24"/>
          <w:szCs w:val="24"/>
        </w:rPr>
        <w:t xml:space="preserve"> за 1 квадратный метр в месяц </w:t>
      </w:r>
      <w:r w:rsidR="008E2119" w:rsidRPr="00B6742C">
        <w:rPr>
          <w:rFonts w:cs="Times New Roman"/>
          <w:color w:val="000000"/>
          <w:sz w:val="24"/>
          <w:szCs w:val="24"/>
        </w:rPr>
        <w:t>без</w:t>
      </w:r>
      <w:r w:rsidRPr="00B6742C">
        <w:rPr>
          <w:rFonts w:cs="Times New Roman"/>
          <w:color w:val="000000"/>
          <w:sz w:val="24"/>
          <w:szCs w:val="24"/>
        </w:rPr>
        <w:t xml:space="preserve"> учет</w:t>
      </w:r>
      <w:r w:rsidR="008E2119" w:rsidRPr="00B6742C">
        <w:rPr>
          <w:rFonts w:cs="Times New Roman"/>
          <w:color w:val="000000"/>
          <w:sz w:val="24"/>
          <w:szCs w:val="24"/>
        </w:rPr>
        <w:t>а</w:t>
      </w:r>
      <w:r w:rsidRPr="00B6742C">
        <w:rPr>
          <w:rFonts w:cs="Times New Roman"/>
          <w:color w:val="000000"/>
          <w:sz w:val="24"/>
          <w:szCs w:val="24"/>
        </w:rPr>
        <w:t xml:space="preserve"> НДС.</w:t>
      </w:r>
      <w:r w:rsidRPr="00B6742C">
        <w:rPr>
          <w:rFonts w:cs="Times New Roman"/>
          <w:color w:val="000000"/>
          <w:spacing w:val="-1"/>
          <w:sz w:val="24"/>
          <w:szCs w:val="24"/>
        </w:rPr>
        <w:t xml:space="preserve"> </w:t>
      </w:r>
    </w:p>
    <w:p w14:paraId="0E23D349" w14:textId="76EC4A3C" w:rsidR="008645CB" w:rsidRPr="00B6742C" w:rsidRDefault="008645CB" w:rsidP="00CE3659">
      <w:pPr>
        <w:widowControl/>
        <w:autoSpaceDE/>
        <w:jc w:val="both"/>
        <w:rPr>
          <w:rFonts w:cs="Times New Roman"/>
          <w:color w:val="000000"/>
          <w:spacing w:val="-1"/>
          <w:sz w:val="24"/>
          <w:szCs w:val="24"/>
        </w:rPr>
      </w:pPr>
      <w:r w:rsidRPr="00B6742C">
        <w:rPr>
          <w:rFonts w:cs="Times New Roman"/>
          <w:color w:val="000000"/>
          <w:sz w:val="24"/>
          <w:szCs w:val="24"/>
        </w:rPr>
        <w:t>7.1.</w:t>
      </w:r>
      <w:r w:rsidR="003D3F01" w:rsidRPr="00B6742C">
        <w:rPr>
          <w:rFonts w:cs="Times New Roman"/>
          <w:color w:val="000000"/>
          <w:sz w:val="24"/>
          <w:szCs w:val="24"/>
        </w:rPr>
        <w:t>3</w:t>
      </w:r>
      <w:r w:rsidRPr="00B6742C">
        <w:rPr>
          <w:rFonts w:cs="Times New Roman"/>
          <w:color w:val="000000"/>
          <w:sz w:val="24"/>
          <w:szCs w:val="24"/>
        </w:rPr>
        <w:t xml:space="preserve">. </w:t>
      </w:r>
      <w:r w:rsidRPr="00B6742C">
        <w:rPr>
          <w:rFonts w:cs="Times New Roman"/>
          <w:b/>
          <w:color w:val="000000"/>
          <w:sz w:val="24"/>
          <w:szCs w:val="24"/>
          <w:u w:val="single"/>
        </w:rPr>
        <w:t xml:space="preserve">Эксплуатационных расходов </w:t>
      </w:r>
      <w:r w:rsidRPr="00B6742C">
        <w:rPr>
          <w:rFonts w:cs="Times New Roman"/>
          <w:b/>
          <w:color w:val="000000"/>
          <w:sz w:val="24"/>
          <w:szCs w:val="24"/>
        </w:rPr>
        <w:t xml:space="preserve">в размере </w:t>
      </w:r>
      <w:r w:rsidR="00476A45" w:rsidRPr="00B6742C">
        <w:rPr>
          <w:rFonts w:cs="Times New Roman"/>
          <w:b/>
          <w:color w:val="000000"/>
          <w:sz w:val="24"/>
          <w:szCs w:val="24"/>
        </w:rPr>
        <w:t>--- (-----</w:t>
      </w:r>
      <w:r w:rsidRPr="00B6742C">
        <w:rPr>
          <w:rFonts w:cs="Times New Roman"/>
          <w:b/>
          <w:color w:val="000000"/>
          <w:sz w:val="24"/>
          <w:szCs w:val="24"/>
        </w:rPr>
        <w:t xml:space="preserve">) тенге </w:t>
      </w:r>
      <w:r w:rsidR="00633105" w:rsidRPr="00B6742C">
        <w:rPr>
          <w:rFonts w:cs="Times New Roman"/>
          <w:color w:val="000000"/>
          <w:sz w:val="24"/>
          <w:szCs w:val="24"/>
        </w:rPr>
        <w:t xml:space="preserve">за 1 квадратный метр в </w:t>
      </w:r>
      <w:r w:rsidRPr="00B6742C">
        <w:rPr>
          <w:rFonts w:cs="Times New Roman"/>
          <w:color w:val="000000"/>
          <w:sz w:val="24"/>
          <w:szCs w:val="24"/>
        </w:rPr>
        <w:t xml:space="preserve">месяц </w:t>
      </w:r>
      <w:r w:rsidR="008E2119" w:rsidRPr="00B6742C">
        <w:rPr>
          <w:rFonts w:cs="Times New Roman"/>
          <w:color w:val="000000"/>
          <w:sz w:val="24"/>
          <w:szCs w:val="24"/>
        </w:rPr>
        <w:t>без</w:t>
      </w:r>
      <w:r w:rsidRPr="00B6742C">
        <w:rPr>
          <w:rFonts w:cs="Times New Roman"/>
          <w:color w:val="000000"/>
          <w:sz w:val="24"/>
          <w:szCs w:val="24"/>
        </w:rPr>
        <w:t xml:space="preserve"> учет</w:t>
      </w:r>
      <w:r w:rsidR="008E2119" w:rsidRPr="00B6742C">
        <w:rPr>
          <w:rFonts w:cs="Times New Roman"/>
          <w:color w:val="000000"/>
          <w:sz w:val="24"/>
          <w:szCs w:val="24"/>
        </w:rPr>
        <w:t>а</w:t>
      </w:r>
      <w:r w:rsidRPr="00B6742C">
        <w:rPr>
          <w:rFonts w:cs="Times New Roman"/>
          <w:color w:val="000000"/>
          <w:sz w:val="24"/>
          <w:szCs w:val="24"/>
        </w:rPr>
        <w:t xml:space="preserve"> НДС.</w:t>
      </w:r>
      <w:r w:rsidRPr="00B6742C">
        <w:rPr>
          <w:rFonts w:cs="Times New Roman"/>
          <w:color w:val="000000"/>
          <w:spacing w:val="-1"/>
          <w:sz w:val="24"/>
          <w:szCs w:val="24"/>
        </w:rPr>
        <w:t xml:space="preserve"> </w:t>
      </w:r>
    </w:p>
    <w:p w14:paraId="0F6D5005" w14:textId="7BCE8800" w:rsidR="008645CB" w:rsidRPr="00B6742C" w:rsidRDefault="008645CB" w:rsidP="00CE3659">
      <w:pPr>
        <w:widowControl/>
        <w:autoSpaceDE/>
        <w:jc w:val="both"/>
        <w:rPr>
          <w:rFonts w:cs="Times New Roman"/>
          <w:sz w:val="24"/>
          <w:szCs w:val="24"/>
        </w:rPr>
      </w:pPr>
      <w:r w:rsidRPr="00B6742C">
        <w:rPr>
          <w:rFonts w:cs="Times New Roman"/>
          <w:spacing w:val="-1"/>
          <w:sz w:val="24"/>
          <w:szCs w:val="24"/>
        </w:rPr>
        <w:t>7.1.</w:t>
      </w:r>
      <w:r w:rsidR="003D3F01" w:rsidRPr="00B6742C">
        <w:rPr>
          <w:rFonts w:cs="Times New Roman"/>
          <w:spacing w:val="-1"/>
          <w:sz w:val="24"/>
          <w:szCs w:val="24"/>
        </w:rPr>
        <w:t>4</w:t>
      </w:r>
      <w:r w:rsidRPr="00B6742C">
        <w:rPr>
          <w:rFonts w:cs="Times New Roman"/>
          <w:spacing w:val="-1"/>
          <w:sz w:val="24"/>
          <w:szCs w:val="24"/>
        </w:rPr>
        <w:t xml:space="preserve">. </w:t>
      </w:r>
      <w:r w:rsidRPr="00B6742C">
        <w:rPr>
          <w:rFonts w:cs="Times New Roman"/>
          <w:b/>
          <w:spacing w:val="-1"/>
          <w:sz w:val="24"/>
          <w:szCs w:val="24"/>
          <w:u w:val="single"/>
        </w:rPr>
        <w:t>К</w:t>
      </w:r>
      <w:r w:rsidRPr="00B6742C">
        <w:rPr>
          <w:rFonts w:cs="Times New Roman"/>
          <w:b/>
          <w:sz w:val="24"/>
          <w:szCs w:val="24"/>
          <w:u w:val="single"/>
        </w:rPr>
        <w:t>оммунальных платежей,</w:t>
      </w:r>
      <w:r w:rsidRPr="00B6742C">
        <w:rPr>
          <w:rFonts w:cs="Times New Roman"/>
          <w:sz w:val="24"/>
          <w:szCs w:val="24"/>
        </w:rPr>
        <w:t xml:space="preserve"> включающих в себя стоимость услуг по водо- и энергоснабжению, отоплению и кондиционированию.  </w:t>
      </w:r>
    </w:p>
    <w:p w14:paraId="6FA381A4" w14:textId="56D85E4A"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pacing w:val="2"/>
          <w:sz w:val="24"/>
          <w:szCs w:val="24"/>
        </w:rPr>
        <w:t xml:space="preserve">Сумма ежемесячной оплаты за потребление коммунальных услуг (электроэнергия, водоснабжения, </w:t>
      </w:r>
      <w:r w:rsidRPr="00B6742C">
        <w:rPr>
          <w:rFonts w:cs="Times New Roman"/>
          <w:sz w:val="24"/>
          <w:szCs w:val="24"/>
          <w:u w:val="single"/>
        </w:rPr>
        <w:t>канализация</w:t>
      </w:r>
      <w:r w:rsidRPr="00B6742C">
        <w:rPr>
          <w:rFonts w:cs="Times New Roman"/>
          <w:spacing w:val="2"/>
          <w:sz w:val="24"/>
          <w:szCs w:val="24"/>
        </w:rPr>
        <w:t xml:space="preserve"> и.т.д.), рассчитывается </w:t>
      </w:r>
      <w:r w:rsidR="00FC40C3" w:rsidRPr="00B6742C">
        <w:rPr>
          <w:rFonts w:cs="Times New Roman"/>
          <w:spacing w:val="2"/>
          <w:sz w:val="24"/>
          <w:szCs w:val="24"/>
        </w:rPr>
        <w:t xml:space="preserve">с </w:t>
      </w:r>
      <w:r w:rsidR="0044506A" w:rsidRPr="00B6742C">
        <w:rPr>
          <w:rFonts w:cs="Times New Roman"/>
          <w:spacing w:val="2"/>
          <w:sz w:val="24"/>
          <w:szCs w:val="24"/>
        </w:rPr>
        <w:t>Арендодателем</w:t>
      </w:r>
      <w:r w:rsidRPr="00B6742C">
        <w:rPr>
          <w:rFonts w:cs="Times New Roman"/>
          <w:spacing w:val="2"/>
          <w:sz w:val="24"/>
          <w:szCs w:val="24"/>
        </w:rPr>
        <w:t xml:space="preserve"> исходя из общей суммы понесенных им затрат по коммунальным услугам за вычетом затрат, уплачиваемых другими </w:t>
      </w:r>
      <w:r w:rsidR="0002646C" w:rsidRPr="00B6742C">
        <w:rPr>
          <w:rFonts w:cs="Times New Roman"/>
          <w:spacing w:val="2"/>
          <w:sz w:val="24"/>
          <w:szCs w:val="24"/>
        </w:rPr>
        <w:t>Арендатор</w:t>
      </w:r>
      <w:r w:rsidRPr="00B6742C">
        <w:rPr>
          <w:rFonts w:cs="Times New Roman"/>
          <w:spacing w:val="2"/>
          <w:sz w:val="24"/>
          <w:szCs w:val="24"/>
        </w:rPr>
        <w:t xml:space="preserve">ами по индивидуальным счетчикам, пропорционально арендуемой площади, согласно счетам на оплату, выставляемым </w:t>
      </w:r>
      <w:r w:rsidR="0044506A" w:rsidRPr="00B6742C">
        <w:rPr>
          <w:rFonts w:cs="Times New Roman"/>
          <w:spacing w:val="2"/>
          <w:sz w:val="24"/>
          <w:szCs w:val="24"/>
        </w:rPr>
        <w:t>Арендодателем</w:t>
      </w:r>
      <w:r w:rsidRPr="00B6742C">
        <w:rPr>
          <w:rFonts w:cs="Times New Roman"/>
          <w:spacing w:val="2"/>
          <w:sz w:val="24"/>
          <w:szCs w:val="24"/>
        </w:rPr>
        <w:t xml:space="preserve">, а оплата услуг за </w:t>
      </w:r>
      <w:r w:rsidRPr="00B6742C">
        <w:rPr>
          <w:rFonts w:cs="Times New Roman"/>
          <w:sz w:val="24"/>
          <w:szCs w:val="24"/>
        </w:rPr>
        <w:t xml:space="preserve">отопление и кондиционирование оплачивается </w:t>
      </w:r>
      <w:r w:rsidR="0002646C" w:rsidRPr="00B6742C">
        <w:rPr>
          <w:rFonts w:cs="Times New Roman"/>
          <w:sz w:val="24"/>
          <w:szCs w:val="24"/>
        </w:rPr>
        <w:t>Арендатор</w:t>
      </w:r>
      <w:r w:rsidRPr="00B6742C">
        <w:rPr>
          <w:rFonts w:cs="Times New Roman"/>
          <w:sz w:val="24"/>
          <w:szCs w:val="24"/>
        </w:rPr>
        <w:t>ом пропорционально арендуемой площади.</w:t>
      </w:r>
    </w:p>
    <w:p w14:paraId="6EB168C3" w14:textId="5B647459" w:rsidR="008645CB" w:rsidRPr="00B6742C" w:rsidRDefault="008645CB" w:rsidP="00CE3659">
      <w:pPr>
        <w:pStyle w:val="aa"/>
        <w:numPr>
          <w:ilvl w:val="1"/>
          <w:numId w:val="13"/>
        </w:numPr>
        <w:ind w:left="0" w:firstLine="0"/>
        <w:jc w:val="both"/>
        <w:rPr>
          <w:rFonts w:cs="Times New Roman"/>
          <w:spacing w:val="2"/>
          <w:sz w:val="24"/>
          <w:szCs w:val="24"/>
        </w:rPr>
      </w:pPr>
      <w:r w:rsidRPr="00B6742C">
        <w:rPr>
          <w:rFonts w:cs="Times New Roman"/>
          <w:spacing w:val="2"/>
          <w:sz w:val="24"/>
          <w:szCs w:val="24"/>
        </w:rPr>
        <w:t xml:space="preserve">При наличии в Помещении </w:t>
      </w:r>
      <w:r w:rsidR="0002646C" w:rsidRPr="00B6742C">
        <w:rPr>
          <w:rFonts w:cs="Times New Roman"/>
          <w:spacing w:val="2"/>
          <w:sz w:val="24"/>
          <w:szCs w:val="24"/>
        </w:rPr>
        <w:t>Арендатор</w:t>
      </w:r>
      <w:r w:rsidRPr="00B6742C">
        <w:rPr>
          <w:rFonts w:cs="Times New Roman"/>
          <w:spacing w:val="2"/>
          <w:sz w:val="24"/>
          <w:szCs w:val="24"/>
        </w:rPr>
        <w:t xml:space="preserve">а индивидуального счетчика, сумма ежемесячной оплаты за потребление коммунальных услуг рассчитывается на основе показаний индивидуальных счетчиков, установленных у </w:t>
      </w:r>
      <w:r w:rsidR="0002646C" w:rsidRPr="00B6742C">
        <w:rPr>
          <w:rFonts w:cs="Times New Roman"/>
          <w:spacing w:val="2"/>
          <w:sz w:val="24"/>
          <w:szCs w:val="24"/>
        </w:rPr>
        <w:t>Арендатор</w:t>
      </w:r>
      <w:r w:rsidRPr="00B6742C">
        <w:rPr>
          <w:rFonts w:cs="Times New Roman"/>
          <w:spacing w:val="2"/>
          <w:sz w:val="24"/>
          <w:szCs w:val="24"/>
        </w:rPr>
        <w:t xml:space="preserve">а, по ставкам, поставщиков коммунальных услуг, с учетом фактически понесенных </w:t>
      </w:r>
      <w:r w:rsidR="0044506A" w:rsidRPr="00B6742C">
        <w:rPr>
          <w:rFonts w:cs="Times New Roman"/>
          <w:spacing w:val="2"/>
          <w:sz w:val="24"/>
          <w:szCs w:val="24"/>
        </w:rPr>
        <w:t>Арендодателем</w:t>
      </w:r>
      <w:r w:rsidRPr="00B6742C">
        <w:rPr>
          <w:rFonts w:cs="Times New Roman"/>
          <w:spacing w:val="2"/>
          <w:sz w:val="24"/>
          <w:szCs w:val="24"/>
        </w:rPr>
        <w:t xml:space="preserve"> затрат на соде</w:t>
      </w:r>
      <w:r w:rsidR="009E17ED" w:rsidRPr="00B6742C">
        <w:rPr>
          <w:rFonts w:cs="Times New Roman"/>
          <w:spacing w:val="2"/>
          <w:sz w:val="24"/>
          <w:szCs w:val="24"/>
        </w:rPr>
        <w:t xml:space="preserve">ржание </w:t>
      </w:r>
      <w:r w:rsidR="00437CEE" w:rsidRPr="00B6742C">
        <w:rPr>
          <w:rFonts w:cs="Times New Roman"/>
          <w:spacing w:val="2"/>
          <w:sz w:val="24"/>
          <w:szCs w:val="24"/>
        </w:rPr>
        <w:t>з</w:t>
      </w:r>
      <w:r w:rsidR="009E17ED" w:rsidRPr="00B6742C">
        <w:rPr>
          <w:rFonts w:cs="Times New Roman"/>
          <w:spacing w:val="2"/>
          <w:sz w:val="24"/>
          <w:szCs w:val="24"/>
        </w:rPr>
        <w:t xml:space="preserve">он общего пользования </w:t>
      </w:r>
      <w:r w:rsidR="00437CEE" w:rsidRPr="00B6742C">
        <w:rPr>
          <w:rFonts w:cs="Times New Roman"/>
          <w:spacing w:val="2"/>
          <w:sz w:val="24"/>
          <w:szCs w:val="24"/>
        </w:rPr>
        <w:t>Здания</w:t>
      </w:r>
      <w:r w:rsidRPr="00B6742C">
        <w:rPr>
          <w:rFonts w:cs="Times New Roman"/>
          <w:spacing w:val="2"/>
          <w:sz w:val="24"/>
          <w:szCs w:val="24"/>
        </w:rPr>
        <w:t xml:space="preserve">, которые рассчитываются </w:t>
      </w:r>
      <w:r w:rsidR="0044506A" w:rsidRPr="00B6742C">
        <w:rPr>
          <w:rFonts w:cs="Times New Roman"/>
          <w:spacing w:val="2"/>
          <w:sz w:val="24"/>
          <w:szCs w:val="24"/>
        </w:rPr>
        <w:t>Арендодателем</w:t>
      </w:r>
      <w:r w:rsidRPr="00B6742C">
        <w:rPr>
          <w:rFonts w:cs="Times New Roman"/>
          <w:spacing w:val="2"/>
          <w:sz w:val="24"/>
          <w:szCs w:val="24"/>
        </w:rPr>
        <w:t xml:space="preserve"> пропорционально занимаемой </w:t>
      </w:r>
      <w:r w:rsidR="0002646C" w:rsidRPr="00B6742C">
        <w:rPr>
          <w:rFonts w:cs="Times New Roman"/>
          <w:spacing w:val="2"/>
          <w:sz w:val="24"/>
          <w:szCs w:val="24"/>
        </w:rPr>
        <w:t>Арендатор</w:t>
      </w:r>
      <w:r w:rsidRPr="00B6742C">
        <w:rPr>
          <w:rFonts w:cs="Times New Roman"/>
          <w:spacing w:val="2"/>
          <w:sz w:val="24"/>
          <w:szCs w:val="24"/>
        </w:rPr>
        <w:t>ами площади.</w:t>
      </w:r>
    </w:p>
    <w:p w14:paraId="270CE82B" w14:textId="2BE9C056" w:rsidR="008645CB" w:rsidRPr="00B6742C" w:rsidRDefault="008645CB" w:rsidP="00CE3659">
      <w:pPr>
        <w:pStyle w:val="aa"/>
        <w:numPr>
          <w:ilvl w:val="1"/>
          <w:numId w:val="13"/>
        </w:numPr>
        <w:ind w:left="0" w:firstLine="0"/>
        <w:jc w:val="both"/>
        <w:rPr>
          <w:rFonts w:cs="Times New Roman"/>
          <w:spacing w:val="2"/>
          <w:sz w:val="24"/>
          <w:szCs w:val="24"/>
        </w:rPr>
      </w:pPr>
      <w:r w:rsidRPr="00B6742C">
        <w:rPr>
          <w:rFonts w:cs="Times New Roman"/>
          <w:spacing w:val="2"/>
          <w:sz w:val="24"/>
          <w:szCs w:val="24"/>
        </w:rPr>
        <w:t xml:space="preserve">Пропорциональная доля </w:t>
      </w:r>
      <w:r w:rsidR="0002646C" w:rsidRPr="00B6742C">
        <w:rPr>
          <w:rFonts w:cs="Times New Roman"/>
          <w:spacing w:val="2"/>
          <w:sz w:val="24"/>
          <w:szCs w:val="24"/>
        </w:rPr>
        <w:t>Арендатор</w:t>
      </w:r>
      <w:r w:rsidRPr="00B6742C">
        <w:rPr>
          <w:rFonts w:cs="Times New Roman"/>
          <w:spacing w:val="2"/>
          <w:sz w:val="24"/>
          <w:szCs w:val="24"/>
        </w:rPr>
        <w:t xml:space="preserve">а по настоящему Договору определяется путем деления площади Помещения </w:t>
      </w:r>
      <w:r w:rsidR="0002646C" w:rsidRPr="00B6742C">
        <w:rPr>
          <w:rFonts w:cs="Times New Roman"/>
          <w:spacing w:val="2"/>
          <w:sz w:val="24"/>
          <w:szCs w:val="24"/>
        </w:rPr>
        <w:t>Арендатор</w:t>
      </w:r>
      <w:r w:rsidRPr="00B6742C">
        <w:rPr>
          <w:rFonts w:cs="Times New Roman"/>
          <w:spacing w:val="2"/>
          <w:sz w:val="24"/>
          <w:szCs w:val="24"/>
        </w:rPr>
        <w:t xml:space="preserve">а на общую </w:t>
      </w:r>
      <w:r w:rsidR="009E17ED" w:rsidRPr="00B6742C">
        <w:rPr>
          <w:rFonts w:cs="Times New Roman"/>
          <w:spacing w:val="2"/>
          <w:sz w:val="24"/>
          <w:szCs w:val="24"/>
        </w:rPr>
        <w:t>площадь всех помещений Здания</w:t>
      </w:r>
      <w:r w:rsidRPr="00B6742C">
        <w:rPr>
          <w:rFonts w:cs="Times New Roman"/>
          <w:spacing w:val="2"/>
          <w:sz w:val="24"/>
          <w:szCs w:val="24"/>
        </w:rPr>
        <w:t xml:space="preserve">.  </w:t>
      </w:r>
    </w:p>
    <w:p w14:paraId="35337FAE" w14:textId="48089EC9" w:rsidR="008645CB" w:rsidRPr="00B6742C" w:rsidRDefault="008645CB" w:rsidP="00CE3659">
      <w:pPr>
        <w:pStyle w:val="aa"/>
        <w:numPr>
          <w:ilvl w:val="1"/>
          <w:numId w:val="13"/>
        </w:numPr>
        <w:ind w:left="0" w:firstLine="0"/>
        <w:jc w:val="both"/>
        <w:rPr>
          <w:rFonts w:cs="Times New Roman"/>
          <w:spacing w:val="2"/>
          <w:sz w:val="24"/>
          <w:szCs w:val="24"/>
        </w:rPr>
      </w:pPr>
      <w:r w:rsidRPr="00B6742C">
        <w:rPr>
          <w:rFonts w:cs="Times New Roman"/>
          <w:spacing w:val="2"/>
          <w:sz w:val="24"/>
          <w:szCs w:val="24"/>
        </w:rPr>
        <w:t xml:space="preserve">В случае увеличения тарифов на коммунальные услуги - поставщиками услуг, </w:t>
      </w:r>
      <w:r w:rsidR="0002646C" w:rsidRPr="00B6742C">
        <w:rPr>
          <w:rFonts w:cs="Times New Roman"/>
          <w:spacing w:val="2"/>
          <w:sz w:val="24"/>
          <w:szCs w:val="24"/>
        </w:rPr>
        <w:t>Арендодатель</w:t>
      </w:r>
      <w:r w:rsidRPr="00B6742C">
        <w:rPr>
          <w:rFonts w:cs="Times New Roman"/>
          <w:spacing w:val="2"/>
          <w:sz w:val="24"/>
          <w:szCs w:val="24"/>
        </w:rPr>
        <w:t xml:space="preserve"> в одностороннем порядке </w:t>
      </w:r>
      <w:r w:rsidR="005E1B4E" w:rsidRPr="00B6742C">
        <w:rPr>
          <w:rFonts w:cs="Times New Roman"/>
          <w:spacing w:val="2"/>
          <w:sz w:val="24"/>
          <w:szCs w:val="24"/>
        </w:rPr>
        <w:t xml:space="preserve">пере выставляет </w:t>
      </w:r>
      <w:r w:rsidRPr="00B6742C">
        <w:rPr>
          <w:rFonts w:cs="Times New Roman"/>
          <w:spacing w:val="2"/>
          <w:sz w:val="24"/>
          <w:szCs w:val="24"/>
        </w:rPr>
        <w:t xml:space="preserve">размер ежемесячной оплаты </w:t>
      </w:r>
      <w:r w:rsidR="00437CEE" w:rsidRPr="00B6742C">
        <w:rPr>
          <w:rFonts w:cs="Times New Roman"/>
          <w:spacing w:val="2"/>
          <w:sz w:val="24"/>
          <w:szCs w:val="24"/>
        </w:rPr>
        <w:t>потребления</w:t>
      </w:r>
      <w:r w:rsidRPr="00B6742C">
        <w:rPr>
          <w:rFonts w:cs="Times New Roman"/>
          <w:spacing w:val="2"/>
          <w:sz w:val="24"/>
          <w:szCs w:val="24"/>
        </w:rPr>
        <w:t xml:space="preserve"> коммунальных услуг пропорционально изменению указанных тарифов. </w:t>
      </w:r>
    </w:p>
    <w:p w14:paraId="13B609AF" w14:textId="284916B4" w:rsidR="008645CB" w:rsidRPr="00B6742C" w:rsidRDefault="00397900" w:rsidP="00CE3659">
      <w:pPr>
        <w:pStyle w:val="aa"/>
        <w:numPr>
          <w:ilvl w:val="1"/>
          <w:numId w:val="13"/>
        </w:numPr>
        <w:ind w:left="0" w:firstLine="0"/>
        <w:jc w:val="both"/>
        <w:rPr>
          <w:rFonts w:cs="Times New Roman"/>
          <w:spacing w:val="2"/>
          <w:sz w:val="24"/>
          <w:szCs w:val="24"/>
        </w:rPr>
      </w:pPr>
      <w:r w:rsidRPr="00B6742C">
        <w:rPr>
          <w:rFonts w:cs="Times New Roman"/>
          <w:spacing w:val="2"/>
          <w:sz w:val="24"/>
          <w:szCs w:val="24"/>
        </w:rPr>
        <w:t xml:space="preserve">Начисление </w:t>
      </w:r>
      <w:r w:rsidR="008645CB" w:rsidRPr="00B6742C">
        <w:rPr>
          <w:rFonts w:cs="Times New Roman"/>
          <w:spacing w:val="2"/>
          <w:sz w:val="24"/>
          <w:szCs w:val="24"/>
        </w:rPr>
        <w:t>Стоимост</w:t>
      </w:r>
      <w:r w:rsidRPr="00B6742C">
        <w:rPr>
          <w:rFonts w:cs="Times New Roman"/>
          <w:spacing w:val="2"/>
          <w:sz w:val="24"/>
          <w:szCs w:val="24"/>
        </w:rPr>
        <w:t>и</w:t>
      </w:r>
      <w:r w:rsidR="008645CB" w:rsidRPr="00B6742C">
        <w:rPr>
          <w:rFonts w:cs="Times New Roman"/>
          <w:spacing w:val="2"/>
          <w:sz w:val="24"/>
          <w:szCs w:val="24"/>
        </w:rPr>
        <w:t xml:space="preserve"> Эксплуатационных расходов и Коммунальных платежей </w:t>
      </w:r>
      <w:r w:rsidRPr="00B6742C">
        <w:rPr>
          <w:rFonts w:cs="Times New Roman"/>
          <w:spacing w:val="2"/>
          <w:sz w:val="24"/>
          <w:szCs w:val="24"/>
        </w:rPr>
        <w:t xml:space="preserve">производится </w:t>
      </w:r>
      <w:r w:rsidR="0002646C" w:rsidRPr="00B6742C">
        <w:rPr>
          <w:rFonts w:cs="Times New Roman"/>
          <w:spacing w:val="2"/>
          <w:sz w:val="24"/>
          <w:szCs w:val="24"/>
        </w:rPr>
        <w:t>Арендатор</w:t>
      </w:r>
      <w:r w:rsidRPr="00B6742C">
        <w:rPr>
          <w:rFonts w:cs="Times New Roman"/>
          <w:spacing w:val="2"/>
          <w:sz w:val="24"/>
          <w:szCs w:val="24"/>
        </w:rPr>
        <w:t>у</w:t>
      </w:r>
      <w:r w:rsidR="008645CB" w:rsidRPr="00B6742C">
        <w:rPr>
          <w:rFonts w:cs="Times New Roman"/>
          <w:spacing w:val="2"/>
          <w:sz w:val="24"/>
          <w:szCs w:val="24"/>
        </w:rPr>
        <w:t xml:space="preserve"> ежемесячно</w:t>
      </w:r>
      <w:r w:rsidR="00DC7825" w:rsidRPr="00B6742C">
        <w:rPr>
          <w:rFonts w:cs="Times New Roman"/>
          <w:spacing w:val="2"/>
          <w:sz w:val="24"/>
          <w:szCs w:val="24"/>
        </w:rPr>
        <w:t xml:space="preserve"> с Даты начала срока </w:t>
      </w:r>
      <w:r w:rsidR="00F71C94" w:rsidRPr="00B6742C">
        <w:rPr>
          <w:rFonts w:cs="Times New Roman"/>
          <w:spacing w:val="2"/>
          <w:sz w:val="24"/>
          <w:szCs w:val="24"/>
        </w:rPr>
        <w:t>аренды</w:t>
      </w:r>
      <w:r w:rsidR="00DC7825" w:rsidRPr="00B6742C">
        <w:rPr>
          <w:rFonts w:cs="Times New Roman"/>
          <w:spacing w:val="2"/>
          <w:sz w:val="24"/>
          <w:szCs w:val="24"/>
        </w:rPr>
        <w:t>.</w:t>
      </w:r>
    </w:p>
    <w:p w14:paraId="499E3F63" w14:textId="52A1F7E0" w:rsidR="00DC7825" w:rsidRPr="00B6742C" w:rsidRDefault="00DC7825" w:rsidP="00CE3659">
      <w:pPr>
        <w:pStyle w:val="aa"/>
        <w:numPr>
          <w:ilvl w:val="1"/>
          <w:numId w:val="13"/>
        </w:numPr>
        <w:ind w:left="0" w:firstLine="0"/>
        <w:jc w:val="both"/>
        <w:rPr>
          <w:rFonts w:cs="Times New Roman"/>
          <w:spacing w:val="2"/>
          <w:sz w:val="24"/>
          <w:szCs w:val="24"/>
        </w:rPr>
      </w:pPr>
      <w:r w:rsidRPr="00B6742C">
        <w:rPr>
          <w:rFonts w:cs="Times New Roman"/>
          <w:spacing w:val="2"/>
          <w:sz w:val="24"/>
          <w:szCs w:val="24"/>
        </w:rPr>
        <w:t xml:space="preserve">Счета на оплату за пользование Помещением выставляются и оплачиваются </w:t>
      </w:r>
      <w:r w:rsidR="00437CEE" w:rsidRPr="00B6742C">
        <w:rPr>
          <w:rFonts w:cs="Times New Roman"/>
          <w:spacing w:val="2"/>
          <w:sz w:val="24"/>
          <w:szCs w:val="24"/>
        </w:rPr>
        <w:t>согласно условиям</w:t>
      </w:r>
      <w:r w:rsidR="00FE5ECB" w:rsidRPr="00B6742C">
        <w:rPr>
          <w:rFonts w:cs="Times New Roman"/>
          <w:spacing w:val="2"/>
          <w:sz w:val="24"/>
          <w:szCs w:val="24"/>
        </w:rPr>
        <w:t xml:space="preserve"> п.7.1.1. настоящего Договора.</w:t>
      </w:r>
    </w:p>
    <w:p w14:paraId="56F29760" w14:textId="10191DBB" w:rsidR="008645CB" w:rsidRPr="00B6742C" w:rsidRDefault="0002646C" w:rsidP="00CE3659">
      <w:pPr>
        <w:pStyle w:val="aa"/>
        <w:numPr>
          <w:ilvl w:val="1"/>
          <w:numId w:val="13"/>
        </w:numPr>
        <w:ind w:left="0" w:firstLine="0"/>
        <w:jc w:val="both"/>
        <w:rPr>
          <w:rFonts w:cs="Times New Roman"/>
          <w:spacing w:val="2"/>
          <w:sz w:val="24"/>
          <w:szCs w:val="24"/>
        </w:rPr>
      </w:pPr>
      <w:r w:rsidRPr="00B6742C">
        <w:rPr>
          <w:rFonts w:cs="Times New Roman"/>
          <w:spacing w:val="2"/>
          <w:sz w:val="24"/>
          <w:szCs w:val="24"/>
        </w:rPr>
        <w:lastRenderedPageBreak/>
        <w:t>Арендатор</w:t>
      </w:r>
      <w:r w:rsidR="008645CB" w:rsidRPr="00B6742C">
        <w:rPr>
          <w:rFonts w:cs="Times New Roman"/>
          <w:spacing w:val="2"/>
          <w:sz w:val="24"/>
          <w:szCs w:val="24"/>
        </w:rPr>
        <w:t xml:space="preserve"> обязан совершать </w:t>
      </w:r>
      <w:r w:rsidR="0044506A" w:rsidRPr="00B6742C">
        <w:rPr>
          <w:rFonts w:cs="Times New Roman"/>
          <w:spacing w:val="2"/>
          <w:sz w:val="24"/>
          <w:szCs w:val="24"/>
        </w:rPr>
        <w:t>Арендные</w:t>
      </w:r>
      <w:r w:rsidR="008645CB" w:rsidRPr="00B6742C">
        <w:rPr>
          <w:rFonts w:cs="Times New Roman"/>
          <w:spacing w:val="2"/>
          <w:sz w:val="24"/>
          <w:szCs w:val="24"/>
        </w:rPr>
        <w:t xml:space="preserve"> Платежи не позднее дат, указанных в настоящем Договоре, независимо от получения </w:t>
      </w:r>
      <w:r w:rsidRPr="00B6742C">
        <w:rPr>
          <w:rFonts w:cs="Times New Roman"/>
          <w:spacing w:val="2"/>
          <w:sz w:val="24"/>
          <w:szCs w:val="24"/>
        </w:rPr>
        <w:t>Арендатор</w:t>
      </w:r>
      <w:r w:rsidR="008645CB" w:rsidRPr="00B6742C">
        <w:rPr>
          <w:rFonts w:cs="Times New Roman"/>
          <w:spacing w:val="2"/>
          <w:sz w:val="24"/>
          <w:szCs w:val="24"/>
        </w:rPr>
        <w:t>ом счетов на оплату.</w:t>
      </w:r>
    </w:p>
    <w:p w14:paraId="33A6129F" w14:textId="44D2D9DC" w:rsidR="008645CB" w:rsidRPr="00B6742C" w:rsidRDefault="00827C35" w:rsidP="00CE3659">
      <w:pPr>
        <w:pStyle w:val="aa"/>
        <w:numPr>
          <w:ilvl w:val="1"/>
          <w:numId w:val="13"/>
        </w:numPr>
        <w:ind w:left="0" w:firstLine="0"/>
        <w:jc w:val="both"/>
        <w:rPr>
          <w:rFonts w:cs="Times New Roman"/>
          <w:sz w:val="24"/>
          <w:szCs w:val="24"/>
        </w:rPr>
      </w:pPr>
      <w:r w:rsidRPr="00B6742C">
        <w:rPr>
          <w:rFonts w:cs="Times New Roman"/>
          <w:spacing w:val="2"/>
          <w:sz w:val="24"/>
          <w:szCs w:val="24"/>
        </w:rPr>
        <w:t>Если иное не предусмотрено настоящим Договором, с</w:t>
      </w:r>
      <w:r w:rsidR="008645CB" w:rsidRPr="00B6742C">
        <w:rPr>
          <w:rFonts w:cs="Times New Roman"/>
          <w:spacing w:val="2"/>
          <w:sz w:val="24"/>
          <w:szCs w:val="24"/>
        </w:rPr>
        <w:t xml:space="preserve">умма </w:t>
      </w:r>
      <w:r w:rsidR="0044506A" w:rsidRPr="00B6742C">
        <w:rPr>
          <w:rFonts w:cs="Times New Roman"/>
          <w:spacing w:val="2"/>
          <w:sz w:val="24"/>
          <w:szCs w:val="24"/>
        </w:rPr>
        <w:t>Арендных</w:t>
      </w:r>
      <w:r w:rsidR="008645CB" w:rsidRPr="00B6742C">
        <w:rPr>
          <w:rFonts w:cs="Times New Roman"/>
          <w:spacing w:val="2"/>
          <w:sz w:val="24"/>
          <w:szCs w:val="24"/>
        </w:rPr>
        <w:t xml:space="preserve"> платежей, подлежащих уплате в соответствии</w:t>
      </w:r>
      <w:r w:rsidR="008645CB" w:rsidRPr="00B6742C">
        <w:rPr>
          <w:rFonts w:cs="Times New Roman"/>
          <w:sz w:val="24"/>
          <w:szCs w:val="24"/>
        </w:rPr>
        <w:t xml:space="preserve"> с п.п.7.1.1., 7.1.2. п. 7.1. Договора, оплачиваются </w:t>
      </w:r>
      <w:r w:rsidR="0002646C" w:rsidRPr="00B6742C">
        <w:rPr>
          <w:rFonts w:cs="Times New Roman"/>
          <w:sz w:val="24"/>
          <w:szCs w:val="24"/>
        </w:rPr>
        <w:t>Арендатор</w:t>
      </w:r>
      <w:r w:rsidR="008645CB" w:rsidRPr="00B6742C">
        <w:rPr>
          <w:rFonts w:cs="Times New Roman"/>
          <w:sz w:val="24"/>
          <w:szCs w:val="24"/>
        </w:rPr>
        <w:t xml:space="preserve">ом ежемесячно, не позднее 1 (первого) числа текущего месяца, а коммунальные платежи в течение 5 (пяти) </w:t>
      </w:r>
      <w:r w:rsidR="005E1B4E" w:rsidRPr="00B6742C">
        <w:rPr>
          <w:rFonts w:cs="Times New Roman"/>
          <w:sz w:val="24"/>
          <w:szCs w:val="24"/>
        </w:rPr>
        <w:t xml:space="preserve">банковских </w:t>
      </w:r>
      <w:r w:rsidR="008645CB" w:rsidRPr="00B6742C">
        <w:rPr>
          <w:rFonts w:cs="Times New Roman"/>
          <w:sz w:val="24"/>
          <w:szCs w:val="24"/>
        </w:rPr>
        <w:t xml:space="preserve">дней со дня выставления счета-фактуры, в наличной или безналичной форме на расчетный счет </w:t>
      </w:r>
      <w:r w:rsidR="0044506A" w:rsidRPr="00B6742C">
        <w:rPr>
          <w:rFonts w:cs="Times New Roman"/>
          <w:sz w:val="24"/>
          <w:szCs w:val="24"/>
        </w:rPr>
        <w:t>Арендодателя</w:t>
      </w:r>
      <w:r w:rsidR="008645CB" w:rsidRPr="00B6742C">
        <w:rPr>
          <w:rFonts w:cs="Times New Roman"/>
          <w:sz w:val="24"/>
          <w:szCs w:val="24"/>
        </w:rPr>
        <w:t xml:space="preserve">, указываемый в настоящем Договоре. </w:t>
      </w:r>
    </w:p>
    <w:p w14:paraId="052521F3" w14:textId="366770BB" w:rsidR="008645CB" w:rsidRPr="00B6742C" w:rsidRDefault="008645CB" w:rsidP="00CE3659">
      <w:pPr>
        <w:pStyle w:val="aa"/>
        <w:numPr>
          <w:ilvl w:val="1"/>
          <w:numId w:val="13"/>
        </w:numPr>
        <w:ind w:left="0" w:firstLine="0"/>
        <w:jc w:val="both"/>
        <w:rPr>
          <w:rFonts w:cs="Times New Roman"/>
          <w:spacing w:val="2"/>
          <w:sz w:val="24"/>
          <w:szCs w:val="24"/>
        </w:rPr>
      </w:pPr>
      <w:r w:rsidRPr="00B6742C">
        <w:rPr>
          <w:rFonts w:cs="Times New Roman"/>
          <w:sz w:val="24"/>
          <w:szCs w:val="24"/>
        </w:rPr>
        <w:t xml:space="preserve">Датой </w:t>
      </w:r>
      <w:r w:rsidRPr="00B6742C">
        <w:rPr>
          <w:rFonts w:cs="Times New Roman"/>
          <w:bCs/>
          <w:sz w:val="24"/>
          <w:szCs w:val="24"/>
        </w:rPr>
        <w:t xml:space="preserve">исполнения </w:t>
      </w:r>
      <w:r w:rsidR="0002646C" w:rsidRPr="00B6742C">
        <w:rPr>
          <w:rFonts w:cs="Times New Roman"/>
          <w:bCs/>
          <w:sz w:val="24"/>
          <w:szCs w:val="24"/>
        </w:rPr>
        <w:t>Арендатор</w:t>
      </w:r>
      <w:r w:rsidRPr="00B6742C">
        <w:rPr>
          <w:rFonts w:cs="Times New Roman"/>
          <w:bCs/>
          <w:sz w:val="24"/>
          <w:szCs w:val="24"/>
        </w:rPr>
        <w:t xml:space="preserve">ом обязанности по уплате </w:t>
      </w:r>
      <w:r w:rsidR="0044506A" w:rsidRPr="00B6742C">
        <w:rPr>
          <w:rFonts w:cs="Times New Roman"/>
          <w:bCs/>
          <w:sz w:val="24"/>
          <w:szCs w:val="24"/>
        </w:rPr>
        <w:t>Арендных</w:t>
      </w:r>
      <w:r w:rsidRPr="00B6742C">
        <w:rPr>
          <w:rFonts w:cs="Times New Roman"/>
          <w:bCs/>
          <w:sz w:val="24"/>
          <w:szCs w:val="24"/>
        </w:rPr>
        <w:t xml:space="preserve"> Платежей </w:t>
      </w:r>
      <w:r w:rsidRPr="00B6742C">
        <w:rPr>
          <w:rFonts w:cs="Times New Roman"/>
          <w:sz w:val="24"/>
          <w:szCs w:val="24"/>
        </w:rPr>
        <w:t xml:space="preserve">является дата </w:t>
      </w:r>
      <w:r w:rsidR="00657AE1" w:rsidRPr="00B6742C">
        <w:rPr>
          <w:rFonts w:cs="Times New Roman"/>
          <w:sz w:val="24"/>
          <w:szCs w:val="24"/>
        </w:rPr>
        <w:t>списания</w:t>
      </w:r>
      <w:r w:rsidR="00706F9A" w:rsidRPr="00B6742C">
        <w:rPr>
          <w:rFonts w:cs="Times New Roman"/>
          <w:sz w:val="24"/>
          <w:szCs w:val="24"/>
        </w:rPr>
        <w:t xml:space="preserve"> </w:t>
      </w:r>
      <w:r w:rsidR="005E1B4E" w:rsidRPr="00B6742C">
        <w:rPr>
          <w:rFonts w:cs="Times New Roman"/>
          <w:sz w:val="24"/>
          <w:szCs w:val="24"/>
        </w:rPr>
        <w:t xml:space="preserve">денежных </w:t>
      </w:r>
      <w:r w:rsidR="005E1B4E" w:rsidRPr="00B6742C">
        <w:rPr>
          <w:rFonts w:cs="Times New Roman"/>
          <w:spacing w:val="2"/>
          <w:sz w:val="24"/>
          <w:szCs w:val="24"/>
        </w:rPr>
        <w:t>средств</w:t>
      </w:r>
      <w:r w:rsidRPr="00B6742C">
        <w:rPr>
          <w:rFonts w:cs="Times New Roman"/>
          <w:spacing w:val="2"/>
          <w:sz w:val="24"/>
          <w:szCs w:val="24"/>
        </w:rPr>
        <w:t xml:space="preserve"> </w:t>
      </w:r>
      <w:r w:rsidR="00657AE1" w:rsidRPr="00B6742C">
        <w:rPr>
          <w:rFonts w:cs="Times New Roman"/>
          <w:spacing w:val="2"/>
          <w:sz w:val="24"/>
          <w:szCs w:val="24"/>
        </w:rPr>
        <w:t>с</w:t>
      </w:r>
      <w:r w:rsidRPr="00B6742C">
        <w:rPr>
          <w:rFonts w:cs="Times New Roman"/>
          <w:spacing w:val="2"/>
          <w:sz w:val="24"/>
          <w:szCs w:val="24"/>
        </w:rPr>
        <w:t xml:space="preserve"> </w:t>
      </w:r>
      <w:r w:rsidR="00657AE1" w:rsidRPr="00B6742C">
        <w:rPr>
          <w:rFonts w:cs="Times New Roman"/>
          <w:spacing w:val="2"/>
          <w:sz w:val="24"/>
          <w:szCs w:val="24"/>
        </w:rPr>
        <w:t>банковского</w:t>
      </w:r>
      <w:r w:rsidR="005E1B4E" w:rsidRPr="00B6742C">
        <w:rPr>
          <w:rFonts w:cs="Times New Roman"/>
          <w:spacing w:val="2"/>
          <w:sz w:val="24"/>
          <w:szCs w:val="24"/>
        </w:rPr>
        <w:t xml:space="preserve"> </w:t>
      </w:r>
      <w:r w:rsidRPr="00B6742C">
        <w:rPr>
          <w:rFonts w:cs="Times New Roman"/>
          <w:spacing w:val="2"/>
          <w:sz w:val="24"/>
          <w:szCs w:val="24"/>
        </w:rPr>
        <w:t>сче</w:t>
      </w:r>
      <w:r w:rsidR="00657AE1" w:rsidRPr="00B6742C">
        <w:rPr>
          <w:rFonts w:cs="Times New Roman"/>
          <w:spacing w:val="2"/>
          <w:sz w:val="24"/>
          <w:szCs w:val="24"/>
        </w:rPr>
        <w:t>та</w:t>
      </w:r>
      <w:r w:rsidRPr="00B6742C">
        <w:rPr>
          <w:rFonts w:cs="Times New Roman"/>
          <w:spacing w:val="2"/>
          <w:sz w:val="24"/>
          <w:szCs w:val="24"/>
        </w:rPr>
        <w:t xml:space="preserve"> </w:t>
      </w:r>
      <w:r w:rsidR="00657AE1" w:rsidRPr="00B6742C">
        <w:rPr>
          <w:rFonts w:cs="Times New Roman"/>
          <w:spacing w:val="2"/>
          <w:sz w:val="24"/>
          <w:szCs w:val="24"/>
        </w:rPr>
        <w:t>Арендатора</w:t>
      </w:r>
      <w:r w:rsidRPr="00B6742C">
        <w:rPr>
          <w:rFonts w:cs="Times New Roman"/>
          <w:spacing w:val="2"/>
          <w:sz w:val="24"/>
          <w:szCs w:val="24"/>
        </w:rPr>
        <w:t>, либо</w:t>
      </w:r>
      <w:r w:rsidR="005E1B4E" w:rsidRPr="00B6742C">
        <w:rPr>
          <w:rFonts w:cs="Times New Roman"/>
          <w:spacing w:val="2"/>
          <w:sz w:val="24"/>
          <w:szCs w:val="24"/>
        </w:rPr>
        <w:t xml:space="preserve"> внесения денежных средств</w:t>
      </w:r>
      <w:r w:rsidRPr="00B6742C">
        <w:rPr>
          <w:rFonts w:cs="Times New Roman"/>
          <w:spacing w:val="2"/>
          <w:sz w:val="24"/>
          <w:szCs w:val="24"/>
        </w:rPr>
        <w:t xml:space="preserve"> в кассу </w:t>
      </w:r>
      <w:r w:rsidR="0044506A" w:rsidRPr="00B6742C">
        <w:rPr>
          <w:rFonts w:cs="Times New Roman"/>
          <w:spacing w:val="2"/>
          <w:sz w:val="24"/>
          <w:szCs w:val="24"/>
        </w:rPr>
        <w:t>Арендодателя</w:t>
      </w:r>
      <w:r w:rsidRPr="00B6742C">
        <w:rPr>
          <w:rFonts w:cs="Times New Roman"/>
          <w:spacing w:val="2"/>
          <w:sz w:val="24"/>
          <w:szCs w:val="24"/>
        </w:rPr>
        <w:t>.</w:t>
      </w:r>
    </w:p>
    <w:p w14:paraId="171E829B" w14:textId="77777777" w:rsidR="00DB1F65" w:rsidRPr="00B6742C" w:rsidRDefault="00BF4BA6" w:rsidP="00DB1F65">
      <w:pPr>
        <w:pStyle w:val="aa"/>
        <w:numPr>
          <w:ilvl w:val="1"/>
          <w:numId w:val="13"/>
        </w:numPr>
        <w:ind w:left="0" w:firstLine="0"/>
        <w:jc w:val="both"/>
        <w:rPr>
          <w:rFonts w:cs="Times New Roman"/>
          <w:sz w:val="24"/>
          <w:szCs w:val="24"/>
          <w:lang w:val="kk-KZ"/>
        </w:rPr>
      </w:pPr>
      <w:r w:rsidRPr="00B6742C">
        <w:rPr>
          <w:rFonts w:cs="Times New Roman"/>
          <w:spacing w:val="2"/>
          <w:sz w:val="24"/>
          <w:szCs w:val="24"/>
        </w:rPr>
        <w:t>Счета п</w:t>
      </w:r>
      <w:r w:rsidRPr="00B6742C">
        <w:rPr>
          <w:rFonts w:cs="Times New Roman"/>
          <w:sz w:val="24"/>
          <w:szCs w:val="24"/>
          <w:lang w:val="kk-KZ"/>
        </w:rPr>
        <w:t xml:space="preserve">о уплате </w:t>
      </w:r>
      <w:r w:rsidR="0044506A" w:rsidRPr="00B6742C">
        <w:rPr>
          <w:rFonts w:cs="Times New Roman"/>
          <w:sz w:val="24"/>
          <w:szCs w:val="24"/>
          <w:lang w:val="kk-KZ"/>
        </w:rPr>
        <w:t>Арендных</w:t>
      </w:r>
      <w:r w:rsidRPr="00B6742C">
        <w:rPr>
          <w:rFonts w:cs="Times New Roman"/>
          <w:sz w:val="24"/>
          <w:szCs w:val="24"/>
          <w:lang w:val="kk-KZ"/>
        </w:rPr>
        <w:t xml:space="preserve"> Платежей выставляются и оплачиваются в тенге Республики Казахстан.   </w:t>
      </w:r>
    </w:p>
    <w:p w14:paraId="5A825C63" w14:textId="59832490" w:rsidR="00BF4BA6" w:rsidRPr="00B6742C" w:rsidRDefault="0002646C" w:rsidP="00DB1F65">
      <w:pPr>
        <w:pStyle w:val="aa"/>
        <w:numPr>
          <w:ilvl w:val="1"/>
          <w:numId w:val="13"/>
        </w:numPr>
        <w:ind w:left="0" w:firstLine="0"/>
        <w:jc w:val="both"/>
        <w:rPr>
          <w:rFonts w:cs="Times New Roman"/>
          <w:sz w:val="24"/>
          <w:szCs w:val="24"/>
          <w:lang w:val="kk-KZ"/>
        </w:rPr>
      </w:pPr>
      <w:r w:rsidRPr="00B6742C">
        <w:rPr>
          <w:rFonts w:cs="Times New Roman"/>
          <w:sz w:val="24"/>
          <w:szCs w:val="24"/>
          <w:lang w:val="kk-KZ"/>
        </w:rPr>
        <w:t>Арендодатель</w:t>
      </w:r>
      <w:r w:rsidR="00BF4BA6" w:rsidRPr="00B6742C">
        <w:rPr>
          <w:rFonts w:cs="Times New Roman"/>
          <w:sz w:val="24"/>
          <w:szCs w:val="24"/>
          <w:lang w:val="kk-KZ"/>
        </w:rPr>
        <w:t xml:space="preserve"> вправе ежегодно в одностороннем порядке индексировать  размер </w:t>
      </w:r>
      <w:r w:rsidR="0044506A" w:rsidRPr="00B6742C">
        <w:rPr>
          <w:rFonts w:cs="Times New Roman"/>
          <w:sz w:val="24"/>
          <w:szCs w:val="24"/>
          <w:lang w:val="kk-KZ"/>
        </w:rPr>
        <w:t>Арендных</w:t>
      </w:r>
      <w:r w:rsidR="00BF4BA6" w:rsidRPr="00B6742C">
        <w:rPr>
          <w:rFonts w:cs="Times New Roman"/>
          <w:sz w:val="24"/>
          <w:szCs w:val="24"/>
          <w:lang w:val="kk-KZ"/>
        </w:rPr>
        <w:t xml:space="preserve"> Платежей исходя из официального уровня инфляции,</w:t>
      </w:r>
      <w:r w:rsidR="00BF4BA6" w:rsidRPr="00B6742C">
        <w:rPr>
          <w:rFonts w:cs="Times New Roman"/>
          <w:sz w:val="24"/>
          <w:szCs w:val="24"/>
        </w:rPr>
        <w:t xml:space="preserve"> определенного на основании Отчета Национального Банка Республики Казахстан по итогам прошедшего года </w:t>
      </w:r>
      <w:r w:rsidR="00BF4BA6" w:rsidRPr="00B6742C">
        <w:rPr>
          <w:rFonts w:cs="Times New Roman"/>
          <w:sz w:val="24"/>
          <w:szCs w:val="24"/>
          <w:lang w:val="kk-KZ"/>
        </w:rPr>
        <w:t>посредств</w:t>
      </w:r>
      <w:r w:rsidR="00BF4BA6" w:rsidRPr="00B6742C">
        <w:rPr>
          <w:rFonts w:cs="Times New Roman"/>
          <w:sz w:val="24"/>
          <w:szCs w:val="24"/>
        </w:rPr>
        <w:t>о</w:t>
      </w:r>
      <w:r w:rsidR="00BF4BA6" w:rsidRPr="00B6742C">
        <w:rPr>
          <w:rFonts w:cs="Times New Roman"/>
          <w:sz w:val="24"/>
          <w:szCs w:val="24"/>
          <w:lang w:val="kk-KZ"/>
        </w:rPr>
        <w:t xml:space="preserve">м его умножения на размер очередного платежа. </w:t>
      </w:r>
    </w:p>
    <w:p w14:paraId="561F1702" w14:textId="77777777" w:rsidR="00BF4BA6" w:rsidRPr="00B6742C" w:rsidRDefault="00BF4BA6" w:rsidP="00CE3659">
      <w:pPr>
        <w:widowControl/>
        <w:autoSpaceDE/>
        <w:ind w:firstLine="540"/>
        <w:jc w:val="both"/>
        <w:rPr>
          <w:rFonts w:cs="Times New Roman"/>
          <w:spacing w:val="-1"/>
          <w:sz w:val="24"/>
          <w:szCs w:val="24"/>
        </w:rPr>
      </w:pPr>
      <w:r w:rsidRPr="00B6742C">
        <w:rPr>
          <w:rFonts w:cs="Times New Roman"/>
          <w:spacing w:val="-1"/>
          <w:sz w:val="24"/>
          <w:szCs w:val="24"/>
        </w:rPr>
        <w:t>Счета по уплате Коммунальных платежей выставляются и оплачиваются в тенге Республики Казахстан без учета индексации, предусмотренного выше.</w:t>
      </w:r>
    </w:p>
    <w:p w14:paraId="01C287CA" w14:textId="3CA63520" w:rsidR="008645CB" w:rsidRPr="00B6742C" w:rsidRDefault="0044506A" w:rsidP="00CE3659">
      <w:pPr>
        <w:pStyle w:val="aa"/>
        <w:numPr>
          <w:ilvl w:val="1"/>
          <w:numId w:val="13"/>
        </w:numPr>
        <w:ind w:left="0" w:firstLine="0"/>
        <w:jc w:val="both"/>
        <w:rPr>
          <w:rFonts w:cs="Times New Roman"/>
          <w:sz w:val="24"/>
          <w:szCs w:val="24"/>
        </w:rPr>
      </w:pPr>
      <w:r w:rsidRPr="00B6742C">
        <w:rPr>
          <w:rFonts w:cs="Times New Roman"/>
          <w:sz w:val="24"/>
          <w:szCs w:val="24"/>
        </w:rPr>
        <w:t>Арендные</w:t>
      </w:r>
      <w:r w:rsidR="008645CB" w:rsidRPr="00B6742C">
        <w:rPr>
          <w:rFonts w:cs="Times New Roman"/>
          <w:sz w:val="24"/>
          <w:szCs w:val="24"/>
        </w:rPr>
        <w:t xml:space="preserve"> Платежи за первый неполный календарный месяц уплачивается </w:t>
      </w:r>
      <w:r w:rsidR="0002646C" w:rsidRPr="00B6742C">
        <w:rPr>
          <w:rFonts w:cs="Times New Roman"/>
          <w:sz w:val="24"/>
          <w:szCs w:val="24"/>
        </w:rPr>
        <w:t>Арендатор</w:t>
      </w:r>
      <w:r w:rsidR="008645CB" w:rsidRPr="00B6742C">
        <w:rPr>
          <w:rFonts w:cs="Times New Roman"/>
          <w:sz w:val="24"/>
          <w:szCs w:val="24"/>
        </w:rPr>
        <w:t xml:space="preserve">ом не позднее 5 (пяти) </w:t>
      </w:r>
      <w:r w:rsidR="007C35C0" w:rsidRPr="00B6742C">
        <w:rPr>
          <w:rFonts w:cs="Times New Roman"/>
          <w:spacing w:val="2"/>
          <w:sz w:val="24"/>
          <w:szCs w:val="24"/>
        </w:rPr>
        <w:t>банковских</w:t>
      </w:r>
      <w:r w:rsidR="00DB1F65" w:rsidRPr="00B6742C">
        <w:rPr>
          <w:rFonts w:cs="Times New Roman"/>
          <w:sz w:val="24"/>
          <w:szCs w:val="24"/>
        </w:rPr>
        <w:t xml:space="preserve"> дней со дня выставления счета на оплату</w:t>
      </w:r>
      <w:r w:rsidR="008645CB" w:rsidRPr="00B6742C">
        <w:rPr>
          <w:rFonts w:cs="Times New Roman"/>
          <w:sz w:val="24"/>
          <w:szCs w:val="24"/>
        </w:rPr>
        <w:t xml:space="preserve">. </w:t>
      </w:r>
    </w:p>
    <w:p w14:paraId="7C742343" w14:textId="2607AF5B" w:rsidR="008645CB" w:rsidRPr="00B6742C" w:rsidRDefault="008645CB" w:rsidP="00CE3659">
      <w:pPr>
        <w:widowControl/>
        <w:autoSpaceDE/>
        <w:ind w:firstLine="708"/>
        <w:jc w:val="both"/>
        <w:rPr>
          <w:rFonts w:cs="Times New Roman"/>
          <w:sz w:val="24"/>
          <w:szCs w:val="24"/>
        </w:rPr>
      </w:pPr>
      <w:r w:rsidRPr="00B6742C">
        <w:rPr>
          <w:rFonts w:cs="Times New Roman"/>
          <w:sz w:val="24"/>
          <w:szCs w:val="24"/>
        </w:rPr>
        <w:t xml:space="preserve"> В том случае, если </w:t>
      </w:r>
      <w:r w:rsidR="00F71C94" w:rsidRPr="00B6742C">
        <w:rPr>
          <w:rFonts w:cs="Times New Roman"/>
          <w:sz w:val="24"/>
          <w:szCs w:val="24"/>
        </w:rPr>
        <w:t>Арендная</w:t>
      </w:r>
      <w:r w:rsidRPr="00B6742C">
        <w:rPr>
          <w:rFonts w:cs="Times New Roman"/>
          <w:sz w:val="24"/>
          <w:szCs w:val="24"/>
        </w:rPr>
        <w:t xml:space="preserve"> плата рассчитывается за неполный календарный месяц, </w:t>
      </w:r>
      <w:r w:rsidR="0002646C" w:rsidRPr="00B6742C">
        <w:rPr>
          <w:rFonts w:cs="Times New Roman"/>
          <w:sz w:val="24"/>
          <w:szCs w:val="24"/>
        </w:rPr>
        <w:t>Арендодатель</w:t>
      </w:r>
      <w:r w:rsidRPr="00B6742C">
        <w:rPr>
          <w:rFonts w:cs="Times New Roman"/>
          <w:sz w:val="24"/>
          <w:szCs w:val="24"/>
        </w:rPr>
        <w:t xml:space="preserve"> начисляет </w:t>
      </w:r>
      <w:r w:rsidR="0044506A" w:rsidRPr="00B6742C">
        <w:rPr>
          <w:rFonts w:cs="Times New Roman"/>
          <w:sz w:val="24"/>
          <w:szCs w:val="24"/>
        </w:rPr>
        <w:t>Арендные</w:t>
      </w:r>
      <w:r w:rsidRPr="00B6742C">
        <w:rPr>
          <w:rFonts w:cs="Times New Roman"/>
          <w:sz w:val="24"/>
          <w:szCs w:val="24"/>
        </w:rPr>
        <w:t xml:space="preserve"> Платежи пропорционально количеству дней месяца, за которые должна быть заплачена </w:t>
      </w:r>
      <w:r w:rsidR="00F71C94" w:rsidRPr="00B6742C">
        <w:rPr>
          <w:rFonts w:cs="Times New Roman"/>
          <w:sz w:val="24"/>
          <w:szCs w:val="24"/>
        </w:rPr>
        <w:t>Арендная</w:t>
      </w:r>
      <w:r w:rsidRPr="00B6742C">
        <w:rPr>
          <w:rFonts w:cs="Times New Roman"/>
          <w:sz w:val="24"/>
          <w:szCs w:val="24"/>
        </w:rPr>
        <w:t xml:space="preserve"> плата.</w:t>
      </w:r>
    </w:p>
    <w:p w14:paraId="4D579031" w14:textId="63538CDE" w:rsidR="008645CB" w:rsidRPr="00B6742C" w:rsidRDefault="008645CB" w:rsidP="00CE3659">
      <w:pPr>
        <w:pStyle w:val="aa"/>
        <w:numPr>
          <w:ilvl w:val="1"/>
          <w:numId w:val="13"/>
        </w:numPr>
        <w:ind w:left="0" w:firstLine="0"/>
        <w:jc w:val="both"/>
        <w:rPr>
          <w:rFonts w:cs="Times New Roman"/>
          <w:spacing w:val="-2"/>
          <w:sz w:val="24"/>
          <w:szCs w:val="24"/>
        </w:rPr>
      </w:pPr>
      <w:r w:rsidRPr="00B6742C">
        <w:rPr>
          <w:rFonts w:cs="Times New Roman"/>
          <w:sz w:val="24"/>
          <w:szCs w:val="24"/>
        </w:rPr>
        <w:t>Суммы, по настоящему Договору не включают в себя налоги,</w:t>
      </w:r>
      <w:r w:rsidR="00633105" w:rsidRPr="00B6742C">
        <w:rPr>
          <w:rFonts w:cs="Times New Roman"/>
          <w:sz w:val="24"/>
          <w:szCs w:val="24"/>
        </w:rPr>
        <w:t xml:space="preserve"> </w:t>
      </w:r>
      <w:r w:rsidRPr="00B6742C">
        <w:rPr>
          <w:rFonts w:cs="Times New Roman"/>
          <w:sz w:val="24"/>
          <w:szCs w:val="24"/>
        </w:rPr>
        <w:t>пошлины, тарифы или государственные сборы, введ</w:t>
      </w:r>
      <w:r w:rsidRPr="00B6742C">
        <w:rPr>
          <w:rFonts w:cs="Times New Roman"/>
          <w:spacing w:val="7"/>
          <w:sz w:val="24"/>
          <w:szCs w:val="24"/>
        </w:rPr>
        <w:t xml:space="preserve">енные после подписания </w:t>
      </w:r>
      <w:r w:rsidRPr="00B6742C">
        <w:rPr>
          <w:rFonts w:cs="Times New Roman"/>
          <w:spacing w:val="2"/>
          <w:sz w:val="24"/>
          <w:szCs w:val="24"/>
        </w:rPr>
        <w:t xml:space="preserve">настоящего Договора, а также изменение ставок существующих налогов, которые будут оплачиваться </w:t>
      </w:r>
      <w:r w:rsidR="0002646C" w:rsidRPr="00B6742C">
        <w:rPr>
          <w:rFonts w:cs="Times New Roman"/>
          <w:spacing w:val="2"/>
          <w:sz w:val="24"/>
          <w:szCs w:val="24"/>
        </w:rPr>
        <w:t>Арендатор</w:t>
      </w:r>
      <w:r w:rsidRPr="00B6742C">
        <w:rPr>
          <w:rFonts w:cs="Times New Roman"/>
          <w:spacing w:val="2"/>
          <w:sz w:val="24"/>
          <w:szCs w:val="24"/>
        </w:rPr>
        <w:t xml:space="preserve">ом в дополнение к </w:t>
      </w:r>
      <w:r w:rsidRPr="00B6742C">
        <w:rPr>
          <w:rFonts w:cs="Times New Roman"/>
          <w:spacing w:val="1"/>
          <w:sz w:val="24"/>
          <w:szCs w:val="24"/>
        </w:rPr>
        <w:t xml:space="preserve">суммам, указанных </w:t>
      </w:r>
      <w:r w:rsidR="00F40222" w:rsidRPr="00B6742C">
        <w:rPr>
          <w:rFonts w:cs="Times New Roman"/>
          <w:spacing w:val="1"/>
          <w:sz w:val="24"/>
          <w:szCs w:val="24"/>
        </w:rPr>
        <w:t>в счетах,</w:t>
      </w:r>
      <w:r w:rsidRPr="00B6742C">
        <w:rPr>
          <w:rFonts w:cs="Times New Roman"/>
          <w:spacing w:val="1"/>
          <w:sz w:val="24"/>
          <w:szCs w:val="24"/>
        </w:rPr>
        <w:t xml:space="preserve"> выставляемых </w:t>
      </w:r>
      <w:r w:rsidR="0044506A" w:rsidRPr="00B6742C">
        <w:rPr>
          <w:rFonts w:cs="Times New Roman"/>
          <w:spacing w:val="1"/>
          <w:sz w:val="24"/>
          <w:szCs w:val="24"/>
        </w:rPr>
        <w:t>Арендодателем</w:t>
      </w:r>
      <w:r w:rsidRPr="00B6742C">
        <w:rPr>
          <w:rFonts w:cs="Times New Roman"/>
          <w:spacing w:val="1"/>
          <w:sz w:val="24"/>
          <w:szCs w:val="24"/>
        </w:rPr>
        <w:t xml:space="preserve"> и подлежащим оплате </w:t>
      </w:r>
      <w:r w:rsidRPr="00B6742C">
        <w:rPr>
          <w:rFonts w:cs="Times New Roman"/>
          <w:spacing w:val="5"/>
          <w:sz w:val="24"/>
          <w:szCs w:val="24"/>
        </w:rPr>
        <w:t xml:space="preserve">по настоящему Договору. </w:t>
      </w:r>
      <w:r w:rsidR="0002646C" w:rsidRPr="00B6742C">
        <w:rPr>
          <w:rFonts w:cs="Times New Roman"/>
          <w:spacing w:val="5"/>
          <w:sz w:val="24"/>
          <w:szCs w:val="24"/>
        </w:rPr>
        <w:t>Арендатор</w:t>
      </w:r>
      <w:r w:rsidRPr="00B6742C">
        <w:rPr>
          <w:rFonts w:cs="Times New Roman"/>
          <w:spacing w:val="5"/>
          <w:sz w:val="24"/>
          <w:szCs w:val="24"/>
        </w:rPr>
        <w:t xml:space="preserve"> не имеет права, уменьшать сумму какого- </w:t>
      </w:r>
      <w:r w:rsidRPr="00B6742C">
        <w:rPr>
          <w:rFonts w:cs="Times New Roman"/>
          <w:spacing w:val="9"/>
          <w:sz w:val="24"/>
          <w:szCs w:val="24"/>
        </w:rPr>
        <w:t xml:space="preserve">либо платежа по настоящему Договору путем зачета каких-либо встречных </w:t>
      </w:r>
      <w:r w:rsidRPr="00B6742C">
        <w:rPr>
          <w:rFonts w:cs="Times New Roman"/>
          <w:spacing w:val="-2"/>
          <w:sz w:val="24"/>
          <w:szCs w:val="24"/>
        </w:rPr>
        <w:t>требований.</w:t>
      </w:r>
    </w:p>
    <w:p w14:paraId="7A456959" w14:textId="1927E775" w:rsidR="00497912" w:rsidRPr="00B6742C" w:rsidRDefault="00497912" w:rsidP="00CE3659">
      <w:pPr>
        <w:widowControl/>
        <w:autoSpaceDE/>
        <w:ind w:firstLine="708"/>
        <w:jc w:val="both"/>
        <w:rPr>
          <w:rFonts w:cs="Times New Roman"/>
          <w:spacing w:val="-2"/>
          <w:sz w:val="24"/>
          <w:szCs w:val="24"/>
        </w:rPr>
      </w:pPr>
      <w:r w:rsidRPr="00B6742C">
        <w:rPr>
          <w:rFonts w:cs="Times New Roman"/>
          <w:spacing w:val="-2"/>
          <w:sz w:val="24"/>
          <w:szCs w:val="24"/>
        </w:rPr>
        <w:t xml:space="preserve">Если после вступления Договора в силу органами государственной власти РК будут введены, отменены либо изменены налоги, сборы и пошлины, и это обоснованно повлечет за собой изменение размеров затрат Сторон, </w:t>
      </w:r>
      <w:r w:rsidR="0044506A" w:rsidRPr="00B6742C">
        <w:rPr>
          <w:rFonts w:cs="Times New Roman"/>
          <w:spacing w:val="-2"/>
          <w:sz w:val="24"/>
          <w:szCs w:val="24"/>
        </w:rPr>
        <w:t>Арендные</w:t>
      </w:r>
      <w:r w:rsidRPr="00B6742C">
        <w:rPr>
          <w:rFonts w:cs="Times New Roman"/>
          <w:spacing w:val="-2"/>
          <w:sz w:val="24"/>
          <w:szCs w:val="24"/>
        </w:rPr>
        <w:t xml:space="preserve"> платежи соразмерно увеличиваются или уменьшаются, при этом подписания Дополнительного соглашения не требуется.</w:t>
      </w:r>
    </w:p>
    <w:p w14:paraId="423586B4" w14:textId="0579A6E7"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В случае </w:t>
      </w:r>
      <w:r w:rsidR="00731423" w:rsidRPr="00B6742C">
        <w:rPr>
          <w:rFonts w:cs="Times New Roman"/>
          <w:sz w:val="24"/>
          <w:szCs w:val="24"/>
        </w:rPr>
        <w:t>несвоевременной оплаты</w:t>
      </w:r>
      <w:r w:rsidRPr="00B6742C">
        <w:rPr>
          <w:rFonts w:cs="Times New Roman"/>
          <w:sz w:val="24"/>
          <w:szCs w:val="24"/>
        </w:rPr>
        <w:t xml:space="preserve"> </w:t>
      </w:r>
      <w:r w:rsidR="0002646C" w:rsidRPr="00B6742C">
        <w:rPr>
          <w:rFonts w:cs="Times New Roman"/>
          <w:sz w:val="24"/>
          <w:szCs w:val="24"/>
        </w:rPr>
        <w:t>Арендатор</w:t>
      </w:r>
      <w:r w:rsidRPr="00B6742C">
        <w:rPr>
          <w:rFonts w:cs="Times New Roman"/>
          <w:sz w:val="24"/>
          <w:szCs w:val="24"/>
        </w:rPr>
        <w:t xml:space="preserve">ом </w:t>
      </w:r>
      <w:r w:rsidR="0044506A" w:rsidRPr="00B6742C">
        <w:rPr>
          <w:rFonts w:cs="Times New Roman"/>
          <w:sz w:val="24"/>
          <w:szCs w:val="24"/>
        </w:rPr>
        <w:t>Арендодателю</w:t>
      </w:r>
      <w:r w:rsidRPr="00B6742C">
        <w:rPr>
          <w:rFonts w:cs="Times New Roman"/>
          <w:sz w:val="24"/>
          <w:szCs w:val="24"/>
        </w:rPr>
        <w:t xml:space="preserve"> </w:t>
      </w:r>
      <w:r w:rsidR="0044506A" w:rsidRPr="00B6742C">
        <w:rPr>
          <w:rFonts w:cs="Times New Roman"/>
          <w:sz w:val="24"/>
          <w:szCs w:val="24"/>
        </w:rPr>
        <w:t>Арендных</w:t>
      </w:r>
      <w:r w:rsidRPr="00B6742C">
        <w:rPr>
          <w:rFonts w:cs="Times New Roman"/>
          <w:sz w:val="24"/>
          <w:szCs w:val="24"/>
        </w:rPr>
        <w:t xml:space="preserve"> Платежей или других платежей по настоящему Договору </w:t>
      </w:r>
      <w:r w:rsidR="0002646C" w:rsidRPr="00B6742C">
        <w:rPr>
          <w:rFonts w:cs="Times New Roman"/>
          <w:sz w:val="24"/>
          <w:szCs w:val="24"/>
        </w:rPr>
        <w:t>Арендодатель</w:t>
      </w:r>
      <w:r w:rsidRPr="00B6742C">
        <w:rPr>
          <w:rFonts w:cs="Times New Roman"/>
          <w:sz w:val="24"/>
          <w:szCs w:val="24"/>
        </w:rPr>
        <w:t xml:space="preserve"> </w:t>
      </w:r>
      <w:r w:rsidR="00731423" w:rsidRPr="00B6742C">
        <w:rPr>
          <w:rFonts w:cs="Times New Roman"/>
          <w:sz w:val="24"/>
          <w:szCs w:val="24"/>
        </w:rPr>
        <w:t xml:space="preserve">вправе выставить </w:t>
      </w:r>
      <w:r w:rsidR="0002646C" w:rsidRPr="00B6742C">
        <w:rPr>
          <w:rFonts w:cs="Times New Roman"/>
          <w:sz w:val="24"/>
          <w:szCs w:val="24"/>
        </w:rPr>
        <w:t>Арендатор</w:t>
      </w:r>
      <w:r w:rsidRPr="00B6742C">
        <w:rPr>
          <w:rFonts w:cs="Times New Roman"/>
          <w:sz w:val="24"/>
          <w:szCs w:val="24"/>
        </w:rPr>
        <w:t xml:space="preserve">у Претензию об уплате суммы задолженности, штрафных санкций и пени с приложением счета на оплату.  </w:t>
      </w:r>
    </w:p>
    <w:p w14:paraId="1A7D855A" w14:textId="77777777" w:rsidR="008645CB" w:rsidRPr="00B6742C" w:rsidRDefault="008645CB" w:rsidP="00CE3659">
      <w:pPr>
        <w:jc w:val="both"/>
        <w:rPr>
          <w:rFonts w:cs="Times New Roman"/>
          <w:b/>
          <w:sz w:val="24"/>
          <w:szCs w:val="24"/>
        </w:rPr>
      </w:pPr>
    </w:p>
    <w:p w14:paraId="2CF0F20C" w14:textId="4626C6E0" w:rsidR="008645CB" w:rsidRPr="00B6742C" w:rsidRDefault="008645CB" w:rsidP="00CE3659">
      <w:pPr>
        <w:pStyle w:val="aa"/>
        <w:numPr>
          <w:ilvl w:val="0"/>
          <w:numId w:val="13"/>
        </w:numPr>
        <w:shd w:val="clear" w:color="auto" w:fill="FFFFFF"/>
        <w:ind w:left="0" w:firstLine="0"/>
        <w:jc w:val="center"/>
        <w:outlineLvl w:val="0"/>
        <w:rPr>
          <w:rFonts w:cs="Times New Roman"/>
          <w:b/>
          <w:spacing w:val="-1"/>
          <w:sz w:val="24"/>
          <w:szCs w:val="24"/>
        </w:rPr>
      </w:pPr>
      <w:r w:rsidRPr="00B6742C">
        <w:rPr>
          <w:rFonts w:cs="Times New Roman"/>
          <w:b/>
          <w:bCs/>
          <w:spacing w:val="-2"/>
          <w:sz w:val="24"/>
          <w:szCs w:val="24"/>
        </w:rPr>
        <w:t>ОТВЕТСТВЕННОСТЬ</w:t>
      </w:r>
      <w:r w:rsidRPr="00B6742C">
        <w:rPr>
          <w:rFonts w:cs="Times New Roman"/>
          <w:b/>
          <w:bCs/>
          <w:spacing w:val="-1"/>
          <w:sz w:val="24"/>
          <w:szCs w:val="24"/>
        </w:rPr>
        <w:t xml:space="preserve"> </w:t>
      </w:r>
      <w:r w:rsidRPr="00B6742C">
        <w:rPr>
          <w:rFonts w:cs="Times New Roman"/>
          <w:b/>
          <w:spacing w:val="-1"/>
          <w:sz w:val="24"/>
          <w:szCs w:val="24"/>
        </w:rPr>
        <w:t>СТОРОН</w:t>
      </w:r>
    </w:p>
    <w:p w14:paraId="58A866C6" w14:textId="77777777" w:rsidR="00677084" w:rsidRPr="00B6742C" w:rsidRDefault="00677084" w:rsidP="00677084">
      <w:pPr>
        <w:pStyle w:val="aa"/>
        <w:shd w:val="clear" w:color="auto" w:fill="FFFFFF"/>
        <w:ind w:left="0"/>
        <w:outlineLvl w:val="0"/>
        <w:rPr>
          <w:rFonts w:cs="Times New Roman"/>
          <w:b/>
          <w:spacing w:val="-1"/>
          <w:sz w:val="24"/>
          <w:szCs w:val="24"/>
        </w:rPr>
      </w:pPr>
    </w:p>
    <w:p w14:paraId="328271A1" w14:textId="41092F0D"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pacing w:val="-3"/>
          <w:sz w:val="24"/>
          <w:szCs w:val="24"/>
        </w:rPr>
        <w:t>Стороны несут ответственность за неисполнение или ненадлежащее исполнение</w:t>
      </w:r>
      <w:r w:rsidRPr="00B6742C">
        <w:rPr>
          <w:rFonts w:cs="Times New Roman"/>
          <w:spacing w:val="-3"/>
          <w:sz w:val="24"/>
          <w:szCs w:val="24"/>
        </w:rPr>
        <w:br/>
      </w:r>
      <w:r w:rsidRPr="00B6742C">
        <w:rPr>
          <w:rFonts w:cs="Times New Roman"/>
          <w:sz w:val="24"/>
          <w:szCs w:val="24"/>
        </w:rPr>
        <w:t>обязательств по настоящему Договору в соответствии с действующим законодательством Республики Казахстан.</w:t>
      </w:r>
    </w:p>
    <w:p w14:paraId="514DFAF7" w14:textId="2511D311"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При просрочке в оплате сумм Платы за пользование Помещением и/или Эксплуатационных расходов и/или Коммунальных платежей, установленных настоящим Договором, </w:t>
      </w:r>
      <w:r w:rsidR="0002646C" w:rsidRPr="00B6742C">
        <w:rPr>
          <w:rFonts w:cs="Times New Roman"/>
          <w:sz w:val="24"/>
          <w:szCs w:val="24"/>
        </w:rPr>
        <w:t>Арендатор</w:t>
      </w:r>
      <w:r w:rsidRPr="00B6742C">
        <w:rPr>
          <w:rFonts w:cs="Times New Roman"/>
          <w:sz w:val="24"/>
          <w:szCs w:val="24"/>
        </w:rPr>
        <w:t xml:space="preserve"> по требованию </w:t>
      </w:r>
      <w:r w:rsidR="0044506A" w:rsidRPr="00B6742C">
        <w:rPr>
          <w:rFonts w:cs="Times New Roman"/>
          <w:sz w:val="24"/>
          <w:szCs w:val="24"/>
        </w:rPr>
        <w:t>Арендодателя</w:t>
      </w:r>
      <w:r w:rsidRPr="00B6742C">
        <w:rPr>
          <w:rFonts w:cs="Times New Roman"/>
          <w:sz w:val="24"/>
          <w:szCs w:val="24"/>
        </w:rPr>
        <w:t xml:space="preserve"> обязуется выплатить </w:t>
      </w:r>
      <w:r w:rsidR="0044506A" w:rsidRPr="00B6742C">
        <w:rPr>
          <w:rFonts w:cs="Times New Roman"/>
          <w:sz w:val="24"/>
          <w:szCs w:val="24"/>
        </w:rPr>
        <w:t>Арендодателю</w:t>
      </w:r>
      <w:r w:rsidRPr="00B6742C">
        <w:rPr>
          <w:rFonts w:cs="Times New Roman"/>
          <w:sz w:val="24"/>
          <w:szCs w:val="24"/>
        </w:rPr>
        <w:t xml:space="preserve"> </w:t>
      </w:r>
      <w:r w:rsidR="00234682" w:rsidRPr="00B6742C">
        <w:rPr>
          <w:rFonts w:cs="Times New Roman"/>
          <w:sz w:val="24"/>
          <w:szCs w:val="24"/>
        </w:rPr>
        <w:t>пеню в размере 0,1</w:t>
      </w:r>
      <w:r w:rsidRPr="00B6742C">
        <w:rPr>
          <w:rFonts w:cs="Times New Roman"/>
          <w:sz w:val="24"/>
          <w:szCs w:val="24"/>
        </w:rPr>
        <w:t xml:space="preserve"> % от суммы образовавшейся задолженности за каждый день такой просрочки</w:t>
      </w:r>
      <w:r w:rsidR="00731423" w:rsidRPr="00B6742C">
        <w:rPr>
          <w:rFonts w:cs="Times New Roman"/>
          <w:sz w:val="24"/>
          <w:szCs w:val="24"/>
        </w:rPr>
        <w:t>, но не более 10% (десяти процентов) задолженности</w:t>
      </w:r>
      <w:r w:rsidRPr="00B6742C">
        <w:rPr>
          <w:rFonts w:cs="Times New Roman"/>
          <w:sz w:val="24"/>
          <w:szCs w:val="24"/>
        </w:rPr>
        <w:t xml:space="preserve">. </w:t>
      </w:r>
    </w:p>
    <w:p w14:paraId="37A1A887" w14:textId="2FDFEEF7"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При просрочке </w:t>
      </w:r>
      <w:r w:rsidR="0002646C" w:rsidRPr="00B6742C">
        <w:rPr>
          <w:rFonts w:cs="Times New Roman"/>
          <w:sz w:val="24"/>
          <w:szCs w:val="24"/>
        </w:rPr>
        <w:t>Арендатор</w:t>
      </w:r>
      <w:r w:rsidRPr="00B6742C">
        <w:rPr>
          <w:rFonts w:cs="Times New Roman"/>
          <w:sz w:val="24"/>
          <w:szCs w:val="24"/>
        </w:rPr>
        <w:t xml:space="preserve">ом в передаче Помещения </w:t>
      </w:r>
      <w:r w:rsidR="0044506A" w:rsidRPr="00B6742C">
        <w:rPr>
          <w:rFonts w:cs="Times New Roman"/>
          <w:sz w:val="24"/>
          <w:szCs w:val="24"/>
        </w:rPr>
        <w:t>Арендодателю</w:t>
      </w:r>
      <w:r w:rsidRPr="00B6742C">
        <w:rPr>
          <w:rFonts w:cs="Times New Roman"/>
          <w:sz w:val="24"/>
          <w:szCs w:val="24"/>
        </w:rPr>
        <w:t xml:space="preserve"> по истечению срока </w:t>
      </w:r>
      <w:r w:rsidR="00F71C94" w:rsidRPr="00B6742C">
        <w:rPr>
          <w:rFonts w:cs="Times New Roman"/>
          <w:sz w:val="24"/>
          <w:szCs w:val="24"/>
        </w:rPr>
        <w:t>Аренды</w:t>
      </w:r>
      <w:r w:rsidRPr="00B6742C">
        <w:rPr>
          <w:rFonts w:cs="Times New Roman"/>
          <w:sz w:val="24"/>
          <w:szCs w:val="24"/>
        </w:rPr>
        <w:t xml:space="preserve">, досрочного прекращения настоящего Договора и/или если </w:t>
      </w:r>
      <w:r w:rsidR="0002646C" w:rsidRPr="00B6742C">
        <w:rPr>
          <w:rFonts w:cs="Times New Roman"/>
          <w:sz w:val="24"/>
          <w:szCs w:val="24"/>
        </w:rPr>
        <w:t>Арендатор</w:t>
      </w:r>
      <w:r w:rsidRPr="00B6742C">
        <w:rPr>
          <w:rFonts w:cs="Times New Roman"/>
          <w:sz w:val="24"/>
          <w:szCs w:val="24"/>
        </w:rPr>
        <w:t xml:space="preserve"> продолжает использовать Помещение по истечению срока аренды, </w:t>
      </w:r>
      <w:r w:rsidR="0002646C" w:rsidRPr="00B6742C">
        <w:rPr>
          <w:rFonts w:cs="Times New Roman"/>
          <w:sz w:val="24"/>
          <w:szCs w:val="24"/>
        </w:rPr>
        <w:t>Арендодатель</w:t>
      </w:r>
      <w:r w:rsidRPr="00B6742C">
        <w:rPr>
          <w:rFonts w:cs="Times New Roman"/>
          <w:sz w:val="24"/>
          <w:szCs w:val="24"/>
        </w:rPr>
        <w:t xml:space="preserve"> имеет право потребовать от </w:t>
      </w:r>
      <w:r w:rsidR="0002646C" w:rsidRPr="00B6742C">
        <w:rPr>
          <w:rFonts w:cs="Times New Roman"/>
          <w:sz w:val="24"/>
          <w:szCs w:val="24"/>
        </w:rPr>
        <w:t>Арендатор</w:t>
      </w:r>
      <w:r w:rsidRPr="00B6742C">
        <w:rPr>
          <w:rFonts w:cs="Times New Roman"/>
          <w:sz w:val="24"/>
          <w:szCs w:val="24"/>
        </w:rPr>
        <w:t xml:space="preserve">а помимо уплаты </w:t>
      </w:r>
      <w:r w:rsidR="0044506A" w:rsidRPr="00B6742C">
        <w:rPr>
          <w:rFonts w:cs="Times New Roman"/>
          <w:sz w:val="24"/>
          <w:szCs w:val="24"/>
        </w:rPr>
        <w:t>Арендных</w:t>
      </w:r>
      <w:r w:rsidRPr="00B6742C">
        <w:rPr>
          <w:rFonts w:cs="Times New Roman"/>
          <w:sz w:val="24"/>
          <w:szCs w:val="24"/>
        </w:rPr>
        <w:t xml:space="preserve"> платежей, предусмотренных настоящим Договором, уплатить штраф в размере 1% (один) процент от ежемесячной Платы за пользование Помещением за каждый день такого использования Помещения. </w:t>
      </w:r>
    </w:p>
    <w:p w14:paraId="4FCB11DE" w14:textId="5F972351"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Если </w:t>
      </w:r>
      <w:r w:rsidR="0002646C" w:rsidRPr="00B6742C">
        <w:rPr>
          <w:rFonts w:cs="Times New Roman"/>
          <w:sz w:val="24"/>
          <w:szCs w:val="24"/>
        </w:rPr>
        <w:t>Арендатор</w:t>
      </w:r>
      <w:r w:rsidRPr="00B6742C">
        <w:rPr>
          <w:rFonts w:cs="Times New Roman"/>
          <w:sz w:val="24"/>
          <w:szCs w:val="24"/>
        </w:rPr>
        <w:t xml:space="preserve"> в течение 3 (трех) календарных дней, с даты подписания настоящего Договора без обоснованной причины не примет Помещение или/и не примет участие в приеме-передачи Помещения или/и откажется подписывать Акт приема-передачи Помещения, </w:t>
      </w:r>
      <w:r w:rsidR="0002646C" w:rsidRPr="00B6742C">
        <w:rPr>
          <w:rFonts w:cs="Times New Roman"/>
          <w:sz w:val="24"/>
          <w:szCs w:val="24"/>
        </w:rPr>
        <w:t>Арендатор</w:t>
      </w:r>
      <w:r w:rsidRPr="00B6742C">
        <w:rPr>
          <w:rFonts w:cs="Times New Roman"/>
          <w:sz w:val="24"/>
          <w:szCs w:val="24"/>
        </w:rPr>
        <w:t xml:space="preserve"> </w:t>
      </w:r>
      <w:r w:rsidRPr="00B6742C">
        <w:rPr>
          <w:rFonts w:cs="Times New Roman"/>
          <w:sz w:val="24"/>
          <w:szCs w:val="24"/>
        </w:rPr>
        <w:lastRenderedPageBreak/>
        <w:t xml:space="preserve">обязуется выплатить </w:t>
      </w:r>
      <w:r w:rsidR="0044506A" w:rsidRPr="00B6742C">
        <w:rPr>
          <w:rFonts w:cs="Times New Roman"/>
          <w:sz w:val="24"/>
          <w:szCs w:val="24"/>
        </w:rPr>
        <w:t>Арендодателю</w:t>
      </w:r>
      <w:r w:rsidRPr="00B6742C">
        <w:rPr>
          <w:rFonts w:cs="Times New Roman"/>
          <w:sz w:val="24"/>
          <w:szCs w:val="24"/>
        </w:rPr>
        <w:t xml:space="preserve"> штраф в размере</w:t>
      </w:r>
      <w:r w:rsidRPr="00B6742C">
        <w:rPr>
          <w:rFonts w:cs="Times New Roman"/>
          <w:spacing w:val="-1"/>
          <w:sz w:val="24"/>
          <w:szCs w:val="24"/>
        </w:rPr>
        <w:t xml:space="preserve"> </w:t>
      </w:r>
      <w:r w:rsidR="00CE7890" w:rsidRPr="00B6742C">
        <w:rPr>
          <w:rFonts w:cs="Times New Roman"/>
          <w:spacing w:val="-1"/>
          <w:sz w:val="24"/>
          <w:szCs w:val="24"/>
        </w:rPr>
        <w:t>а</w:t>
      </w:r>
      <w:r w:rsidRPr="00B6742C">
        <w:rPr>
          <w:rFonts w:cs="Times New Roman"/>
          <w:spacing w:val="-1"/>
          <w:sz w:val="24"/>
          <w:szCs w:val="24"/>
        </w:rPr>
        <w:t xml:space="preserve">рендной платы предусмотренной Договором </w:t>
      </w:r>
      <w:r w:rsidRPr="00B6742C">
        <w:rPr>
          <w:rFonts w:cs="Times New Roman"/>
          <w:sz w:val="24"/>
          <w:szCs w:val="24"/>
        </w:rPr>
        <w:t xml:space="preserve">за два месяца Срока </w:t>
      </w:r>
      <w:r w:rsidR="00F71C94" w:rsidRPr="00B6742C">
        <w:rPr>
          <w:rFonts w:cs="Times New Roman"/>
          <w:sz w:val="24"/>
          <w:szCs w:val="24"/>
        </w:rPr>
        <w:t>аренды</w:t>
      </w:r>
      <w:r w:rsidRPr="00B6742C">
        <w:rPr>
          <w:rFonts w:cs="Times New Roman"/>
          <w:sz w:val="24"/>
          <w:szCs w:val="24"/>
        </w:rPr>
        <w:t>,</w:t>
      </w:r>
      <w:r w:rsidRPr="00B6742C">
        <w:rPr>
          <w:rFonts w:cs="Times New Roman"/>
          <w:spacing w:val="-1"/>
          <w:sz w:val="24"/>
          <w:szCs w:val="24"/>
        </w:rPr>
        <w:t xml:space="preserve"> если </w:t>
      </w:r>
      <w:r w:rsidR="0002646C" w:rsidRPr="00B6742C">
        <w:rPr>
          <w:rFonts w:cs="Times New Roman"/>
          <w:spacing w:val="-1"/>
          <w:sz w:val="24"/>
          <w:szCs w:val="24"/>
        </w:rPr>
        <w:t>Арендодатель</w:t>
      </w:r>
      <w:r w:rsidRPr="00B6742C">
        <w:rPr>
          <w:rFonts w:cs="Times New Roman"/>
          <w:spacing w:val="-1"/>
          <w:sz w:val="24"/>
          <w:szCs w:val="24"/>
        </w:rPr>
        <w:t xml:space="preserve"> заявит о таковом</w:t>
      </w:r>
      <w:r w:rsidRPr="00B6742C">
        <w:rPr>
          <w:rFonts w:cs="Times New Roman"/>
          <w:sz w:val="24"/>
          <w:szCs w:val="24"/>
        </w:rPr>
        <w:t xml:space="preserve">. </w:t>
      </w:r>
    </w:p>
    <w:p w14:paraId="3C794EC9" w14:textId="2C265194" w:rsidR="008645CB" w:rsidRPr="00B6742C" w:rsidRDefault="008645CB" w:rsidP="00CE3659">
      <w:pPr>
        <w:ind w:firstLine="708"/>
        <w:jc w:val="both"/>
        <w:rPr>
          <w:rFonts w:cs="Times New Roman"/>
          <w:sz w:val="24"/>
          <w:szCs w:val="24"/>
        </w:rPr>
      </w:pPr>
      <w:r w:rsidRPr="00B6742C">
        <w:rPr>
          <w:rFonts w:cs="Times New Roman"/>
          <w:sz w:val="24"/>
          <w:szCs w:val="24"/>
        </w:rPr>
        <w:t xml:space="preserve">Если </w:t>
      </w:r>
      <w:r w:rsidR="0002646C" w:rsidRPr="00B6742C">
        <w:rPr>
          <w:rFonts w:cs="Times New Roman"/>
          <w:sz w:val="24"/>
          <w:szCs w:val="24"/>
        </w:rPr>
        <w:t>Арендатор</w:t>
      </w:r>
      <w:r w:rsidRPr="00B6742C">
        <w:rPr>
          <w:rFonts w:cs="Times New Roman"/>
          <w:sz w:val="24"/>
          <w:szCs w:val="24"/>
        </w:rPr>
        <w:t xml:space="preserve"> не примет Помещение, без обоснованной причины, в пределах 10 (десяти) календарных дней со дня подписания настоящего Договора, то такие действия будут считаться отказом </w:t>
      </w:r>
      <w:r w:rsidR="0002646C" w:rsidRPr="00B6742C">
        <w:rPr>
          <w:rFonts w:cs="Times New Roman"/>
          <w:sz w:val="24"/>
          <w:szCs w:val="24"/>
        </w:rPr>
        <w:t>Арендатор</w:t>
      </w:r>
      <w:r w:rsidRPr="00B6742C">
        <w:rPr>
          <w:rFonts w:cs="Times New Roman"/>
          <w:sz w:val="24"/>
          <w:szCs w:val="24"/>
        </w:rPr>
        <w:t xml:space="preserve">а от исполнения Договора и предоставит </w:t>
      </w:r>
      <w:r w:rsidR="0044506A" w:rsidRPr="00B6742C">
        <w:rPr>
          <w:rFonts w:cs="Times New Roman"/>
          <w:sz w:val="24"/>
          <w:szCs w:val="24"/>
        </w:rPr>
        <w:t>Арендодателю</w:t>
      </w:r>
      <w:r w:rsidRPr="00B6742C">
        <w:rPr>
          <w:rFonts w:cs="Times New Roman"/>
          <w:sz w:val="24"/>
          <w:szCs w:val="24"/>
        </w:rPr>
        <w:t xml:space="preserve"> право расторжения Договора. </w:t>
      </w:r>
    </w:p>
    <w:p w14:paraId="14D04665" w14:textId="4D3F4607"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pacing w:val="-1"/>
          <w:sz w:val="24"/>
          <w:szCs w:val="24"/>
        </w:rPr>
        <w:t xml:space="preserve">Штрафные санкции, предусмотренные </w:t>
      </w:r>
      <w:r w:rsidR="00F71C94" w:rsidRPr="00B6742C">
        <w:rPr>
          <w:rFonts w:cs="Times New Roman"/>
          <w:spacing w:val="-1"/>
          <w:sz w:val="24"/>
          <w:szCs w:val="24"/>
        </w:rPr>
        <w:t>настоящим Договором,</w:t>
      </w:r>
      <w:r w:rsidRPr="00B6742C">
        <w:rPr>
          <w:rFonts w:cs="Times New Roman"/>
          <w:spacing w:val="-1"/>
          <w:sz w:val="24"/>
          <w:szCs w:val="24"/>
        </w:rPr>
        <w:t xml:space="preserve"> подлежат оплате </w:t>
      </w:r>
      <w:r w:rsidRPr="00B6742C">
        <w:rPr>
          <w:rFonts w:cs="Times New Roman"/>
          <w:sz w:val="24"/>
          <w:szCs w:val="24"/>
        </w:rPr>
        <w:t xml:space="preserve">в течение 5 (пяти) </w:t>
      </w:r>
      <w:r w:rsidR="00731423" w:rsidRPr="00B6742C">
        <w:rPr>
          <w:rFonts w:cs="Times New Roman"/>
          <w:sz w:val="24"/>
          <w:szCs w:val="24"/>
        </w:rPr>
        <w:t xml:space="preserve">банковских </w:t>
      </w:r>
      <w:r w:rsidRPr="00B6742C">
        <w:rPr>
          <w:rFonts w:cs="Times New Roman"/>
          <w:sz w:val="24"/>
          <w:szCs w:val="24"/>
        </w:rPr>
        <w:t xml:space="preserve">дней с момента получения </w:t>
      </w:r>
      <w:r w:rsidR="0002646C" w:rsidRPr="00B6742C">
        <w:rPr>
          <w:rFonts w:cs="Times New Roman"/>
          <w:sz w:val="24"/>
          <w:szCs w:val="24"/>
        </w:rPr>
        <w:t>Арендатор</w:t>
      </w:r>
      <w:r w:rsidRPr="00B6742C">
        <w:rPr>
          <w:rFonts w:cs="Times New Roman"/>
          <w:sz w:val="24"/>
          <w:szCs w:val="24"/>
        </w:rPr>
        <w:t xml:space="preserve">ом письменного требования </w:t>
      </w:r>
      <w:r w:rsidR="0044506A" w:rsidRPr="00B6742C">
        <w:rPr>
          <w:rFonts w:cs="Times New Roman"/>
          <w:sz w:val="24"/>
          <w:szCs w:val="24"/>
        </w:rPr>
        <w:t>Арендодателя</w:t>
      </w:r>
      <w:r w:rsidRPr="00B6742C">
        <w:rPr>
          <w:rFonts w:cs="Times New Roman"/>
          <w:sz w:val="24"/>
          <w:szCs w:val="24"/>
        </w:rPr>
        <w:t xml:space="preserve"> об уплате штрафных санкций. </w:t>
      </w:r>
    </w:p>
    <w:p w14:paraId="6A5C27E5" w14:textId="77777777" w:rsidR="008E4071"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В случае причинения </w:t>
      </w:r>
      <w:r w:rsidR="003A2270" w:rsidRPr="00B6742C">
        <w:rPr>
          <w:rFonts w:cs="Times New Roman"/>
          <w:sz w:val="24"/>
          <w:szCs w:val="24"/>
        </w:rPr>
        <w:t>одной Стороной</w:t>
      </w:r>
      <w:r w:rsidRPr="00B6742C">
        <w:rPr>
          <w:rFonts w:cs="Times New Roman"/>
          <w:sz w:val="24"/>
          <w:szCs w:val="24"/>
        </w:rPr>
        <w:t xml:space="preserve"> убытков, вследствие неисполнения или ненадлежащего исполнения условий настоящего Договора</w:t>
      </w:r>
      <w:r w:rsidR="003A2270" w:rsidRPr="00B6742C">
        <w:rPr>
          <w:rFonts w:cs="Times New Roman"/>
          <w:sz w:val="24"/>
          <w:szCs w:val="24"/>
        </w:rPr>
        <w:t xml:space="preserve"> другой Стороне</w:t>
      </w:r>
      <w:r w:rsidRPr="00B6742C">
        <w:rPr>
          <w:rFonts w:cs="Times New Roman"/>
          <w:sz w:val="24"/>
          <w:szCs w:val="24"/>
        </w:rPr>
        <w:t xml:space="preserve">, </w:t>
      </w:r>
      <w:r w:rsidR="003A2270" w:rsidRPr="00B6742C">
        <w:rPr>
          <w:rFonts w:cs="Times New Roman"/>
          <w:sz w:val="24"/>
          <w:szCs w:val="24"/>
        </w:rPr>
        <w:t>убытки подлежат взысканию</w:t>
      </w:r>
      <w:r w:rsidR="008E4071" w:rsidRPr="00B6742C">
        <w:rPr>
          <w:rFonts w:cs="Times New Roman"/>
          <w:sz w:val="24"/>
          <w:szCs w:val="24"/>
        </w:rPr>
        <w:t xml:space="preserve"> в полном объеме.</w:t>
      </w:r>
    </w:p>
    <w:p w14:paraId="15294E36" w14:textId="4602895A"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Оплата сумм штрафов, пени и неустойки, а также возмещение ущерба, убытков не освобождает виновную Сторону от надлежащего выполнения своих обязательств по Договору.</w:t>
      </w:r>
      <w:r w:rsidRPr="00B6742C">
        <w:rPr>
          <w:rFonts w:cs="Times New Roman"/>
          <w:sz w:val="24"/>
          <w:szCs w:val="24"/>
        </w:rPr>
        <w:tab/>
      </w:r>
    </w:p>
    <w:p w14:paraId="1DDE1534" w14:textId="77777777" w:rsidR="008645CB" w:rsidRPr="00B6742C" w:rsidRDefault="008645CB" w:rsidP="00CE3659">
      <w:pPr>
        <w:shd w:val="clear" w:color="auto" w:fill="FFFFFF"/>
        <w:tabs>
          <w:tab w:val="left" w:pos="2880"/>
        </w:tabs>
        <w:jc w:val="center"/>
        <w:rPr>
          <w:rFonts w:cs="Times New Roman"/>
          <w:b/>
          <w:bCs/>
          <w:spacing w:val="-1"/>
          <w:sz w:val="24"/>
          <w:szCs w:val="24"/>
        </w:rPr>
      </w:pPr>
    </w:p>
    <w:p w14:paraId="6BE02476" w14:textId="4F7BAD3E" w:rsidR="008645CB" w:rsidRPr="00B6742C" w:rsidRDefault="008645CB" w:rsidP="00CE3659">
      <w:pPr>
        <w:pStyle w:val="aa"/>
        <w:numPr>
          <w:ilvl w:val="0"/>
          <w:numId w:val="13"/>
        </w:numPr>
        <w:shd w:val="clear" w:color="auto" w:fill="FFFFFF"/>
        <w:ind w:left="0" w:firstLine="0"/>
        <w:jc w:val="center"/>
        <w:outlineLvl w:val="0"/>
        <w:rPr>
          <w:rFonts w:cs="Times New Roman"/>
          <w:b/>
          <w:bCs/>
          <w:spacing w:val="-1"/>
          <w:sz w:val="24"/>
          <w:szCs w:val="24"/>
        </w:rPr>
      </w:pPr>
      <w:r w:rsidRPr="00B6742C">
        <w:rPr>
          <w:rFonts w:cs="Times New Roman"/>
          <w:b/>
          <w:bCs/>
          <w:spacing w:val="-2"/>
          <w:sz w:val="24"/>
          <w:szCs w:val="24"/>
        </w:rPr>
        <w:t>ПОРЯДОК</w:t>
      </w:r>
      <w:r w:rsidRPr="00B6742C">
        <w:rPr>
          <w:rFonts w:cs="Times New Roman"/>
          <w:b/>
          <w:bCs/>
          <w:spacing w:val="-1"/>
          <w:sz w:val="24"/>
          <w:szCs w:val="24"/>
        </w:rPr>
        <w:t xml:space="preserve"> </w:t>
      </w:r>
      <w:r w:rsidRPr="00B6742C">
        <w:rPr>
          <w:rFonts w:cs="Times New Roman"/>
          <w:b/>
          <w:spacing w:val="-3"/>
          <w:sz w:val="24"/>
          <w:szCs w:val="24"/>
        </w:rPr>
        <w:t>РАСТОРЖЕНИЯ</w:t>
      </w:r>
      <w:r w:rsidRPr="00B6742C">
        <w:rPr>
          <w:rFonts w:cs="Times New Roman"/>
          <w:b/>
          <w:bCs/>
          <w:spacing w:val="-1"/>
          <w:sz w:val="24"/>
          <w:szCs w:val="24"/>
        </w:rPr>
        <w:t xml:space="preserve"> ДОГОВОРА</w:t>
      </w:r>
    </w:p>
    <w:p w14:paraId="56B21244" w14:textId="77777777" w:rsidR="00677084" w:rsidRPr="00B6742C" w:rsidRDefault="00677084" w:rsidP="00677084">
      <w:pPr>
        <w:pStyle w:val="aa"/>
        <w:shd w:val="clear" w:color="auto" w:fill="FFFFFF"/>
        <w:ind w:left="0"/>
        <w:outlineLvl w:val="0"/>
        <w:rPr>
          <w:rFonts w:cs="Times New Roman"/>
          <w:b/>
          <w:bCs/>
          <w:spacing w:val="-1"/>
          <w:sz w:val="24"/>
          <w:szCs w:val="24"/>
        </w:rPr>
      </w:pPr>
    </w:p>
    <w:p w14:paraId="10E3A208" w14:textId="73D8C89F"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Настоящий Договор</w:t>
      </w:r>
      <w:r w:rsidRPr="00B6742C">
        <w:rPr>
          <w:rFonts w:cs="Times New Roman"/>
          <w:spacing w:val="-1"/>
          <w:sz w:val="24"/>
          <w:szCs w:val="24"/>
        </w:rPr>
        <w:t xml:space="preserve"> </w:t>
      </w:r>
      <w:r w:rsidRPr="00B6742C">
        <w:rPr>
          <w:rFonts w:cs="Times New Roman"/>
          <w:sz w:val="24"/>
          <w:szCs w:val="24"/>
        </w:rPr>
        <w:t xml:space="preserve">считается расторгнутым в случае одностороннего отказа Стороны от его исполнения исключительно по основаниям, предусмотренным в п.п. </w:t>
      </w:r>
      <w:r w:rsidR="00313DA1" w:rsidRPr="00B6742C">
        <w:rPr>
          <w:rFonts w:cs="Times New Roman"/>
          <w:sz w:val="24"/>
          <w:szCs w:val="24"/>
        </w:rPr>
        <w:t>9</w:t>
      </w:r>
      <w:r w:rsidRPr="00B6742C">
        <w:rPr>
          <w:rFonts w:cs="Times New Roman"/>
          <w:sz w:val="24"/>
          <w:szCs w:val="24"/>
        </w:rPr>
        <w:t xml:space="preserve">.2., </w:t>
      </w:r>
      <w:r w:rsidR="00313DA1" w:rsidRPr="00B6742C">
        <w:rPr>
          <w:rFonts w:cs="Times New Roman"/>
          <w:sz w:val="24"/>
          <w:szCs w:val="24"/>
        </w:rPr>
        <w:t>9</w:t>
      </w:r>
      <w:r w:rsidRPr="00B6742C">
        <w:rPr>
          <w:rFonts w:cs="Times New Roman"/>
          <w:sz w:val="24"/>
          <w:szCs w:val="24"/>
        </w:rPr>
        <w:t>.3.</w:t>
      </w:r>
      <w:r w:rsidR="008A4B8A" w:rsidRPr="00B6742C">
        <w:rPr>
          <w:rFonts w:cs="Times New Roman"/>
          <w:sz w:val="24"/>
          <w:szCs w:val="24"/>
        </w:rPr>
        <w:t>, 9.9.</w:t>
      </w:r>
      <w:r w:rsidRPr="00B6742C">
        <w:rPr>
          <w:rFonts w:cs="Times New Roman"/>
          <w:sz w:val="24"/>
          <w:szCs w:val="24"/>
        </w:rPr>
        <w:t xml:space="preserve"> Договора. </w:t>
      </w:r>
    </w:p>
    <w:p w14:paraId="07CBB466" w14:textId="0FD6491E"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Настоящий Договор, может быть, расторгнут </w:t>
      </w:r>
      <w:r w:rsidR="0044506A" w:rsidRPr="00B6742C">
        <w:rPr>
          <w:rFonts w:cs="Times New Roman"/>
          <w:sz w:val="24"/>
          <w:szCs w:val="24"/>
        </w:rPr>
        <w:t>Арендодателем</w:t>
      </w:r>
      <w:r w:rsidRPr="00B6742C">
        <w:rPr>
          <w:rFonts w:cs="Times New Roman"/>
          <w:sz w:val="24"/>
          <w:szCs w:val="24"/>
        </w:rPr>
        <w:t xml:space="preserve"> в одностороннем порядке по следующим основаниям:</w:t>
      </w:r>
    </w:p>
    <w:p w14:paraId="2CD455F8" w14:textId="22DCF89F" w:rsidR="008645CB" w:rsidRPr="00B6742C" w:rsidRDefault="008645CB" w:rsidP="00CE3659">
      <w:pPr>
        <w:pStyle w:val="aa"/>
        <w:widowControl/>
        <w:numPr>
          <w:ilvl w:val="2"/>
          <w:numId w:val="13"/>
        </w:numPr>
        <w:autoSpaceDE/>
        <w:ind w:left="0" w:firstLine="0"/>
        <w:jc w:val="both"/>
        <w:rPr>
          <w:rFonts w:cs="Times New Roman"/>
          <w:sz w:val="24"/>
          <w:szCs w:val="24"/>
        </w:rPr>
      </w:pPr>
      <w:r w:rsidRPr="00B6742C">
        <w:rPr>
          <w:rFonts w:cs="Times New Roman"/>
          <w:sz w:val="24"/>
          <w:szCs w:val="24"/>
        </w:rPr>
        <w:t xml:space="preserve">если </w:t>
      </w:r>
      <w:r w:rsidR="0002646C" w:rsidRPr="00B6742C">
        <w:rPr>
          <w:rFonts w:cs="Times New Roman"/>
          <w:sz w:val="24"/>
          <w:szCs w:val="24"/>
        </w:rPr>
        <w:t>Арендатор</w:t>
      </w:r>
      <w:r w:rsidRPr="00B6742C">
        <w:rPr>
          <w:rFonts w:cs="Times New Roman"/>
          <w:sz w:val="24"/>
          <w:szCs w:val="24"/>
        </w:rPr>
        <w:t xml:space="preserve"> допускает систематические задержки в оплате </w:t>
      </w:r>
      <w:r w:rsidR="0044506A" w:rsidRPr="00B6742C">
        <w:rPr>
          <w:rFonts w:cs="Times New Roman"/>
          <w:sz w:val="24"/>
          <w:szCs w:val="24"/>
        </w:rPr>
        <w:t>Арендных</w:t>
      </w:r>
      <w:r w:rsidRPr="00B6742C">
        <w:rPr>
          <w:rFonts w:cs="Times New Roman"/>
          <w:sz w:val="24"/>
          <w:szCs w:val="24"/>
        </w:rPr>
        <w:t xml:space="preserve"> Платежей; </w:t>
      </w:r>
    </w:p>
    <w:p w14:paraId="68F2C550" w14:textId="02F638DA" w:rsidR="008645CB" w:rsidRPr="00B6742C" w:rsidRDefault="008645CB" w:rsidP="00CE3659">
      <w:pPr>
        <w:widowControl/>
        <w:autoSpaceDE/>
        <w:jc w:val="both"/>
        <w:rPr>
          <w:rFonts w:cs="Times New Roman"/>
          <w:sz w:val="24"/>
          <w:szCs w:val="24"/>
        </w:rPr>
      </w:pPr>
      <w:r w:rsidRPr="00B6742C">
        <w:rPr>
          <w:rFonts w:cs="Times New Roman"/>
          <w:sz w:val="24"/>
          <w:szCs w:val="24"/>
        </w:rPr>
        <w:t>В контексте Договора систематические задержки означают 2 (две) задержки</w:t>
      </w:r>
      <w:r w:rsidR="00850E6A" w:rsidRPr="00B6742C">
        <w:rPr>
          <w:rFonts w:cs="Times New Roman"/>
          <w:sz w:val="24"/>
          <w:szCs w:val="24"/>
        </w:rPr>
        <w:t xml:space="preserve"> </w:t>
      </w:r>
      <w:r w:rsidRPr="00B6742C">
        <w:rPr>
          <w:rFonts w:cs="Times New Roman"/>
          <w:sz w:val="24"/>
          <w:szCs w:val="24"/>
        </w:rPr>
        <w:t xml:space="preserve">более чем на </w:t>
      </w:r>
      <w:r w:rsidR="000762C6" w:rsidRPr="00B6742C">
        <w:rPr>
          <w:rFonts w:cs="Times New Roman"/>
          <w:sz w:val="24"/>
          <w:szCs w:val="24"/>
        </w:rPr>
        <w:t>7</w:t>
      </w:r>
      <w:r w:rsidRPr="00B6742C">
        <w:rPr>
          <w:rFonts w:cs="Times New Roman"/>
          <w:sz w:val="24"/>
          <w:szCs w:val="24"/>
        </w:rPr>
        <w:t xml:space="preserve"> (</w:t>
      </w:r>
      <w:r w:rsidR="000762C6" w:rsidRPr="00B6742C">
        <w:rPr>
          <w:rFonts w:cs="Times New Roman"/>
          <w:sz w:val="24"/>
          <w:szCs w:val="24"/>
        </w:rPr>
        <w:t>семь</w:t>
      </w:r>
      <w:r w:rsidRPr="00B6742C">
        <w:rPr>
          <w:rFonts w:cs="Times New Roman"/>
          <w:sz w:val="24"/>
          <w:szCs w:val="24"/>
        </w:rPr>
        <w:t xml:space="preserve">) </w:t>
      </w:r>
      <w:r w:rsidR="00731423" w:rsidRPr="00B6742C">
        <w:rPr>
          <w:rFonts w:cs="Times New Roman"/>
          <w:sz w:val="24"/>
          <w:szCs w:val="24"/>
        </w:rPr>
        <w:t xml:space="preserve">банковских </w:t>
      </w:r>
      <w:r w:rsidRPr="00B6742C">
        <w:rPr>
          <w:rFonts w:cs="Times New Roman"/>
          <w:sz w:val="24"/>
          <w:szCs w:val="24"/>
        </w:rPr>
        <w:t xml:space="preserve">дней в течение любого годового периода. </w:t>
      </w:r>
    </w:p>
    <w:p w14:paraId="1AF736B4" w14:textId="57D8F167" w:rsidR="008645CB" w:rsidRPr="00B6742C" w:rsidRDefault="008645CB" w:rsidP="00CE3659">
      <w:pPr>
        <w:pStyle w:val="aa"/>
        <w:widowControl/>
        <w:numPr>
          <w:ilvl w:val="2"/>
          <w:numId w:val="13"/>
        </w:numPr>
        <w:autoSpaceDE/>
        <w:ind w:left="0" w:firstLine="0"/>
        <w:jc w:val="both"/>
        <w:rPr>
          <w:rFonts w:cs="Times New Roman"/>
          <w:sz w:val="24"/>
          <w:szCs w:val="24"/>
        </w:rPr>
      </w:pPr>
      <w:r w:rsidRPr="00B6742C">
        <w:rPr>
          <w:rFonts w:cs="Times New Roman"/>
          <w:sz w:val="24"/>
          <w:szCs w:val="24"/>
        </w:rPr>
        <w:t xml:space="preserve">если </w:t>
      </w:r>
      <w:r w:rsidR="0002646C" w:rsidRPr="00B6742C">
        <w:rPr>
          <w:rFonts w:cs="Times New Roman"/>
          <w:sz w:val="24"/>
          <w:szCs w:val="24"/>
        </w:rPr>
        <w:t>Арендатор</w:t>
      </w:r>
      <w:r w:rsidRPr="00B6742C">
        <w:rPr>
          <w:rFonts w:cs="Times New Roman"/>
          <w:sz w:val="24"/>
          <w:szCs w:val="24"/>
        </w:rPr>
        <w:t xml:space="preserve">ом причинены убытки имуществу </w:t>
      </w:r>
      <w:r w:rsidR="0044506A" w:rsidRPr="00B6742C">
        <w:rPr>
          <w:rFonts w:cs="Times New Roman"/>
          <w:sz w:val="24"/>
          <w:szCs w:val="24"/>
        </w:rPr>
        <w:t>Арендодателя</w:t>
      </w:r>
      <w:r w:rsidRPr="00B6742C">
        <w:rPr>
          <w:rFonts w:cs="Times New Roman"/>
          <w:sz w:val="24"/>
          <w:szCs w:val="24"/>
        </w:rPr>
        <w:t xml:space="preserve"> и/или других </w:t>
      </w:r>
      <w:r w:rsidR="0002646C" w:rsidRPr="00B6742C">
        <w:rPr>
          <w:rFonts w:cs="Times New Roman"/>
          <w:sz w:val="24"/>
          <w:szCs w:val="24"/>
        </w:rPr>
        <w:t>Арендатор</w:t>
      </w:r>
      <w:r w:rsidRPr="00B6742C">
        <w:rPr>
          <w:rFonts w:cs="Times New Roman"/>
          <w:sz w:val="24"/>
          <w:szCs w:val="24"/>
        </w:rPr>
        <w:t xml:space="preserve">ов; </w:t>
      </w:r>
    </w:p>
    <w:p w14:paraId="18FA591B" w14:textId="0C3B3A81" w:rsidR="008645CB" w:rsidRPr="00B6742C" w:rsidRDefault="008645CB" w:rsidP="00CE3659">
      <w:pPr>
        <w:pStyle w:val="aa"/>
        <w:widowControl/>
        <w:numPr>
          <w:ilvl w:val="2"/>
          <w:numId w:val="13"/>
        </w:numPr>
        <w:autoSpaceDE/>
        <w:ind w:left="0" w:firstLine="0"/>
        <w:jc w:val="both"/>
        <w:rPr>
          <w:rFonts w:cs="Times New Roman"/>
          <w:sz w:val="24"/>
          <w:szCs w:val="24"/>
        </w:rPr>
      </w:pPr>
      <w:r w:rsidRPr="00B6742C">
        <w:rPr>
          <w:rFonts w:cs="Times New Roman"/>
          <w:sz w:val="24"/>
          <w:szCs w:val="24"/>
        </w:rPr>
        <w:t xml:space="preserve">если </w:t>
      </w:r>
      <w:r w:rsidR="0002646C" w:rsidRPr="00B6742C">
        <w:rPr>
          <w:rFonts w:cs="Times New Roman"/>
          <w:sz w:val="24"/>
          <w:szCs w:val="24"/>
        </w:rPr>
        <w:t>Арендатор</w:t>
      </w:r>
      <w:r w:rsidRPr="00B6742C">
        <w:rPr>
          <w:rFonts w:cs="Times New Roman"/>
          <w:sz w:val="24"/>
          <w:szCs w:val="24"/>
        </w:rPr>
        <w:t xml:space="preserve"> использует Помещение не для предназначенной цели и/или не в соответствии с условиями договора;</w:t>
      </w:r>
    </w:p>
    <w:p w14:paraId="4583D268" w14:textId="1CEAC415" w:rsidR="008645CB" w:rsidRPr="00B6742C" w:rsidRDefault="008645CB" w:rsidP="00CE3659">
      <w:pPr>
        <w:pStyle w:val="aa"/>
        <w:widowControl/>
        <w:numPr>
          <w:ilvl w:val="2"/>
          <w:numId w:val="13"/>
        </w:numPr>
        <w:autoSpaceDE/>
        <w:ind w:left="0" w:firstLine="0"/>
        <w:jc w:val="both"/>
        <w:rPr>
          <w:rFonts w:cs="Times New Roman"/>
          <w:sz w:val="24"/>
          <w:szCs w:val="24"/>
        </w:rPr>
      </w:pPr>
      <w:r w:rsidRPr="00B6742C">
        <w:rPr>
          <w:rFonts w:cs="Times New Roman"/>
          <w:sz w:val="24"/>
          <w:szCs w:val="24"/>
        </w:rPr>
        <w:t xml:space="preserve">если </w:t>
      </w:r>
      <w:r w:rsidR="0002646C" w:rsidRPr="00B6742C">
        <w:rPr>
          <w:rFonts w:cs="Times New Roman"/>
          <w:sz w:val="24"/>
          <w:szCs w:val="24"/>
        </w:rPr>
        <w:t>Арендатор</w:t>
      </w:r>
      <w:r w:rsidRPr="00B6742C">
        <w:rPr>
          <w:rFonts w:cs="Times New Roman"/>
          <w:sz w:val="24"/>
          <w:szCs w:val="24"/>
        </w:rPr>
        <w:t xml:space="preserve"> сдал в </w:t>
      </w:r>
      <w:r w:rsidR="00F71C94" w:rsidRPr="00B6742C">
        <w:rPr>
          <w:rFonts w:cs="Times New Roman"/>
          <w:sz w:val="24"/>
          <w:szCs w:val="24"/>
        </w:rPr>
        <w:t>аренду</w:t>
      </w:r>
      <w:r w:rsidRPr="00B6742C">
        <w:rPr>
          <w:rFonts w:cs="Times New Roman"/>
          <w:sz w:val="24"/>
          <w:szCs w:val="24"/>
        </w:rPr>
        <w:t xml:space="preserve"> Помещение или любую его часть, или обременяет право арендного Договора, передает Помещение или любую его часть третьим лицам в нарушении условий Договора;</w:t>
      </w:r>
    </w:p>
    <w:p w14:paraId="6D2BA876" w14:textId="4D37D9A0" w:rsidR="008645CB" w:rsidRPr="00B6742C" w:rsidRDefault="008645CB" w:rsidP="00CE3659">
      <w:pPr>
        <w:pStyle w:val="aa"/>
        <w:widowControl/>
        <w:numPr>
          <w:ilvl w:val="2"/>
          <w:numId w:val="13"/>
        </w:numPr>
        <w:autoSpaceDE/>
        <w:ind w:left="0" w:firstLine="0"/>
        <w:jc w:val="both"/>
        <w:rPr>
          <w:rFonts w:cs="Times New Roman"/>
          <w:sz w:val="24"/>
          <w:szCs w:val="24"/>
        </w:rPr>
      </w:pPr>
      <w:r w:rsidRPr="00B6742C">
        <w:rPr>
          <w:rFonts w:cs="Times New Roman"/>
          <w:sz w:val="24"/>
          <w:szCs w:val="24"/>
        </w:rPr>
        <w:t xml:space="preserve">если </w:t>
      </w:r>
      <w:r w:rsidR="0002646C" w:rsidRPr="00B6742C">
        <w:rPr>
          <w:rFonts w:cs="Times New Roman"/>
          <w:sz w:val="24"/>
          <w:szCs w:val="24"/>
        </w:rPr>
        <w:t>Арендатор</w:t>
      </w:r>
      <w:r w:rsidRPr="00B6742C">
        <w:rPr>
          <w:rFonts w:cs="Times New Roman"/>
          <w:sz w:val="24"/>
          <w:szCs w:val="24"/>
        </w:rPr>
        <w:t xml:space="preserve"> стал неплатежеспособным и/или находится в стадии под ликвидации или </w:t>
      </w:r>
      <w:r w:rsidR="00E04121" w:rsidRPr="00B6742C">
        <w:rPr>
          <w:rFonts w:cs="Times New Roman"/>
          <w:sz w:val="24"/>
          <w:szCs w:val="24"/>
        </w:rPr>
        <w:t>реорганизаций, преобразования</w:t>
      </w:r>
      <w:r w:rsidRPr="00B6742C">
        <w:rPr>
          <w:rFonts w:cs="Times New Roman"/>
          <w:sz w:val="24"/>
          <w:szCs w:val="24"/>
        </w:rPr>
        <w:t xml:space="preserve"> </w:t>
      </w:r>
      <w:r w:rsidR="00E04121" w:rsidRPr="00B6742C">
        <w:rPr>
          <w:rFonts w:cs="Times New Roman"/>
          <w:sz w:val="24"/>
          <w:szCs w:val="24"/>
        </w:rPr>
        <w:t>или реструктуризации</w:t>
      </w:r>
      <w:r w:rsidRPr="00B6742C">
        <w:rPr>
          <w:rFonts w:cs="Times New Roman"/>
          <w:sz w:val="24"/>
          <w:szCs w:val="24"/>
        </w:rPr>
        <w:t xml:space="preserve">, и \ или возбуждено конкурсное </w:t>
      </w:r>
      <w:r w:rsidR="00E04121" w:rsidRPr="00B6742C">
        <w:rPr>
          <w:rFonts w:cs="Times New Roman"/>
          <w:sz w:val="24"/>
          <w:szCs w:val="24"/>
        </w:rPr>
        <w:t>производство против</w:t>
      </w:r>
      <w:r w:rsidRPr="00B6742C">
        <w:rPr>
          <w:rFonts w:cs="Times New Roman"/>
          <w:sz w:val="24"/>
          <w:szCs w:val="24"/>
        </w:rPr>
        <w:t xml:space="preserve"> </w:t>
      </w:r>
      <w:r w:rsidR="0002646C" w:rsidRPr="00B6742C">
        <w:rPr>
          <w:rFonts w:cs="Times New Roman"/>
          <w:sz w:val="24"/>
          <w:szCs w:val="24"/>
        </w:rPr>
        <w:t>Арендатор</w:t>
      </w:r>
      <w:r w:rsidRPr="00B6742C">
        <w:rPr>
          <w:rFonts w:cs="Times New Roman"/>
          <w:sz w:val="24"/>
          <w:szCs w:val="24"/>
        </w:rPr>
        <w:t xml:space="preserve">а (или было заявление подано с этой целью), и \ или назначен приемник для существенной части активов </w:t>
      </w:r>
      <w:r w:rsidR="0002646C" w:rsidRPr="00B6742C">
        <w:rPr>
          <w:rFonts w:cs="Times New Roman"/>
          <w:sz w:val="24"/>
          <w:szCs w:val="24"/>
        </w:rPr>
        <w:t>Арендатор</w:t>
      </w:r>
      <w:r w:rsidRPr="00B6742C">
        <w:rPr>
          <w:rFonts w:cs="Times New Roman"/>
          <w:sz w:val="24"/>
          <w:szCs w:val="24"/>
        </w:rPr>
        <w:t xml:space="preserve">а или иных обстоятельств, дающих </w:t>
      </w:r>
      <w:r w:rsidR="0044506A" w:rsidRPr="00B6742C">
        <w:rPr>
          <w:rFonts w:cs="Times New Roman"/>
          <w:sz w:val="24"/>
          <w:szCs w:val="24"/>
        </w:rPr>
        <w:t>Арендодателю</w:t>
      </w:r>
      <w:r w:rsidRPr="00B6742C">
        <w:rPr>
          <w:rFonts w:cs="Times New Roman"/>
          <w:sz w:val="24"/>
          <w:szCs w:val="24"/>
        </w:rPr>
        <w:t xml:space="preserve"> полагать, что </w:t>
      </w:r>
      <w:r w:rsidR="0002646C" w:rsidRPr="00B6742C">
        <w:rPr>
          <w:rFonts w:cs="Times New Roman"/>
          <w:sz w:val="24"/>
          <w:szCs w:val="24"/>
        </w:rPr>
        <w:t>Арендатор</w:t>
      </w:r>
      <w:r w:rsidRPr="00B6742C">
        <w:rPr>
          <w:rFonts w:cs="Times New Roman"/>
          <w:sz w:val="24"/>
          <w:szCs w:val="24"/>
        </w:rPr>
        <w:t xml:space="preserve"> не будет в состоянии выполнять свои договорные обязательства;</w:t>
      </w:r>
    </w:p>
    <w:p w14:paraId="48D7F4D4" w14:textId="543ECABF"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Настоящий Договор, может быть, расторгнут </w:t>
      </w:r>
      <w:r w:rsidR="0002646C" w:rsidRPr="00B6742C">
        <w:rPr>
          <w:rFonts w:cs="Times New Roman"/>
          <w:sz w:val="24"/>
          <w:szCs w:val="24"/>
        </w:rPr>
        <w:t>Арендатор</w:t>
      </w:r>
      <w:r w:rsidRPr="00B6742C">
        <w:rPr>
          <w:rFonts w:cs="Times New Roman"/>
          <w:sz w:val="24"/>
          <w:szCs w:val="24"/>
        </w:rPr>
        <w:t>ом в одностороннем порядке в следующих случаях:</w:t>
      </w:r>
    </w:p>
    <w:p w14:paraId="1FD83525" w14:textId="6C4DCBD5" w:rsidR="00287DC3" w:rsidRPr="00B6742C" w:rsidRDefault="00287DC3" w:rsidP="00CE3659">
      <w:pPr>
        <w:pStyle w:val="aa"/>
        <w:widowControl/>
        <w:numPr>
          <w:ilvl w:val="2"/>
          <w:numId w:val="13"/>
        </w:numPr>
        <w:autoSpaceDE/>
        <w:ind w:left="0" w:firstLine="0"/>
        <w:jc w:val="both"/>
        <w:rPr>
          <w:rFonts w:cs="Times New Roman"/>
          <w:sz w:val="24"/>
          <w:szCs w:val="24"/>
        </w:rPr>
      </w:pPr>
      <w:r w:rsidRPr="00B6742C">
        <w:rPr>
          <w:rFonts w:cs="Times New Roman"/>
          <w:sz w:val="24"/>
          <w:szCs w:val="24"/>
        </w:rPr>
        <w:t xml:space="preserve">в случае неоднократного неисполнения или ненадлежащего исполнения любого из </w:t>
      </w:r>
      <w:r w:rsidR="00827C35" w:rsidRPr="00B6742C">
        <w:rPr>
          <w:rFonts w:cs="Times New Roman"/>
          <w:sz w:val="24"/>
          <w:szCs w:val="24"/>
        </w:rPr>
        <w:t xml:space="preserve">обязательств </w:t>
      </w:r>
      <w:r w:rsidR="0044506A" w:rsidRPr="00B6742C">
        <w:rPr>
          <w:rFonts w:cs="Times New Roman"/>
          <w:sz w:val="24"/>
          <w:szCs w:val="24"/>
        </w:rPr>
        <w:t>Арендодателя</w:t>
      </w:r>
      <w:r w:rsidR="00827C35" w:rsidRPr="00B6742C">
        <w:rPr>
          <w:rFonts w:cs="Times New Roman"/>
          <w:sz w:val="24"/>
          <w:szCs w:val="24"/>
        </w:rPr>
        <w:t xml:space="preserve">, предусмотренных настоящим </w:t>
      </w:r>
      <w:r w:rsidRPr="00B6742C">
        <w:rPr>
          <w:rFonts w:cs="Times New Roman"/>
          <w:sz w:val="24"/>
          <w:szCs w:val="24"/>
        </w:rPr>
        <w:t>Договор</w:t>
      </w:r>
      <w:r w:rsidR="00827C35" w:rsidRPr="00B6742C">
        <w:rPr>
          <w:rFonts w:cs="Times New Roman"/>
          <w:sz w:val="24"/>
          <w:szCs w:val="24"/>
        </w:rPr>
        <w:t>ом.</w:t>
      </w:r>
      <w:r w:rsidRPr="00B6742C">
        <w:rPr>
          <w:rFonts w:cs="Times New Roman"/>
          <w:sz w:val="24"/>
          <w:szCs w:val="24"/>
        </w:rPr>
        <w:t xml:space="preserve"> Стороны определили, что под словом </w:t>
      </w:r>
      <w:r w:rsidR="002D0D6D" w:rsidRPr="00B6742C">
        <w:rPr>
          <w:rFonts w:cs="Times New Roman"/>
          <w:sz w:val="24"/>
          <w:szCs w:val="24"/>
        </w:rPr>
        <w:t>«</w:t>
      </w:r>
      <w:r w:rsidRPr="00B6742C">
        <w:rPr>
          <w:rFonts w:cs="Times New Roman"/>
          <w:sz w:val="24"/>
          <w:szCs w:val="24"/>
        </w:rPr>
        <w:t>неоднократным</w:t>
      </w:r>
      <w:r w:rsidR="002D0D6D" w:rsidRPr="00B6742C">
        <w:rPr>
          <w:rFonts w:cs="Times New Roman"/>
          <w:sz w:val="24"/>
          <w:szCs w:val="24"/>
        </w:rPr>
        <w:t>»</w:t>
      </w:r>
      <w:r w:rsidRPr="00B6742C">
        <w:rPr>
          <w:rFonts w:cs="Times New Roman"/>
          <w:sz w:val="24"/>
          <w:szCs w:val="24"/>
        </w:rPr>
        <w:t xml:space="preserve"> неисполнением или ненадлежащим исполнением, понимается 2-а и более раз в период действия Договора.</w:t>
      </w:r>
    </w:p>
    <w:p w14:paraId="540C07D5" w14:textId="2EF8F0A0"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В случаях расторжения настоящего Договора </w:t>
      </w:r>
      <w:r w:rsidR="00E04121" w:rsidRPr="00B6742C">
        <w:rPr>
          <w:rFonts w:cs="Times New Roman"/>
          <w:sz w:val="24"/>
          <w:szCs w:val="24"/>
        </w:rPr>
        <w:t>по основаниям,</w:t>
      </w:r>
      <w:r w:rsidRPr="00B6742C">
        <w:rPr>
          <w:rFonts w:cs="Times New Roman"/>
          <w:sz w:val="24"/>
          <w:szCs w:val="24"/>
        </w:rPr>
        <w:t xml:space="preserve"> указанным в п. </w:t>
      </w:r>
      <w:r w:rsidR="00313DA1" w:rsidRPr="00B6742C">
        <w:rPr>
          <w:rFonts w:cs="Times New Roman"/>
          <w:sz w:val="24"/>
          <w:szCs w:val="24"/>
        </w:rPr>
        <w:t>9</w:t>
      </w:r>
      <w:r w:rsidRPr="00B6742C">
        <w:rPr>
          <w:rFonts w:cs="Times New Roman"/>
          <w:sz w:val="24"/>
          <w:szCs w:val="24"/>
        </w:rPr>
        <w:t xml:space="preserve">.2. Договора, Договор считается расторгнутым, с даты получения </w:t>
      </w:r>
      <w:r w:rsidR="0002646C" w:rsidRPr="00B6742C">
        <w:rPr>
          <w:rFonts w:cs="Times New Roman"/>
          <w:sz w:val="24"/>
          <w:szCs w:val="24"/>
        </w:rPr>
        <w:t>Арендатор</w:t>
      </w:r>
      <w:r w:rsidRPr="00B6742C">
        <w:rPr>
          <w:rFonts w:cs="Times New Roman"/>
          <w:sz w:val="24"/>
          <w:szCs w:val="24"/>
        </w:rPr>
        <w:t xml:space="preserve">ом уведомления об отказе </w:t>
      </w:r>
      <w:r w:rsidR="0044506A" w:rsidRPr="00B6742C">
        <w:rPr>
          <w:rFonts w:cs="Times New Roman"/>
          <w:sz w:val="24"/>
          <w:szCs w:val="24"/>
        </w:rPr>
        <w:t>Арендодателя</w:t>
      </w:r>
      <w:r w:rsidRPr="00B6742C">
        <w:rPr>
          <w:rFonts w:cs="Times New Roman"/>
          <w:sz w:val="24"/>
          <w:szCs w:val="24"/>
        </w:rPr>
        <w:t xml:space="preserve"> от исполнения Договора. В уведомлении указывается основания расторжения настоящего Договора и сумма задолженности </w:t>
      </w:r>
      <w:r w:rsidR="0002646C" w:rsidRPr="00B6742C">
        <w:rPr>
          <w:rFonts w:cs="Times New Roman"/>
          <w:sz w:val="24"/>
          <w:szCs w:val="24"/>
        </w:rPr>
        <w:t>Арендатор</w:t>
      </w:r>
      <w:r w:rsidRPr="00B6742C">
        <w:rPr>
          <w:rFonts w:cs="Times New Roman"/>
          <w:sz w:val="24"/>
          <w:szCs w:val="24"/>
        </w:rPr>
        <w:t xml:space="preserve">а (включая возмещение убытков, ущерба, штрафных неустоек) подлежащая выплате </w:t>
      </w:r>
      <w:r w:rsidR="0044506A" w:rsidRPr="00B6742C">
        <w:rPr>
          <w:rFonts w:cs="Times New Roman"/>
          <w:sz w:val="24"/>
          <w:szCs w:val="24"/>
        </w:rPr>
        <w:t>Арендодателю</w:t>
      </w:r>
      <w:r w:rsidRPr="00B6742C">
        <w:rPr>
          <w:rFonts w:cs="Times New Roman"/>
          <w:sz w:val="24"/>
          <w:szCs w:val="24"/>
        </w:rPr>
        <w:t xml:space="preserve"> в связи с расторжением настоящего Договора. </w:t>
      </w:r>
    </w:p>
    <w:p w14:paraId="6C954CC5" w14:textId="61EB4D04"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В случаях расторжения </w:t>
      </w:r>
      <w:r w:rsidR="00E04121" w:rsidRPr="00B6742C">
        <w:rPr>
          <w:rFonts w:cs="Times New Roman"/>
          <w:sz w:val="24"/>
          <w:szCs w:val="24"/>
        </w:rPr>
        <w:t>по основаниям,</w:t>
      </w:r>
      <w:r w:rsidRPr="00B6742C">
        <w:rPr>
          <w:rFonts w:cs="Times New Roman"/>
          <w:sz w:val="24"/>
          <w:szCs w:val="24"/>
        </w:rPr>
        <w:t xml:space="preserve"> указанным в п. </w:t>
      </w:r>
      <w:r w:rsidR="00313DA1" w:rsidRPr="00B6742C">
        <w:rPr>
          <w:rFonts w:cs="Times New Roman"/>
          <w:sz w:val="24"/>
          <w:szCs w:val="24"/>
        </w:rPr>
        <w:t>9</w:t>
      </w:r>
      <w:r w:rsidRPr="00B6742C">
        <w:rPr>
          <w:rFonts w:cs="Times New Roman"/>
          <w:sz w:val="24"/>
          <w:szCs w:val="24"/>
        </w:rPr>
        <w:t xml:space="preserve">.3. настоящего Договора, настоящий </w:t>
      </w:r>
      <w:r w:rsidR="00954F41" w:rsidRPr="00B6742C">
        <w:rPr>
          <w:rFonts w:cs="Times New Roman"/>
          <w:sz w:val="24"/>
          <w:szCs w:val="24"/>
        </w:rPr>
        <w:t>Договор считается</w:t>
      </w:r>
      <w:r w:rsidRPr="00B6742C">
        <w:rPr>
          <w:rFonts w:cs="Times New Roman"/>
          <w:sz w:val="24"/>
          <w:szCs w:val="24"/>
        </w:rPr>
        <w:t xml:space="preserve"> расторгнутым, с даты получения </w:t>
      </w:r>
      <w:r w:rsidR="0044506A" w:rsidRPr="00B6742C">
        <w:rPr>
          <w:rFonts w:cs="Times New Roman"/>
          <w:sz w:val="24"/>
          <w:szCs w:val="24"/>
        </w:rPr>
        <w:t>Арендодателем</w:t>
      </w:r>
      <w:r w:rsidRPr="00B6742C">
        <w:rPr>
          <w:rFonts w:cs="Times New Roman"/>
          <w:sz w:val="24"/>
          <w:szCs w:val="24"/>
        </w:rPr>
        <w:t xml:space="preserve"> уведомления об отказе </w:t>
      </w:r>
      <w:r w:rsidR="0002646C" w:rsidRPr="00B6742C">
        <w:rPr>
          <w:rFonts w:cs="Times New Roman"/>
          <w:sz w:val="24"/>
          <w:szCs w:val="24"/>
        </w:rPr>
        <w:t>Арендатор</w:t>
      </w:r>
      <w:r w:rsidRPr="00B6742C">
        <w:rPr>
          <w:rFonts w:cs="Times New Roman"/>
          <w:sz w:val="24"/>
          <w:szCs w:val="24"/>
        </w:rPr>
        <w:t>а от исполнения Договора.</w:t>
      </w:r>
    </w:p>
    <w:p w14:paraId="36AF0BF7" w14:textId="37C23705"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В случае расторжения настоящего Договора, имущество </w:t>
      </w:r>
      <w:r w:rsidR="0002646C" w:rsidRPr="00B6742C">
        <w:rPr>
          <w:rFonts w:cs="Times New Roman"/>
          <w:sz w:val="24"/>
          <w:szCs w:val="24"/>
        </w:rPr>
        <w:t>Арендатор</w:t>
      </w:r>
      <w:r w:rsidRPr="00B6742C">
        <w:rPr>
          <w:rFonts w:cs="Times New Roman"/>
          <w:sz w:val="24"/>
          <w:szCs w:val="24"/>
        </w:rPr>
        <w:t xml:space="preserve">а и в т. ч. Оборудование, остается на территории </w:t>
      </w:r>
      <w:r w:rsidR="0044506A" w:rsidRPr="00B6742C">
        <w:rPr>
          <w:rFonts w:cs="Times New Roman"/>
          <w:sz w:val="24"/>
          <w:szCs w:val="24"/>
        </w:rPr>
        <w:t>Арендодателя</w:t>
      </w:r>
      <w:r w:rsidRPr="00B6742C">
        <w:rPr>
          <w:rFonts w:cs="Times New Roman"/>
          <w:sz w:val="24"/>
          <w:szCs w:val="24"/>
        </w:rPr>
        <w:t xml:space="preserve"> на срок не более 3 (трех) дней, </w:t>
      </w:r>
      <w:r w:rsidR="0002646C" w:rsidRPr="00B6742C">
        <w:rPr>
          <w:rFonts w:cs="Times New Roman"/>
          <w:sz w:val="24"/>
          <w:szCs w:val="24"/>
        </w:rPr>
        <w:t>Арендодатель</w:t>
      </w:r>
      <w:r w:rsidRPr="00B6742C">
        <w:rPr>
          <w:rFonts w:cs="Times New Roman"/>
          <w:sz w:val="24"/>
          <w:szCs w:val="24"/>
        </w:rPr>
        <w:t xml:space="preserve"> имеет право </w:t>
      </w:r>
      <w:r w:rsidR="00DB60B0" w:rsidRPr="00B6742C">
        <w:rPr>
          <w:rFonts w:cs="Times New Roman"/>
          <w:sz w:val="24"/>
          <w:szCs w:val="24"/>
        </w:rPr>
        <w:t xml:space="preserve">вывести за территорию </w:t>
      </w:r>
      <w:r w:rsidR="00D80F83" w:rsidRPr="00B6742C">
        <w:rPr>
          <w:rFonts w:cs="Times New Roman"/>
          <w:sz w:val="24"/>
          <w:szCs w:val="24"/>
        </w:rPr>
        <w:t>Здания</w:t>
      </w:r>
      <w:r w:rsidRPr="00B6742C">
        <w:rPr>
          <w:rFonts w:cs="Times New Roman"/>
          <w:sz w:val="24"/>
          <w:szCs w:val="24"/>
        </w:rPr>
        <w:t xml:space="preserve"> имущество </w:t>
      </w:r>
      <w:r w:rsidR="0002646C" w:rsidRPr="00B6742C">
        <w:rPr>
          <w:rFonts w:cs="Times New Roman"/>
          <w:sz w:val="24"/>
          <w:szCs w:val="24"/>
        </w:rPr>
        <w:t>Арендатор</w:t>
      </w:r>
      <w:r w:rsidRPr="00B6742C">
        <w:rPr>
          <w:rFonts w:cs="Times New Roman"/>
          <w:sz w:val="24"/>
          <w:szCs w:val="24"/>
        </w:rPr>
        <w:t xml:space="preserve">а, и в дальнейшем не несет ответственность за данное имущество.   </w:t>
      </w:r>
    </w:p>
    <w:p w14:paraId="4235235E" w14:textId="3535B4A5"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Расторжение Договора не исключает ответственности, предусмотренной для сторон </w:t>
      </w:r>
      <w:r w:rsidRPr="00B6742C">
        <w:rPr>
          <w:rFonts w:cs="Times New Roman"/>
          <w:sz w:val="24"/>
          <w:szCs w:val="24"/>
        </w:rPr>
        <w:lastRenderedPageBreak/>
        <w:t>Договором.</w:t>
      </w:r>
    </w:p>
    <w:p w14:paraId="685FE353" w14:textId="5A4BDFF4" w:rsidR="00954F41" w:rsidRPr="00B6742C" w:rsidRDefault="00954F41" w:rsidP="00CE3659">
      <w:pPr>
        <w:pStyle w:val="aa"/>
        <w:numPr>
          <w:ilvl w:val="1"/>
          <w:numId w:val="13"/>
        </w:numPr>
        <w:ind w:left="0" w:firstLine="0"/>
        <w:jc w:val="both"/>
        <w:rPr>
          <w:rFonts w:cs="Times New Roman"/>
          <w:sz w:val="24"/>
          <w:szCs w:val="24"/>
        </w:rPr>
      </w:pPr>
      <w:r w:rsidRPr="00B6742C">
        <w:rPr>
          <w:rFonts w:cs="Times New Roman"/>
          <w:sz w:val="24"/>
          <w:szCs w:val="24"/>
        </w:rPr>
        <w:t xml:space="preserve">Расторжение Договора возможно по соглашению Сторон путем оформления </w:t>
      </w:r>
      <w:r w:rsidR="008A4B8A" w:rsidRPr="00B6742C">
        <w:rPr>
          <w:rFonts w:cs="Times New Roman"/>
          <w:sz w:val="24"/>
          <w:szCs w:val="24"/>
        </w:rPr>
        <w:t>дополнительного соглашения к настоящему Договору</w:t>
      </w:r>
      <w:r w:rsidRPr="00B6742C">
        <w:rPr>
          <w:rFonts w:cs="Times New Roman"/>
          <w:sz w:val="24"/>
          <w:szCs w:val="24"/>
        </w:rPr>
        <w:t xml:space="preserve">. </w:t>
      </w:r>
      <w:r w:rsidR="008A4B8A" w:rsidRPr="00B6742C">
        <w:rPr>
          <w:rFonts w:cs="Times New Roman"/>
          <w:sz w:val="24"/>
          <w:szCs w:val="24"/>
        </w:rPr>
        <w:t xml:space="preserve">Дата расторжения считается дата, указанная в дополнительном соглашении. </w:t>
      </w:r>
    </w:p>
    <w:p w14:paraId="0B9AA199" w14:textId="77777777" w:rsidR="008645CB" w:rsidRPr="00B6742C" w:rsidRDefault="008645CB" w:rsidP="00CE3659">
      <w:pPr>
        <w:shd w:val="clear" w:color="auto" w:fill="FFFFFF"/>
        <w:jc w:val="center"/>
        <w:rPr>
          <w:rFonts w:cs="Times New Roman"/>
          <w:b/>
          <w:sz w:val="24"/>
          <w:szCs w:val="24"/>
        </w:rPr>
      </w:pPr>
    </w:p>
    <w:p w14:paraId="463612E5" w14:textId="0873A661" w:rsidR="008645CB" w:rsidRPr="00B6742C" w:rsidRDefault="008645CB" w:rsidP="00CE3659">
      <w:pPr>
        <w:pStyle w:val="aa"/>
        <w:numPr>
          <w:ilvl w:val="0"/>
          <w:numId w:val="13"/>
        </w:numPr>
        <w:shd w:val="clear" w:color="auto" w:fill="FFFFFF"/>
        <w:ind w:left="0" w:firstLine="0"/>
        <w:jc w:val="center"/>
        <w:outlineLvl w:val="0"/>
        <w:rPr>
          <w:rFonts w:cs="Times New Roman"/>
          <w:b/>
          <w:sz w:val="24"/>
          <w:szCs w:val="24"/>
        </w:rPr>
      </w:pPr>
      <w:r w:rsidRPr="00B6742C">
        <w:rPr>
          <w:rFonts w:cs="Times New Roman"/>
          <w:b/>
          <w:bCs/>
          <w:spacing w:val="-2"/>
          <w:sz w:val="24"/>
          <w:szCs w:val="24"/>
        </w:rPr>
        <w:t>ОБСТОЯТЕЛЬСТВА</w:t>
      </w:r>
      <w:r w:rsidRPr="00B6742C">
        <w:rPr>
          <w:rFonts w:cs="Times New Roman"/>
          <w:b/>
          <w:sz w:val="24"/>
          <w:szCs w:val="24"/>
        </w:rPr>
        <w:t xml:space="preserve">, </w:t>
      </w:r>
      <w:r w:rsidRPr="00B6742C">
        <w:rPr>
          <w:rFonts w:cs="Times New Roman"/>
          <w:b/>
          <w:spacing w:val="-3"/>
          <w:sz w:val="24"/>
          <w:szCs w:val="24"/>
        </w:rPr>
        <w:t>ОСВОБОЖДАЮЩИЕ</w:t>
      </w:r>
      <w:r w:rsidRPr="00B6742C">
        <w:rPr>
          <w:rFonts w:cs="Times New Roman"/>
          <w:b/>
          <w:sz w:val="24"/>
          <w:szCs w:val="24"/>
        </w:rPr>
        <w:t xml:space="preserve"> ОТ ОТВЕТСТВЕННОСТИ</w:t>
      </w:r>
    </w:p>
    <w:p w14:paraId="57C28B63" w14:textId="77777777" w:rsidR="00677084" w:rsidRPr="00B6742C" w:rsidRDefault="00677084" w:rsidP="00677084">
      <w:pPr>
        <w:pStyle w:val="aa"/>
        <w:shd w:val="clear" w:color="auto" w:fill="FFFFFF"/>
        <w:ind w:left="0"/>
        <w:outlineLvl w:val="0"/>
        <w:rPr>
          <w:rFonts w:cs="Times New Roman"/>
          <w:b/>
          <w:sz w:val="24"/>
          <w:szCs w:val="24"/>
        </w:rPr>
      </w:pPr>
    </w:p>
    <w:p w14:paraId="237FAA65" w14:textId="35BC5959"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Стороны освобождаются от ответственности за частичное или полное неисполнение обязательств по Договору, если это невыполнение является следствием непреодолимой силы, то есть чрезвычайных и непредотвратимых при данных условиях обстоятельств, которые стороны не могли ни предвидеть, ни предотвратить разумными действиями (форс-мажор). </w:t>
      </w:r>
    </w:p>
    <w:p w14:paraId="73B897F1" w14:textId="1CF6C466"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К таким обстоятельствам относятся: пожар, наводнение, землетрясение и иные стихийные природные явления, военные действия, запреты органов государственной власти и/или управления, акты терроризма, забастовки и другие обстоятельства, находящиеся вне разумного контроля любой из сторон. Форс-мажором не являются любые события, вызванные небрежностью или намеренными действиями Сторон, их уполномоченных лиц, сотрудников, агентов, а также аффилированных лиц Сторон.</w:t>
      </w:r>
    </w:p>
    <w:p w14:paraId="0BA9DBAF" w14:textId="734FE85D"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При наступлении и прекращении указанных обстоятельств, сторона, для которой создалась невозможность исполнения ее обязательств по настоящему договору, должна в пятидневный срок с момента наступления указанных обстоятельств, известить о них в письменном виде другую сторону. </w:t>
      </w:r>
    </w:p>
    <w:p w14:paraId="0E5D880B" w14:textId="483B0DDC"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Извещение должно содержать данные о характере обстоятельств и их влиянии на исполнение стороной своих обязанностей по настоящему Договору, а также предполагаемый срок их исполнения. Не уведомление или несвоевременное уведомление лишает стороны права ссылаться на любое вышеуказанное обстоятельство, как на основание, освобождающее от ответственности за неисполнение или ненадлежащее исполнение обязательств по настоящему Договору. </w:t>
      </w:r>
    </w:p>
    <w:p w14:paraId="3538BBB4" w14:textId="7E25A65A"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Со дня прекращения обстоятельств, послуживших основанием для приостановления срока исполнения обязательства, в течение срока продолжается. Оставшаяся часть срока исполнения обязательства удлиняется соразмерно времени приостановления. Доказательством наличия вышеуказанных обстоятельств и их продолжительности является сертификат </w:t>
      </w:r>
      <w:r w:rsidR="00AC1587" w:rsidRPr="00B6742C">
        <w:rPr>
          <w:rFonts w:cs="Times New Roman"/>
          <w:sz w:val="24"/>
          <w:szCs w:val="24"/>
        </w:rPr>
        <w:t>уполномоченного государственного органа</w:t>
      </w:r>
      <w:r w:rsidRPr="00B6742C">
        <w:rPr>
          <w:rFonts w:cs="Times New Roman"/>
          <w:sz w:val="24"/>
          <w:szCs w:val="24"/>
        </w:rPr>
        <w:t>.</w:t>
      </w:r>
    </w:p>
    <w:p w14:paraId="5C85BA96" w14:textId="558D79D5"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Если Форс-мажорное обстоятельство продолжается более 60 (шестидесяти) календарных дней, каждая Сторона вправе расторгнуть настоящий Договор </w:t>
      </w:r>
      <w:r w:rsidR="00F71C94" w:rsidRPr="00B6742C">
        <w:rPr>
          <w:rFonts w:cs="Times New Roman"/>
          <w:sz w:val="24"/>
          <w:szCs w:val="24"/>
        </w:rPr>
        <w:t>Аренды</w:t>
      </w:r>
      <w:r w:rsidRPr="00B6742C">
        <w:rPr>
          <w:rFonts w:cs="Times New Roman"/>
          <w:sz w:val="24"/>
          <w:szCs w:val="24"/>
        </w:rPr>
        <w:t xml:space="preserve"> путем подачи письменного уведомления, по крайней мере, за 15 (пятнадцать) календарных дней до ожидаемой даты досрочного расторжения. </w:t>
      </w:r>
    </w:p>
    <w:p w14:paraId="1153F04D" w14:textId="77777777" w:rsidR="008645CB" w:rsidRPr="00B6742C" w:rsidRDefault="008645CB" w:rsidP="00CE3659">
      <w:pPr>
        <w:shd w:val="clear" w:color="auto" w:fill="FFFFFF"/>
        <w:jc w:val="center"/>
        <w:rPr>
          <w:rFonts w:cs="Times New Roman"/>
          <w:b/>
          <w:bCs/>
          <w:spacing w:val="-1"/>
          <w:sz w:val="24"/>
          <w:szCs w:val="24"/>
        </w:rPr>
      </w:pPr>
    </w:p>
    <w:p w14:paraId="5C366B59" w14:textId="5D6A3EFD" w:rsidR="008645CB" w:rsidRPr="00B6742C" w:rsidRDefault="008645CB" w:rsidP="00CE3659">
      <w:pPr>
        <w:pStyle w:val="aa"/>
        <w:numPr>
          <w:ilvl w:val="0"/>
          <w:numId w:val="13"/>
        </w:numPr>
        <w:shd w:val="clear" w:color="auto" w:fill="FFFFFF"/>
        <w:ind w:left="0" w:firstLine="0"/>
        <w:jc w:val="center"/>
        <w:outlineLvl w:val="0"/>
        <w:rPr>
          <w:rFonts w:cs="Times New Roman"/>
          <w:b/>
          <w:bCs/>
          <w:spacing w:val="-1"/>
          <w:sz w:val="24"/>
          <w:szCs w:val="24"/>
        </w:rPr>
      </w:pPr>
      <w:r w:rsidRPr="00B6742C">
        <w:rPr>
          <w:rFonts w:cs="Times New Roman"/>
          <w:b/>
          <w:bCs/>
          <w:spacing w:val="-2"/>
          <w:sz w:val="24"/>
          <w:szCs w:val="24"/>
        </w:rPr>
        <w:t>ПОРЯДОК</w:t>
      </w:r>
      <w:r w:rsidRPr="00B6742C">
        <w:rPr>
          <w:rFonts w:cs="Times New Roman"/>
          <w:b/>
          <w:bCs/>
          <w:spacing w:val="-1"/>
          <w:sz w:val="24"/>
          <w:szCs w:val="24"/>
        </w:rPr>
        <w:t xml:space="preserve"> </w:t>
      </w:r>
      <w:r w:rsidRPr="00B6742C">
        <w:rPr>
          <w:rFonts w:cs="Times New Roman"/>
          <w:b/>
          <w:spacing w:val="-3"/>
          <w:sz w:val="24"/>
          <w:szCs w:val="24"/>
        </w:rPr>
        <w:t>РАЗРЕШЕНИЯ</w:t>
      </w:r>
      <w:r w:rsidRPr="00B6742C">
        <w:rPr>
          <w:rFonts w:cs="Times New Roman"/>
          <w:b/>
          <w:bCs/>
          <w:spacing w:val="-1"/>
          <w:sz w:val="24"/>
          <w:szCs w:val="24"/>
        </w:rPr>
        <w:t xml:space="preserve"> СПОРОВ</w:t>
      </w:r>
    </w:p>
    <w:p w14:paraId="4FFF4A93" w14:textId="77777777" w:rsidR="00677084" w:rsidRPr="00B6742C" w:rsidRDefault="00677084" w:rsidP="00677084">
      <w:pPr>
        <w:pStyle w:val="aa"/>
        <w:shd w:val="clear" w:color="auto" w:fill="FFFFFF"/>
        <w:ind w:left="0"/>
        <w:outlineLvl w:val="0"/>
        <w:rPr>
          <w:rFonts w:cs="Times New Roman"/>
          <w:b/>
          <w:bCs/>
          <w:spacing w:val="-1"/>
          <w:sz w:val="24"/>
          <w:szCs w:val="24"/>
        </w:rPr>
      </w:pPr>
    </w:p>
    <w:p w14:paraId="2EC12A12" w14:textId="02BC5D90"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Споры, возникающие между Сторонами по обязательствам, вытекающим из условий настоящего Договора, разрешаются Сторонами путем переговоров.</w:t>
      </w:r>
    </w:p>
    <w:p w14:paraId="0F5E0B8C" w14:textId="03161226" w:rsidR="00CA6617" w:rsidRPr="00B6742C" w:rsidRDefault="00CA6617" w:rsidP="00CE3659">
      <w:pPr>
        <w:pStyle w:val="aa"/>
        <w:numPr>
          <w:ilvl w:val="1"/>
          <w:numId w:val="13"/>
        </w:numPr>
        <w:ind w:left="0" w:firstLine="0"/>
        <w:jc w:val="both"/>
        <w:rPr>
          <w:rFonts w:cs="Times New Roman"/>
          <w:sz w:val="24"/>
          <w:szCs w:val="24"/>
        </w:rPr>
      </w:pPr>
      <w:r w:rsidRPr="00B6742C">
        <w:rPr>
          <w:rFonts w:cs="Times New Roman"/>
          <w:sz w:val="24"/>
          <w:szCs w:val="24"/>
        </w:rPr>
        <w:t>Срок рассмотрения Стороной письменной претензии не должен превышать 10 (десяти) календарных дней, с момента получения претензии.</w:t>
      </w:r>
    </w:p>
    <w:p w14:paraId="4377CE3A" w14:textId="2871C30C" w:rsidR="008645CB" w:rsidRPr="00B6742C" w:rsidRDefault="008645CB" w:rsidP="00CE3659">
      <w:pPr>
        <w:pStyle w:val="aa"/>
        <w:numPr>
          <w:ilvl w:val="1"/>
          <w:numId w:val="13"/>
        </w:numPr>
        <w:ind w:left="0" w:firstLine="0"/>
        <w:jc w:val="both"/>
        <w:rPr>
          <w:rFonts w:cs="Times New Roman"/>
          <w:spacing w:val="-1"/>
          <w:sz w:val="24"/>
          <w:szCs w:val="24"/>
        </w:rPr>
      </w:pPr>
      <w:r w:rsidRPr="00B6742C">
        <w:rPr>
          <w:rFonts w:cs="Times New Roman"/>
          <w:sz w:val="24"/>
          <w:szCs w:val="24"/>
        </w:rPr>
        <w:t>При невозможности урегулирования спора путем переговоров, Стороны передают спорный вопрос на разрешение в</w:t>
      </w:r>
      <w:r w:rsidRPr="00B6742C">
        <w:rPr>
          <w:rFonts w:cs="Times New Roman"/>
          <w:spacing w:val="-1"/>
          <w:sz w:val="24"/>
          <w:szCs w:val="24"/>
        </w:rPr>
        <w:t xml:space="preserve"> Специализированный межрайонный экономический суд г. Алматы.</w:t>
      </w:r>
    </w:p>
    <w:p w14:paraId="662F712B" w14:textId="77777777" w:rsidR="008645CB" w:rsidRPr="00B6742C" w:rsidRDefault="008645CB" w:rsidP="00CE3659">
      <w:pPr>
        <w:shd w:val="clear" w:color="auto" w:fill="FFFFFF"/>
        <w:jc w:val="center"/>
        <w:rPr>
          <w:rFonts w:cs="Times New Roman"/>
          <w:b/>
          <w:sz w:val="24"/>
          <w:szCs w:val="24"/>
        </w:rPr>
      </w:pPr>
    </w:p>
    <w:p w14:paraId="45156041" w14:textId="0FDCBB01" w:rsidR="008645CB" w:rsidRPr="00B6742C" w:rsidRDefault="008645CB" w:rsidP="00CE3659">
      <w:pPr>
        <w:pStyle w:val="aa"/>
        <w:numPr>
          <w:ilvl w:val="0"/>
          <w:numId w:val="13"/>
        </w:numPr>
        <w:shd w:val="clear" w:color="auto" w:fill="FFFFFF"/>
        <w:ind w:left="0" w:firstLine="0"/>
        <w:jc w:val="center"/>
        <w:outlineLvl w:val="0"/>
        <w:rPr>
          <w:rFonts w:cs="Times New Roman"/>
          <w:b/>
          <w:sz w:val="24"/>
          <w:szCs w:val="24"/>
        </w:rPr>
      </w:pPr>
      <w:r w:rsidRPr="00B6742C">
        <w:rPr>
          <w:rFonts w:cs="Times New Roman"/>
          <w:b/>
          <w:bCs/>
          <w:spacing w:val="-2"/>
          <w:sz w:val="24"/>
          <w:szCs w:val="24"/>
        </w:rPr>
        <w:t>ЗАКЛЮЧЕНИЕ</w:t>
      </w:r>
      <w:r w:rsidRPr="00B6742C">
        <w:rPr>
          <w:rFonts w:cs="Times New Roman"/>
          <w:b/>
          <w:sz w:val="24"/>
          <w:szCs w:val="24"/>
        </w:rPr>
        <w:t xml:space="preserve"> И СРОК </w:t>
      </w:r>
      <w:r w:rsidRPr="00B6742C">
        <w:rPr>
          <w:rFonts w:cs="Times New Roman"/>
          <w:b/>
          <w:spacing w:val="-3"/>
          <w:sz w:val="24"/>
          <w:szCs w:val="24"/>
        </w:rPr>
        <w:t>ДЕЙСТВИЯ</w:t>
      </w:r>
      <w:r w:rsidRPr="00B6742C">
        <w:rPr>
          <w:rFonts w:cs="Times New Roman"/>
          <w:b/>
          <w:sz w:val="24"/>
          <w:szCs w:val="24"/>
        </w:rPr>
        <w:t xml:space="preserve"> ДОГОВОРА</w:t>
      </w:r>
    </w:p>
    <w:p w14:paraId="21FEC16C" w14:textId="77777777" w:rsidR="00677084" w:rsidRPr="00B6742C" w:rsidRDefault="00677084" w:rsidP="00677084">
      <w:pPr>
        <w:pStyle w:val="aa"/>
        <w:shd w:val="clear" w:color="auto" w:fill="FFFFFF"/>
        <w:ind w:left="0"/>
        <w:outlineLvl w:val="0"/>
        <w:rPr>
          <w:rFonts w:cs="Times New Roman"/>
          <w:b/>
          <w:sz w:val="24"/>
          <w:szCs w:val="24"/>
        </w:rPr>
      </w:pPr>
    </w:p>
    <w:p w14:paraId="601A6B16" w14:textId="00C2EB77"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pacing w:val="-1"/>
          <w:sz w:val="24"/>
          <w:szCs w:val="24"/>
        </w:rPr>
        <w:t xml:space="preserve">Договор вступает в силу с момента его подписания Сторонами и действует </w:t>
      </w:r>
      <w:r w:rsidR="000E4061" w:rsidRPr="00B6742C">
        <w:rPr>
          <w:rFonts w:cs="Times New Roman"/>
          <w:spacing w:val="-1"/>
          <w:sz w:val="24"/>
          <w:szCs w:val="24"/>
        </w:rPr>
        <w:t>до «___»</w:t>
      </w:r>
      <w:r w:rsidR="00CA6617" w:rsidRPr="00B6742C">
        <w:rPr>
          <w:rFonts w:cs="Times New Roman"/>
          <w:spacing w:val="-1"/>
          <w:sz w:val="24"/>
          <w:szCs w:val="24"/>
        </w:rPr>
        <w:t xml:space="preserve"> </w:t>
      </w:r>
      <w:r w:rsidR="000E4061" w:rsidRPr="00B6742C">
        <w:rPr>
          <w:rFonts w:cs="Times New Roman"/>
          <w:spacing w:val="-1"/>
          <w:sz w:val="24"/>
          <w:szCs w:val="24"/>
        </w:rPr>
        <w:t>_____________2020 г.</w:t>
      </w:r>
    </w:p>
    <w:p w14:paraId="708B2426" w14:textId="75717B6C"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Договор составлен в </w:t>
      </w:r>
      <w:r w:rsidR="000E4061" w:rsidRPr="00B6742C">
        <w:rPr>
          <w:rFonts w:cs="Times New Roman"/>
          <w:sz w:val="24"/>
          <w:szCs w:val="24"/>
        </w:rPr>
        <w:t>2 (двух)</w:t>
      </w:r>
      <w:r w:rsidR="00465D13" w:rsidRPr="00B6742C">
        <w:rPr>
          <w:rFonts w:cs="Times New Roman"/>
          <w:sz w:val="24"/>
          <w:szCs w:val="24"/>
        </w:rPr>
        <w:t xml:space="preserve"> </w:t>
      </w:r>
      <w:r w:rsidRPr="00B6742C">
        <w:rPr>
          <w:rFonts w:cs="Times New Roman"/>
          <w:sz w:val="24"/>
          <w:szCs w:val="24"/>
        </w:rPr>
        <w:t>экземплярах, имеющих одинаковую юридическую силу, по одному для каждой из Сторон. Все приложения к Договору, подписанные Сторонами, являются его неотъемлемой частью.</w:t>
      </w:r>
    </w:p>
    <w:p w14:paraId="24F6BAFF" w14:textId="3ABB819B"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В случае заключения настоящего Договора на срок более одного года, договор подписывается в трех экземплярах и </w:t>
      </w:r>
      <w:r w:rsidR="000E4061" w:rsidRPr="00B6742C">
        <w:rPr>
          <w:rFonts w:cs="Times New Roman"/>
          <w:sz w:val="24"/>
          <w:szCs w:val="24"/>
        </w:rPr>
        <w:t>все действия,</w:t>
      </w:r>
      <w:r w:rsidRPr="00B6742C">
        <w:rPr>
          <w:rFonts w:cs="Times New Roman"/>
          <w:sz w:val="24"/>
          <w:szCs w:val="24"/>
        </w:rPr>
        <w:t xml:space="preserve"> и затраты по его регистрации ложатся на </w:t>
      </w:r>
      <w:r w:rsidR="0002646C" w:rsidRPr="00B6742C">
        <w:rPr>
          <w:rFonts w:cs="Times New Roman"/>
          <w:sz w:val="24"/>
          <w:szCs w:val="24"/>
        </w:rPr>
        <w:t>Арендатор</w:t>
      </w:r>
      <w:r w:rsidRPr="00B6742C">
        <w:rPr>
          <w:rFonts w:cs="Times New Roman"/>
          <w:sz w:val="24"/>
          <w:szCs w:val="24"/>
        </w:rPr>
        <w:t xml:space="preserve">а, который регистрирует настоящий Договор </w:t>
      </w:r>
      <w:r w:rsidR="00F71C94" w:rsidRPr="00B6742C">
        <w:rPr>
          <w:rFonts w:cs="Times New Roman"/>
          <w:sz w:val="24"/>
          <w:szCs w:val="24"/>
        </w:rPr>
        <w:t>аренды</w:t>
      </w:r>
      <w:r w:rsidRPr="00B6742C">
        <w:rPr>
          <w:rFonts w:cs="Times New Roman"/>
          <w:sz w:val="24"/>
          <w:szCs w:val="24"/>
        </w:rPr>
        <w:t xml:space="preserve"> со всеми приложениями и дополнениями к настоящему Договору </w:t>
      </w:r>
      <w:r w:rsidR="00F71C94" w:rsidRPr="00B6742C">
        <w:rPr>
          <w:rFonts w:cs="Times New Roman"/>
          <w:sz w:val="24"/>
          <w:szCs w:val="24"/>
        </w:rPr>
        <w:t>аренды</w:t>
      </w:r>
      <w:r w:rsidRPr="00B6742C">
        <w:rPr>
          <w:rFonts w:cs="Times New Roman"/>
          <w:sz w:val="24"/>
          <w:szCs w:val="24"/>
        </w:rPr>
        <w:t xml:space="preserve"> в соответствии с законодательством Республики </w:t>
      </w:r>
      <w:r w:rsidRPr="00B6742C">
        <w:rPr>
          <w:rFonts w:cs="Times New Roman"/>
          <w:sz w:val="24"/>
          <w:szCs w:val="24"/>
        </w:rPr>
        <w:lastRenderedPageBreak/>
        <w:t xml:space="preserve">Казахстан за свой счет. </w:t>
      </w:r>
    </w:p>
    <w:p w14:paraId="28707F69" w14:textId="3B2CCFBA" w:rsidR="008645CB" w:rsidRPr="00B6742C" w:rsidRDefault="00465D13" w:rsidP="00CE3659">
      <w:pPr>
        <w:pStyle w:val="aa"/>
        <w:numPr>
          <w:ilvl w:val="1"/>
          <w:numId w:val="13"/>
        </w:numPr>
        <w:ind w:left="0" w:firstLine="0"/>
        <w:jc w:val="both"/>
        <w:rPr>
          <w:rFonts w:cs="Times New Roman"/>
          <w:spacing w:val="2"/>
          <w:sz w:val="24"/>
          <w:szCs w:val="24"/>
        </w:rPr>
      </w:pPr>
      <w:r w:rsidRPr="00B6742C">
        <w:rPr>
          <w:rFonts w:cs="Times New Roman"/>
          <w:sz w:val="24"/>
          <w:szCs w:val="24"/>
        </w:rPr>
        <w:t xml:space="preserve">Прекращение Договора </w:t>
      </w:r>
      <w:r w:rsidR="008645CB" w:rsidRPr="00B6742C">
        <w:rPr>
          <w:rFonts w:cs="Times New Roman"/>
          <w:sz w:val="24"/>
          <w:szCs w:val="24"/>
        </w:rPr>
        <w:t>не освобождает Сторону от исполнения ее финансовых обязательств перед другой Стороной</w:t>
      </w:r>
      <w:r w:rsidR="008645CB" w:rsidRPr="00B6742C">
        <w:rPr>
          <w:rFonts w:cs="Times New Roman"/>
          <w:spacing w:val="2"/>
          <w:sz w:val="24"/>
          <w:szCs w:val="24"/>
        </w:rPr>
        <w:t xml:space="preserve">, имевшее место до истечения или </w:t>
      </w:r>
      <w:r w:rsidRPr="00B6742C">
        <w:rPr>
          <w:rFonts w:cs="Times New Roman"/>
          <w:spacing w:val="2"/>
          <w:sz w:val="24"/>
          <w:szCs w:val="24"/>
        </w:rPr>
        <w:t>досрочного расторжения</w:t>
      </w:r>
      <w:r w:rsidR="008645CB" w:rsidRPr="00B6742C">
        <w:rPr>
          <w:rFonts w:cs="Times New Roman"/>
          <w:spacing w:val="2"/>
          <w:sz w:val="24"/>
          <w:szCs w:val="24"/>
        </w:rPr>
        <w:t xml:space="preserve"> настоящего Договора. </w:t>
      </w:r>
    </w:p>
    <w:p w14:paraId="4679BB03" w14:textId="77777777" w:rsidR="00C54B9B" w:rsidRPr="00B6742C" w:rsidRDefault="00C54B9B" w:rsidP="00CE3659">
      <w:pPr>
        <w:widowControl/>
        <w:autoSpaceDE/>
        <w:jc w:val="both"/>
        <w:rPr>
          <w:rFonts w:cs="Times New Roman"/>
          <w:spacing w:val="2"/>
          <w:sz w:val="24"/>
          <w:szCs w:val="24"/>
        </w:rPr>
      </w:pPr>
    </w:p>
    <w:p w14:paraId="7ED4B083" w14:textId="454F1E95" w:rsidR="008645CB" w:rsidRPr="00B6742C" w:rsidRDefault="008645CB" w:rsidP="00CE3659">
      <w:pPr>
        <w:pStyle w:val="aa"/>
        <w:numPr>
          <w:ilvl w:val="0"/>
          <w:numId w:val="13"/>
        </w:numPr>
        <w:shd w:val="clear" w:color="auto" w:fill="FFFFFF"/>
        <w:ind w:left="0" w:firstLine="0"/>
        <w:jc w:val="center"/>
        <w:outlineLvl w:val="0"/>
        <w:rPr>
          <w:rFonts w:cs="Times New Roman"/>
          <w:b/>
          <w:sz w:val="24"/>
          <w:szCs w:val="24"/>
        </w:rPr>
      </w:pPr>
      <w:r w:rsidRPr="00B6742C">
        <w:rPr>
          <w:rFonts w:cs="Times New Roman"/>
          <w:b/>
          <w:sz w:val="24"/>
          <w:szCs w:val="24"/>
        </w:rPr>
        <w:t>ПРОЧИЕ УСЛОВИЯ</w:t>
      </w:r>
    </w:p>
    <w:p w14:paraId="07550583" w14:textId="77777777" w:rsidR="00677084" w:rsidRPr="00B6742C" w:rsidRDefault="00677084" w:rsidP="00677084">
      <w:pPr>
        <w:pStyle w:val="aa"/>
        <w:shd w:val="clear" w:color="auto" w:fill="FFFFFF"/>
        <w:ind w:left="0"/>
        <w:outlineLvl w:val="0"/>
        <w:rPr>
          <w:rFonts w:cs="Times New Roman"/>
          <w:b/>
          <w:sz w:val="24"/>
          <w:szCs w:val="24"/>
        </w:rPr>
      </w:pPr>
    </w:p>
    <w:p w14:paraId="46F292DF" w14:textId="07CA9B81" w:rsidR="00CA6617" w:rsidRPr="00B6742C" w:rsidRDefault="00CA6617" w:rsidP="00CA6617">
      <w:pPr>
        <w:pStyle w:val="aa"/>
        <w:numPr>
          <w:ilvl w:val="1"/>
          <w:numId w:val="13"/>
        </w:numPr>
        <w:ind w:left="0" w:firstLine="0"/>
        <w:jc w:val="both"/>
        <w:rPr>
          <w:rFonts w:cs="Times New Roman"/>
          <w:sz w:val="24"/>
          <w:szCs w:val="24"/>
        </w:rPr>
      </w:pPr>
      <w:r w:rsidRPr="00B6742C">
        <w:rPr>
          <w:rFonts w:cs="Times New Roman"/>
          <w:sz w:val="24"/>
          <w:szCs w:val="24"/>
        </w:rPr>
        <w:t>Во всем остальном, не затронутом условиями настоящего Договора, Стороны руководствуются нормами действующего законодательства Республики Казахстан.</w:t>
      </w:r>
    </w:p>
    <w:p w14:paraId="40849BD5" w14:textId="6E838783" w:rsidR="008645CB" w:rsidRPr="00B6742C" w:rsidRDefault="008645CB" w:rsidP="00CE3659">
      <w:pPr>
        <w:pStyle w:val="aa"/>
        <w:numPr>
          <w:ilvl w:val="1"/>
          <w:numId w:val="13"/>
        </w:numPr>
        <w:ind w:left="0" w:firstLine="0"/>
        <w:jc w:val="both"/>
        <w:rPr>
          <w:rFonts w:cs="Times New Roman"/>
          <w:sz w:val="24"/>
          <w:szCs w:val="24"/>
        </w:rPr>
      </w:pPr>
      <w:r w:rsidRPr="00B6742C">
        <w:rPr>
          <w:rFonts w:cs="Times New Roman"/>
          <w:sz w:val="24"/>
          <w:szCs w:val="24"/>
        </w:rPr>
        <w:t>Любые изменения, дополнения и приложения к настоящему Договору должны быть оформлены в письменном виде, подписаны уполномоченными представителями Сторон и скреплены печатями. Надлежащим образом оформленные изменения, дополнения и приложения к настоящему Договору являются его неотъемлемой частью.</w:t>
      </w:r>
    </w:p>
    <w:p w14:paraId="3A5B192A" w14:textId="025E343B" w:rsidR="008645CB" w:rsidRPr="00B6742C" w:rsidRDefault="00465D13" w:rsidP="00CE3659">
      <w:pPr>
        <w:pStyle w:val="aa"/>
        <w:numPr>
          <w:ilvl w:val="1"/>
          <w:numId w:val="13"/>
        </w:numPr>
        <w:ind w:left="0" w:firstLine="0"/>
        <w:jc w:val="both"/>
        <w:rPr>
          <w:rFonts w:cs="Times New Roman"/>
          <w:sz w:val="24"/>
          <w:szCs w:val="24"/>
        </w:rPr>
      </w:pPr>
      <w:r w:rsidRPr="00B6742C">
        <w:rPr>
          <w:rFonts w:cs="Times New Roman"/>
          <w:sz w:val="24"/>
          <w:szCs w:val="24"/>
        </w:rPr>
        <w:t xml:space="preserve">Если иное не предусмотрено настоящим Договором, все </w:t>
      </w:r>
      <w:r w:rsidR="008645CB" w:rsidRPr="00B6742C">
        <w:rPr>
          <w:rFonts w:cs="Times New Roman"/>
          <w:sz w:val="24"/>
          <w:szCs w:val="24"/>
        </w:rPr>
        <w:t>извещения, уведомления, сообщения, предложения и другая корреспонденция, направленные сторонами друг другу по исполнению настоящего Договора должны быть выполнены в письменной форме и будут считаться поданными в надлежащей форме, если они направлены по указанным в настоящем Договоре реквизитам, курьером, письмом с уведомлением, факсом, телеграммой или экспресс почтой. Датой такого извещения, уведомления, сообщения или предложения признается дата штемпеля почтовой (курьерской) организации либо дата соответствующей телеграммы (факсимильного сообщения). Документы, переданные по факсу, имеют юридическую силу, только при условии их последующего подтверждения письменным оригиналом.</w:t>
      </w:r>
    </w:p>
    <w:p w14:paraId="73067F64" w14:textId="77777777" w:rsidR="00A814C7" w:rsidRPr="00B6742C" w:rsidRDefault="00A814C7" w:rsidP="00CE3659">
      <w:pPr>
        <w:pStyle w:val="aa"/>
        <w:ind w:left="0"/>
        <w:jc w:val="both"/>
        <w:rPr>
          <w:rFonts w:cs="Times New Roman"/>
          <w:sz w:val="24"/>
          <w:szCs w:val="24"/>
        </w:rPr>
      </w:pPr>
    </w:p>
    <w:p w14:paraId="49E673D2" w14:textId="30A5E86E" w:rsidR="005C3915" w:rsidRPr="00B6742C" w:rsidRDefault="008645CB" w:rsidP="005C3915">
      <w:pPr>
        <w:pStyle w:val="aa"/>
        <w:numPr>
          <w:ilvl w:val="0"/>
          <w:numId w:val="13"/>
        </w:numPr>
        <w:shd w:val="clear" w:color="auto" w:fill="FFFFFF"/>
        <w:ind w:left="0" w:firstLine="0"/>
        <w:jc w:val="center"/>
        <w:outlineLvl w:val="0"/>
        <w:rPr>
          <w:rFonts w:cs="Times New Roman"/>
          <w:b/>
          <w:bCs/>
          <w:spacing w:val="-1"/>
          <w:sz w:val="24"/>
          <w:szCs w:val="24"/>
        </w:rPr>
      </w:pPr>
      <w:r w:rsidRPr="00B6742C">
        <w:rPr>
          <w:rFonts w:cs="Times New Roman"/>
          <w:b/>
          <w:bCs/>
          <w:spacing w:val="-2"/>
          <w:sz w:val="24"/>
          <w:szCs w:val="24"/>
        </w:rPr>
        <w:t>ЮРИДИЧЕСКИЕ</w:t>
      </w:r>
      <w:r w:rsidRPr="00B6742C">
        <w:rPr>
          <w:rFonts w:cs="Times New Roman"/>
          <w:b/>
          <w:bCs/>
          <w:spacing w:val="-1"/>
          <w:sz w:val="24"/>
          <w:szCs w:val="24"/>
        </w:rPr>
        <w:t xml:space="preserve"> РЕКВИЗИТЫ И ПОДПИСИ СТОРОН</w:t>
      </w:r>
    </w:p>
    <w:p w14:paraId="67D28D2A" w14:textId="137E6FDC" w:rsidR="005C3915" w:rsidRPr="00B6742C" w:rsidRDefault="005C3915" w:rsidP="005C3915">
      <w:pPr>
        <w:pStyle w:val="aa"/>
        <w:shd w:val="clear" w:color="auto" w:fill="FFFFFF"/>
        <w:ind w:left="0"/>
        <w:jc w:val="center"/>
        <w:outlineLvl w:val="0"/>
        <w:rPr>
          <w:rFonts w:cs="Times New Roman"/>
          <w:b/>
          <w:bCs/>
          <w:spacing w:val="-1"/>
          <w:sz w:val="24"/>
          <w:szCs w:val="24"/>
        </w:rPr>
      </w:pPr>
    </w:p>
    <w:tbl>
      <w:tblPr>
        <w:tblStyle w:val="af5"/>
        <w:tblW w:w="0" w:type="auto"/>
        <w:tblLook w:val="04A0" w:firstRow="1" w:lastRow="0" w:firstColumn="1" w:lastColumn="0" w:noHBand="0" w:noVBand="1"/>
      </w:tblPr>
      <w:tblGrid>
        <w:gridCol w:w="5097"/>
        <w:gridCol w:w="5097"/>
      </w:tblGrid>
      <w:tr w:rsidR="005C3915" w:rsidRPr="00B6742C" w14:paraId="29E8B321" w14:textId="77777777" w:rsidTr="005C3915">
        <w:tc>
          <w:tcPr>
            <w:tcW w:w="5097" w:type="dxa"/>
          </w:tcPr>
          <w:p w14:paraId="7DAC476E" w14:textId="6C96C8DB" w:rsidR="005C3915" w:rsidRPr="00B6742C" w:rsidRDefault="005C3915" w:rsidP="005C3915">
            <w:pPr>
              <w:pStyle w:val="aa"/>
              <w:ind w:left="0"/>
              <w:jc w:val="center"/>
              <w:outlineLvl w:val="0"/>
              <w:rPr>
                <w:rFonts w:cs="Times New Roman"/>
                <w:b/>
                <w:bCs/>
                <w:spacing w:val="-1"/>
                <w:sz w:val="24"/>
                <w:szCs w:val="24"/>
              </w:rPr>
            </w:pPr>
            <w:r w:rsidRPr="00B6742C">
              <w:rPr>
                <w:rFonts w:cs="Times New Roman"/>
                <w:b/>
                <w:bCs/>
                <w:spacing w:val="-1"/>
                <w:sz w:val="24"/>
                <w:szCs w:val="24"/>
              </w:rPr>
              <w:t>Арендатор</w:t>
            </w:r>
          </w:p>
        </w:tc>
        <w:tc>
          <w:tcPr>
            <w:tcW w:w="5097" w:type="dxa"/>
          </w:tcPr>
          <w:p w14:paraId="553D40B8" w14:textId="76BDA260" w:rsidR="005C3915" w:rsidRPr="00B6742C" w:rsidRDefault="005C3915" w:rsidP="005C3915">
            <w:pPr>
              <w:pStyle w:val="aa"/>
              <w:ind w:left="0"/>
              <w:jc w:val="center"/>
              <w:outlineLvl w:val="0"/>
              <w:rPr>
                <w:rFonts w:cs="Times New Roman"/>
                <w:b/>
                <w:bCs/>
                <w:spacing w:val="-1"/>
                <w:sz w:val="24"/>
                <w:szCs w:val="24"/>
              </w:rPr>
            </w:pPr>
            <w:r w:rsidRPr="00B6742C">
              <w:rPr>
                <w:rFonts w:cs="Times New Roman"/>
                <w:b/>
                <w:bCs/>
                <w:spacing w:val="-1"/>
                <w:sz w:val="24"/>
                <w:szCs w:val="24"/>
              </w:rPr>
              <w:t>Арендодатель</w:t>
            </w:r>
          </w:p>
        </w:tc>
      </w:tr>
      <w:tr w:rsidR="00654B4E" w:rsidRPr="00B6742C" w14:paraId="12814476" w14:textId="77777777" w:rsidTr="005C3915">
        <w:tc>
          <w:tcPr>
            <w:tcW w:w="5097" w:type="dxa"/>
          </w:tcPr>
          <w:p w14:paraId="5F2CBC1F" w14:textId="0C1E6570"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ТОО/ИП «Наименование компании»</w:t>
            </w:r>
          </w:p>
        </w:tc>
        <w:tc>
          <w:tcPr>
            <w:tcW w:w="5097" w:type="dxa"/>
          </w:tcPr>
          <w:p w14:paraId="5239E7DF" w14:textId="277120F4"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ТОО/ИП «Наименование компании»</w:t>
            </w:r>
          </w:p>
        </w:tc>
      </w:tr>
      <w:tr w:rsidR="00654B4E" w:rsidRPr="00B6742C" w14:paraId="1516D9F9" w14:textId="77777777" w:rsidTr="005C3915">
        <w:tc>
          <w:tcPr>
            <w:tcW w:w="5097" w:type="dxa"/>
          </w:tcPr>
          <w:p w14:paraId="0B3AE305" w14:textId="40DA0E3F"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Юр. адрес:_________________________________;</w:t>
            </w:r>
          </w:p>
        </w:tc>
        <w:tc>
          <w:tcPr>
            <w:tcW w:w="5097" w:type="dxa"/>
          </w:tcPr>
          <w:p w14:paraId="6D23E50B" w14:textId="63CF4FFE"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Юр. адрес:_________________________________;</w:t>
            </w:r>
          </w:p>
        </w:tc>
      </w:tr>
      <w:tr w:rsidR="00654B4E" w:rsidRPr="00B6742C" w14:paraId="15C9603E" w14:textId="77777777" w:rsidTr="005C3915">
        <w:tc>
          <w:tcPr>
            <w:tcW w:w="5097" w:type="dxa"/>
          </w:tcPr>
          <w:p w14:paraId="72E4CD28" w14:textId="77777777"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БИН ______________________________________;</w:t>
            </w:r>
          </w:p>
          <w:p w14:paraId="6FA9BEAE" w14:textId="77777777"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Расчетный счет____________________________;</w:t>
            </w:r>
          </w:p>
          <w:p w14:paraId="76A61989" w14:textId="77777777"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 xml:space="preserve">в ___________________________; </w:t>
            </w:r>
          </w:p>
          <w:p w14:paraId="6FBCBD76" w14:textId="3345353E"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БИК ________________________</w:t>
            </w:r>
          </w:p>
        </w:tc>
        <w:tc>
          <w:tcPr>
            <w:tcW w:w="5097" w:type="dxa"/>
          </w:tcPr>
          <w:p w14:paraId="233C9E04" w14:textId="77777777"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БИН ______________________________________;</w:t>
            </w:r>
          </w:p>
          <w:p w14:paraId="6786B1A7" w14:textId="77777777"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Расчетный счет____________________________;</w:t>
            </w:r>
          </w:p>
          <w:p w14:paraId="355A4855" w14:textId="77777777"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 xml:space="preserve">в ___________________________; </w:t>
            </w:r>
          </w:p>
          <w:p w14:paraId="36BD433E" w14:textId="6395B799"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БИК ________________________</w:t>
            </w:r>
          </w:p>
        </w:tc>
      </w:tr>
      <w:tr w:rsidR="00654B4E" w:rsidRPr="00B6742C" w14:paraId="61A2A307" w14:textId="77777777" w:rsidTr="005C3915">
        <w:tc>
          <w:tcPr>
            <w:tcW w:w="5097" w:type="dxa"/>
          </w:tcPr>
          <w:p w14:paraId="14733CA3" w14:textId="2DF11949"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Генеральный директор</w:t>
            </w:r>
          </w:p>
        </w:tc>
        <w:tc>
          <w:tcPr>
            <w:tcW w:w="5097" w:type="dxa"/>
          </w:tcPr>
          <w:p w14:paraId="23E9F682" w14:textId="6A38C8BE"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Генеральный директор</w:t>
            </w:r>
          </w:p>
        </w:tc>
      </w:tr>
      <w:tr w:rsidR="00654B4E" w:rsidRPr="00B6742C" w14:paraId="059BED87" w14:textId="77777777" w:rsidTr="005C3915">
        <w:tc>
          <w:tcPr>
            <w:tcW w:w="5097" w:type="dxa"/>
          </w:tcPr>
          <w:p w14:paraId="38CC2221" w14:textId="77777777"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________________________ ____________________</w:t>
            </w:r>
          </w:p>
          <w:p w14:paraId="5D6FF1EF" w14:textId="2E01D297"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(подпись) м. п.</w:t>
            </w:r>
          </w:p>
        </w:tc>
        <w:tc>
          <w:tcPr>
            <w:tcW w:w="5097" w:type="dxa"/>
          </w:tcPr>
          <w:p w14:paraId="1F7A07C1" w14:textId="77777777"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________________________ ____________________</w:t>
            </w:r>
          </w:p>
          <w:p w14:paraId="2AA135DB" w14:textId="16F8ACCC" w:rsidR="00654B4E" w:rsidRPr="00B6742C" w:rsidRDefault="00654B4E" w:rsidP="00654B4E">
            <w:pPr>
              <w:pStyle w:val="aa"/>
              <w:ind w:left="0"/>
              <w:outlineLvl w:val="0"/>
              <w:rPr>
                <w:rFonts w:cs="Times New Roman"/>
                <w:b/>
                <w:bCs/>
                <w:spacing w:val="-1"/>
                <w:sz w:val="24"/>
                <w:szCs w:val="24"/>
              </w:rPr>
            </w:pPr>
            <w:r w:rsidRPr="00B6742C">
              <w:rPr>
                <w:rFonts w:cs="Times New Roman"/>
                <w:b/>
                <w:bCs/>
                <w:spacing w:val="-1"/>
                <w:sz w:val="24"/>
                <w:szCs w:val="24"/>
              </w:rPr>
              <w:t>(подпись) м. п.</w:t>
            </w:r>
          </w:p>
        </w:tc>
      </w:tr>
    </w:tbl>
    <w:p w14:paraId="7495F81A" w14:textId="77777777" w:rsidR="005C3915" w:rsidRPr="00B6742C" w:rsidRDefault="005C3915" w:rsidP="005C3915">
      <w:pPr>
        <w:pStyle w:val="aa"/>
        <w:shd w:val="clear" w:color="auto" w:fill="FFFFFF"/>
        <w:ind w:left="0"/>
        <w:outlineLvl w:val="0"/>
        <w:rPr>
          <w:rFonts w:cs="Times New Roman"/>
          <w:b/>
          <w:bCs/>
          <w:spacing w:val="-1"/>
          <w:sz w:val="24"/>
          <w:szCs w:val="24"/>
        </w:rPr>
      </w:pPr>
    </w:p>
    <w:p w14:paraId="2077C5E9" w14:textId="2DF05257" w:rsidR="00677084" w:rsidRPr="00B6742C" w:rsidRDefault="00677084" w:rsidP="00CE3659">
      <w:pPr>
        <w:rPr>
          <w:rFonts w:cs="Times New Roman"/>
          <w:sz w:val="24"/>
          <w:szCs w:val="24"/>
        </w:rPr>
      </w:pPr>
    </w:p>
    <w:p w14:paraId="7793A426" w14:textId="760D501F" w:rsidR="00677084" w:rsidRPr="00B6742C" w:rsidRDefault="00677084" w:rsidP="00CE3659">
      <w:pPr>
        <w:rPr>
          <w:rFonts w:cs="Times New Roman"/>
          <w:sz w:val="24"/>
          <w:szCs w:val="24"/>
        </w:rPr>
      </w:pPr>
    </w:p>
    <w:p w14:paraId="77C79B16" w14:textId="3F959580" w:rsidR="00677084" w:rsidRPr="00B6742C" w:rsidRDefault="00677084" w:rsidP="00CE3659">
      <w:pPr>
        <w:rPr>
          <w:rFonts w:cs="Times New Roman"/>
          <w:sz w:val="24"/>
          <w:szCs w:val="24"/>
        </w:rPr>
      </w:pPr>
    </w:p>
    <w:p w14:paraId="689528BD" w14:textId="3D48C150" w:rsidR="00677084" w:rsidRPr="00B6742C" w:rsidRDefault="00677084" w:rsidP="00CE3659">
      <w:pPr>
        <w:rPr>
          <w:rFonts w:cs="Times New Roman"/>
          <w:sz w:val="24"/>
          <w:szCs w:val="24"/>
        </w:rPr>
      </w:pPr>
    </w:p>
    <w:p w14:paraId="2B2CEE0F" w14:textId="75B580AD" w:rsidR="00677084" w:rsidRPr="00B6742C" w:rsidRDefault="00677084" w:rsidP="00CE3659">
      <w:pPr>
        <w:rPr>
          <w:rFonts w:cs="Times New Roman"/>
          <w:sz w:val="24"/>
          <w:szCs w:val="24"/>
        </w:rPr>
      </w:pPr>
    </w:p>
    <w:p w14:paraId="4F1654C6" w14:textId="26BF075F" w:rsidR="00677084" w:rsidRPr="00B6742C" w:rsidRDefault="00677084" w:rsidP="00CE3659">
      <w:pPr>
        <w:rPr>
          <w:rFonts w:cs="Times New Roman"/>
          <w:sz w:val="24"/>
          <w:szCs w:val="24"/>
        </w:rPr>
      </w:pPr>
    </w:p>
    <w:p w14:paraId="0113D035" w14:textId="1E17A968" w:rsidR="000C6856" w:rsidRDefault="000C6856" w:rsidP="00CE3659">
      <w:pPr>
        <w:rPr>
          <w:rFonts w:cs="Times New Roman"/>
          <w:sz w:val="24"/>
          <w:szCs w:val="24"/>
        </w:rPr>
      </w:pPr>
    </w:p>
    <w:p w14:paraId="0CCAB6E1" w14:textId="77777777" w:rsidR="00B6742C" w:rsidRPr="00B6742C" w:rsidRDefault="00B6742C" w:rsidP="00CE3659">
      <w:pPr>
        <w:rPr>
          <w:rFonts w:cs="Times New Roman"/>
          <w:sz w:val="24"/>
          <w:szCs w:val="24"/>
        </w:rPr>
      </w:pPr>
    </w:p>
    <w:p w14:paraId="2C974AAB" w14:textId="43183DFD" w:rsidR="000C6856" w:rsidRPr="00B6742C" w:rsidRDefault="000C6856" w:rsidP="00CE3659">
      <w:pPr>
        <w:rPr>
          <w:rFonts w:cs="Times New Roman"/>
          <w:sz w:val="24"/>
          <w:szCs w:val="24"/>
        </w:rPr>
      </w:pPr>
    </w:p>
    <w:p w14:paraId="140EF1C6" w14:textId="1C5DEAC2" w:rsidR="000C6856" w:rsidRPr="00B6742C" w:rsidRDefault="000C6856" w:rsidP="00CE3659">
      <w:pPr>
        <w:rPr>
          <w:rFonts w:cs="Times New Roman"/>
          <w:sz w:val="24"/>
          <w:szCs w:val="24"/>
        </w:rPr>
      </w:pPr>
    </w:p>
    <w:p w14:paraId="5A03E64C" w14:textId="62A6D8EF" w:rsidR="000C6856" w:rsidRPr="00B6742C" w:rsidRDefault="000C6856" w:rsidP="00CE3659">
      <w:pPr>
        <w:rPr>
          <w:rFonts w:cs="Times New Roman"/>
          <w:sz w:val="24"/>
          <w:szCs w:val="24"/>
        </w:rPr>
      </w:pPr>
    </w:p>
    <w:p w14:paraId="35DD352C" w14:textId="024DA57E" w:rsidR="000C6856" w:rsidRPr="00B6742C" w:rsidRDefault="000C6856" w:rsidP="00CE3659">
      <w:pPr>
        <w:rPr>
          <w:rFonts w:cs="Times New Roman"/>
          <w:sz w:val="24"/>
          <w:szCs w:val="24"/>
        </w:rPr>
      </w:pPr>
    </w:p>
    <w:p w14:paraId="77D27157" w14:textId="5F531B01" w:rsidR="000C6856" w:rsidRPr="00B6742C" w:rsidRDefault="000C6856" w:rsidP="00CE3659">
      <w:pPr>
        <w:rPr>
          <w:rFonts w:cs="Times New Roman"/>
          <w:sz w:val="24"/>
          <w:szCs w:val="24"/>
        </w:rPr>
      </w:pPr>
    </w:p>
    <w:p w14:paraId="123FE4A3" w14:textId="3832EA93" w:rsidR="000C6856" w:rsidRPr="00B6742C" w:rsidRDefault="000C6856" w:rsidP="00CE3659">
      <w:pPr>
        <w:rPr>
          <w:rFonts w:cs="Times New Roman"/>
          <w:sz w:val="24"/>
          <w:szCs w:val="24"/>
        </w:rPr>
      </w:pPr>
    </w:p>
    <w:p w14:paraId="145DED6F" w14:textId="77777777" w:rsidR="000C6856" w:rsidRPr="00B6742C" w:rsidRDefault="000C6856" w:rsidP="00CE3659">
      <w:pPr>
        <w:rPr>
          <w:rFonts w:cs="Times New Roman"/>
          <w:sz w:val="24"/>
          <w:szCs w:val="24"/>
        </w:rPr>
      </w:pPr>
    </w:p>
    <w:p w14:paraId="72868FB3" w14:textId="77777777" w:rsidR="007B51C2" w:rsidRPr="00B6742C" w:rsidRDefault="007B51C2" w:rsidP="00CE3659">
      <w:pPr>
        <w:rPr>
          <w:rFonts w:cs="Times New Roman"/>
          <w:sz w:val="24"/>
          <w:szCs w:val="24"/>
        </w:rPr>
      </w:pPr>
    </w:p>
    <w:p w14:paraId="562F689B" w14:textId="05DCC19A" w:rsidR="005A2D8F" w:rsidRPr="00B6742C" w:rsidRDefault="005A2D8F" w:rsidP="00CE3659">
      <w:pPr>
        <w:jc w:val="right"/>
        <w:rPr>
          <w:rFonts w:cs="Times New Roman"/>
          <w:sz w:val="24"/>
          <w:szCs w:val="24"/>
        </w:rPr>
      </w:pPr>
      <w:r w:rsidRPr="00B6742C">
        <w:rPr>
          <w:rFonts w:cs="Times New Roman"/>
          <w:b/>
          <w:sz w:val="24"/>
          <w:szCs w:val="24"/>
        </w:rPr>
        <w:lastRenderedPageBreak/>
        <w:t>Приложение №1</w:t>
      </w:r>
    </w:p>
    <w:p w14:paraId="5FC8EA1A" w14:textId="473DE083" w:rsidR="005A2D8F" w:rsidRPr="00B6742C" w:rsidRDefault="005A2D8F" w:rsidP="00CE3659">
      <w:pPr>
        <w:jc w:val="right"/>
        <w:rPr>
          <w:rFonts w:cs="Times New Roman"/>
          <w:sz w:val="24"/>
          <w:szCs w:val="24"/>
        </w:rPr>
      </w:pPr>
      <w:r w:rsidRPr="00B6742C">
        <w:rPr>
          <w:rFonts w:cs="Times New Roman"/>
          <w:sz w:val="24"/>
          <w:szCs w:val="24"/>
        </w:rPr>
        <w:t>к Договору аренды №</w:t>
      </w:r>
      <w:r w:rsidR="00476A45" w:rsidRPr="00B6742C">
        <w:rPr>
          <w:rFonts w:cs="Times New Roman"/>
          <w:sz w:val="24"/>
          <w:szCs w:val="24"/>
        </w:rPr>
        <w:t>----</w:t>
      </w:r>
      <w:r w:rsidRPr="00B6742C">
        <w:rPr>
          <w:rFonts w:cs="Times New Roman"/>
          <w:sz w:val="24"/>
          <w:szCs w:val="24"/>
        </w:rPr>
        <w:t xml:space="preserve"> </w:t>
      </w:r>
    </w:p>
    <w:p w14:paraId="060A6880" w14:textId="45C3CE59" w:rsidR="005A2D8F" w:rsidRPr="00B6742C" w:rsidRDefault="005A2D8F" w:rsidP="00D12C35">
      <w:pPr>
        <w:jc w:val="right"/>
        <w:rPr>
          <w:rFonts w:cs="Times New Roman"/>
          <w:sz w:val="24"/>
          <w:szCs w:val="24"/>
        </w:rPr>
      </w:pPr>
      <w:r w:rsidRPr="00B6742C">
        <w:rPr>
          <w:rFonts w:cs="Times New Roman"/>
          <w:sz w:val="24"/>
          <w:szCs w:val="24"/>
        </w:rPr>
        <w:t>от «</w:t>
      </w:r>
      <w:r w:rsidR="00476A45" w:rsidRPr="00B6742C">
        <w:rPr>
          <w:rFonts w:cs="Times New Roman"/>
          <w:sz w:val="24"/>
          <w:szCs w:val="24"/>
        </w:rPr>
        <w:t>--</w:t>
      </w:r>
      <w:r w:rsidRPr="00B6742C">
        <w:rPr>
          <w:rFonts w:cs="Times New Roman"/>
          <w:sz w:val="24"/>
          <w:szCs w:val="24"/>
        </w:rPr>
        <w:t xml:space="preserve">» </w:t>
      </w:r>
      <w:r w:rsidR="00476A45" w:rsidRPr="00B6742C">
        <w:rPr>
          <w:rFonts w:cs="Times New Roman"/>
          <w:sz w:val="24"/>
          <w:szCs w:val="24"/>
        </w:rPr>
        <w:t>---</w:t>
      </w:r>
      <w:r w:rsidR="002312DD" w:rsidRPr="00B6742C">
        <w:rPr>
          <w:rFonts w:cs="Times New Roman"/>
          <w:sz w:val="24"/>
          <w:szCs w:val="24"/>
        </w:rPr>
        <w:t xml:space="preserve"> </w:t>
      </w:r>
      <w:r w:rsidR="00B6742C">
        <w:rPr>
          <w:rFonts w:cs="Times New Roman"/>
          <w:sz w:val="24"/>
          <w:szCs w:val="24"/>
        </w:rPr>
        <w:t>2020</w:t>
      </w:r>
      <w:r w:rsidRPr="00B6742C">
        <w:rPr>
          <w:rFonts w:cs="Times New Roman"/>
          <w:sz w:val="24"/>
          <w:szCs w:val="24"/>
        </w:rPr>
        <w:t xml:space="preserve"> года</w:t>
      </w:r>
    </w:p>
    <w:p w14:paraId="595DF6E9" w14:textId="77777777" w:rsidR="00D12C35" w:rsidRPr="00B6742C" w:rsidRDefault="00D12C35" w:rsidP="00D12C35">
      <w:pPr>
        <w:jc w:val="right"/>
        <w:rPr>
          <w:rFonts w:cs="Times New Roman"/>
          <w:sz w:val="24"/>
          <w:szCs w:val="24"/>
        </w:rPr>
      </w:pPr>
    </w:p>
    <w:p w14:paraId="5857A9AD" w14:textId="77777777" w:rsidR="005A2D8F" w:rsidRPr="00B6742C" w:rsidRDefault="005A2D8F" w:rsidP="00CE3659">
      <w:pPr>
        <w:jc w:val="center"/>
        <w:rPr>
          <w:rFonts w:cs="Times New Roman"/>
          <w:b/>
          <w:sz w:val="24"/>
          <w:szCs w:val="24"/>
        </w:rPr>
      </w:pPr>
      <w:r w:rsidRPr="00B6742C">
        <w:rPr>
          <w:rFonts w:cs="Times New Roman"/>
          <w:b/>
          <w:sz w:val="24"/>
          <w:szCs w:val="24"/>
        </w:rPr>
        <w:t xml:space="preserve">АКТ </w:t>
      </w:r>
    </w:p>
    <w:p w14:paraId="36152E03" w14:textId="7C408F9B" w:rsidR="005A2D8F" w:rsidRPr="00B6742C" w:rsidRDefault="007B51C2" w:rsidP="00CE3659">
      <w:pPr>
        <w:jc w:val="center"/>
        <w:rPr>
          <w:rFonts w:cs="Times New Roman"/>
          <w:b/>
          <w:sz w:val="24"/>
          <w:szCs w:val="24"/>
          <w:lang w:val="kk-KZ"/>
        </w:rPr>
      </w:pPr>
      <w:r w:rsidRPr="00B6742C">
        <w:rPr>
          <w:rFonts w:cs="Times New Roman"/>
          <w:b/>
          <w:sz w:val="24"/>
          <w:szCs w:val="24"/>
        </w:rPr>
        <w:t>ПРИЕМА-ПЕРЕДАЧИ</w:t>
      </w:r>
      <w:r w:rsidR="005A2D8F" w:rsidRPr="00B6742C">
        <w:rPr>
          <w:rFonts w:cs="Times New Roman"/>
          <w:b/>
          <w:sz w:val="24"/>
          <w:szCs w:val="24"/>
        </w:rPr>
        <w:t xml:space="preserve"> ОФИСНОГО ПОМЕЩЕНИЯ (площади)</w:t>
      </w:r>
      <w:r w:rsidR="005A2D8F" w:rsidRPr="00B6742C">
        <w:rPr>
          <w:rFonts w:cs="Times New Roman"/>
          <w:b/>
          <w:sz w:val="24"/>
          <w:szCs w:val="24"/>
          <w:lang w:val="kk-KZ"/>
        </w:rPr>
        <w:t xml:space="preserve"> </w:t>
      </w:r>
    </w:p>
    <w:p w14:paraId="508B9CAC" w14:textId="04D61F7E" w:rsidR="005A2D8F" w:rsidRPr="00B6742C" w:rsidRDefault="005A2D8F" w:rsidP="00D12C35">
      <w:pPr>
        <w:rPr>
          <w:rFonts w:cs="Times New Roman"/>
          <w:b/>
          <w:sz w:val="24"/>
          <w:szCs w:val="24"/>
        </w:rPr>
      </w:pPr>
    </w:p>
    <w:p w14:paraId="17064C54" w14:textId="7BC5E79F" w:rsidR="005A2D8F" w:rsidRPr="00B6742C" w:rsidRDefault="005A2D8F" w:rsidP="00CE3659">
      <w:pPr>
        <w:jc w:val="both"/>
        <w:rPr>
          <w:rFonts w:cs="Times New Roman"/>
          <w:b/>
          <w:sz w:val="24"/>
          <w:szCs w:val="24"/>
        </w:rPr>
      </w:pPr>
      <w:r w:rsidRPr="00B6742C">
        <w:rPr>
          <w:rFonts w:cs="Times New Roman"/>
          <w:b/>
          <w:sz w:val="24"/>
          <w:szCs w:val="24"/>
        </w:rPr>
        <w:t xml:space="preserve"> г. Алматы                                                              </w:t>
      </w:r>
      <w:r w:rsidR="00B6742C">
        <w:rPr>
          <w:rFonts w:cs="Times New Roman"/>
          <w:b/>
          <w:sz w:val="24"/>
          <w:szCs w:val="24"/>
        </w:rPr>
        <w:t xml:space="preserve">                      </w:t>
      </w:r>
      <w:r w:rsidRPr="00B6742C">
        <w:rPr>
          <w:rFonts w:cs="Times New Roman"/>
          <w:b/>
          <w:sz w:val="24"/>
          <w:szCs w:val="24"/>
        </w:rPr>
        <w:t xml:space="preserve">           </w:t>
      </w:r>
      <w:r w:rsidR="00B6742C">
        <w:rPr>
          <w:rFonts w:cs="Times New Roman"/>
          <w:b/>
          <w:sz w:val="24"/>
          <w:szCs w:val="24"/>
        </w:rPr>
        <w:t xml:space="preserve">          </w:t>
      </w:r>
      <w:r w:rsidR="003848C3" w:rsidRPr="00B6742C">
        <w:rPr>
          <w:rFonts w:cs="Times New Roman"/>
          <w:b/>
          <w:sz w:val="24"/>
          <w:szCs w:val="24"/>
        </w:rPr>
        <w:t xml:space="preserve">    </w:t>
      </w:r>
      <w:r w:rsidR="00AC116D" w:rsidRPr="00B6742C">
        <w:rPr>
          <w:rFonts w:cs="Times New Roman"/>
          <w:b/>
          <w:sz w:val="24"/>
          <w:szCs w:val="24"/>
        </w:rPr>
        <w:t xml:space="preserve">   «__» _________ 2020</w:t>
      </w:r>
      <w:r w:rsidRPr="00B6742C">
        <w:rPr>
          <w:rFonts w:cs="Times New Roman"/>
          <w:b/>
          <w:sz w:val="24"/>
          <w:szCs w:val="24"/>
        </w:rPr>
        <w:t xml:space="preserve"> г.</w:t>
      </w:r>
    </w:p>
    <w:p w14:paraId="67AADDD2" w14:textId="77777777" w:rsidR="005A2D8F" w:rsidRPr="00B6742C" w:rsidRDefault="005A2D8F" w:rsidP="00CE3659">
      <w:pPr>
        <w:jc w:val="both"/>
        <w:rPr>
          <w:rFonts w:cs="Times New Roman"/>
          <w:sz w:val="24"/>
          <w:szCs w:val="24"/>
        </w:rPr>
      </w:pPr>
    </w:p>
    <w:p w14:paraId="725EFBE1" w14:textId="4A9C661C" w:rsidR="002312DD" w:rsidRPr="00B6742C" w:rsidRDefault="002312DD" w:rsidP="00CE3659">
      <w:pPr>
        <w:pStyle w:val="31"/>
        <w:tabs>
          <w:tab w:val="clear" w:pos="12960"/>
          <w:tab w:val="left" w:pos="12840"/>
        </w:tabs>
        <w:ind w:left="0" w:firstLine="567"/>
        <w:rPr>
          <w:i w:val="0"/>
          <w:szCs w:val="24"/>
          <w:u w:val="none"/>
        </w:rPr>
      </w:pPr>
      <w:r w:rsidRPr="00B6742C">
        <w:rPr>
          <w:b/>
          <w:i w:val="0"/>
          <w:szCs w:val="24"/>
          <w:u w:val="none"/>
        </w:rPr>
        <w:t>ИП «</w:t>
      </w:r>
      <w:r w:rsidR="00476A45" w:rsidRPr="00B6742C">
        <w:rPr>
          <w:b/>
          <w:i w:val="0"/>
          <w:szCs w:val="24"/>
          <w:u w:val="none"/>
        </w:rPr>
        <w:t>------</w:t>
      </w:r>
      <w:r w:rsidRPr="00B6742C">
        <w:rPr>
          <w:b/>
          <w:i w:val="0"/>
          <w:szCs w:val="24"/>
          <w:u w:val="none"/>
        </w:rPr>
        <w:t xml:space="preserve">» </w:t>
      </w:r>
      <w:r w:rsidRPr="00B6742C">
        <w:rPr>
          <w:i w:val="0"/>
          <w:szCs w:val="24"/>
          <w:u w:val="none"/>
        </w:rPr>
        <w:t xml:space="preserve">(далее - </w:t>
      </w:r>
      <w:r w:rsidRPr="00B6742C">
        <w:rPr>
          <w:b/>
          <w:i w:val="0"/>
          <w:szCs w:val="24"/>
          <w:u w:val="none"/>
        </w:rPr>
        <w:t>«Арендодатель»</w:t>
      </w:r>
      <w:r w:rsidRPr="00B6742C">
        <w:rPr>
          <w:i w:val="0"/>
          <w:szCs w:val="24"/>
          <w:u w:val="none"/>
        </w:rPr>
        <w:t xml:space="preserve">), в лице Руководителя </w:t>
      </w:r>
      <w:r w:rsidR="00476A45" w:rsidRPr="00B6742C">
        <w:rPr>
          <w:i w:val="0"/>
          <w:szCs w:val="24"/>
          <w:u w:val="none"/>
        </w:rPr>
        <w:t>----</w:t>
      </w:r>
      <w:r w:rsidRPr="00B6742C">
        <w:rPr>
          <w:i w:val="0"/>
          <w:szCs w:val="24"/>
          <w:u w:val="none"/>
        </w:rPr>
        <w:t>, действующего</w:t>
      </w:r>
      <w:r w:rsidRPr="00B6742C">
        <w:rPr>
          <w:i w:val="0"/>
          <w:spacing w:val="-1"/>
          <w:szCs w:val="24"/>
          <w:u w:val="none"/>
        </w:rPr>
        <w:t xml:space="preserve"> на основании Свидетельства о государственной регистрации индивидуального предпринимателя </w:t>
      </w:r>
      <w:r w:rsidR="00476A45" w:rsidRPr="00B6742C">
        <w:rPr>
          <w:i w:val="0"/>
          <w:spacing w:val="-1"/>
          <w:szCs w:val="24"/>
          <w:u w:val="none"/>
        </w:rPr>
        <w:t>------</w:t>
      </w:r>
      <w:r w:rsidRPr="00B6742C">
        <w:rPr>
          <w:i w:val="0"/>
          <w:spacing w:val="-1"/>
          <w:szCs w:val="24"/>
          <w:u w:val="none"/>
        </w:rPr>
        <w:t>,</w:t>
      </w:r>
      <w:r w:rsidRPr="00B6742C">
        <w:rPr>
          <w:b/>
          <w:bCs/>
          <w:i w:val="0"/>
          <w:szCs w:val="24"/>
          <w:u w:val="none"/>
        </w:rPr>
        <w:t xml:space="preserve"> </w:t>
      </w:r>
      <w:r w:rsidRPr="00B6742C">
        <w:rPr>
          <w:bCs/>
          <w:i w:val="0"/>
          <w:szCs w:val="24"/>
          <w:u w:val="none"/>
        </w:rPr>
        <w:t>с одной стороны</w:t>
      </w:r>
      <w:r w:rsidRPr="00B6742C">
        <w:rPr>
          <w:b/>
          <w:bCs/>
          <w:i w:val="0"/>
          <w:szCs w:val="24"/>
          <w:u w:val="none"/>
        </w:rPr>
        <w:t xml:space="preserve"> </w:t>
      </w:r>
      <w:r w:rsidRPr="00B6742C">
        <w:rPr>
          <w:i w:val="0"/>
          <w:szCs w:val="24"/>
          <w:u w:val="none"/>
        </w:rPr>
        <w:t xml:space="preserve">и </w:t>
      </w:r>
    </w:p>
    <w:p w14:paraId="210CC10B" w14:textId="04F3F93E" w:rsidR="005A2D8F" w:rsidRPr="00B6742C" w:rsidRDefault="005A2D8F" w:rsidP="00CE3659">
      <w:pPr>
        <w:ind w:firstLine="567"/>
        <w:jc w:val="both"/>
        <w:rPr>
          <w:rFonts w:eastAsia="Arial" w:cs="Times New Roman"/>
          <w:sz w:val="24"/>
          <w:szCs w:val="24"/>
          <w:lang w:eastAsia="zh-CN"/>
        </w:rPr>
      </w:pPr>
      <w:r w:rsidRPr="00B6742C">
        <w:rPr>
          <w:rFonts w:cs="Times New Roman"/>
          <w:b/>
          <w:color w:val="000000"/>
          <w:sz w:val="24"/>
          <w:szCs w:val="24"/>
        </w:rPr>
        <w:t>ТОО «</w:t>
      </w:r>
      <w:r w:rsidR="00476A45" w:rsidRPr="00B6742C">
        <w:rPr>
          <w:rFonts w:cs="Times New Roman"/>
          <w:b/>
          <w:color w:val="000000"/>
          <w:sz w:val="24"/>
          <w:szCs w:val="24"/>
        </w:rPr>
        <w:t>-----</w:t>
      </w:r>
      <w:r w:rsidRPr="00B6742C">
        <w:rPr>
          <w:rFonts w:cs="Times New Roman"/>
          <w:b/>
          <w:color w:val="000000"/>
          <w:sz w:val="24"/>
          <w:szCs w:val="24"/>
        </w:rPr>
        <w:t xml:space="preserve">» </w:t>
      </w:r>
      <w:r w:rsidRPr="00B6742C">
        <w:rPr>
          <w:rFonts w:cs="Times New Roman"/>
          <w:color w:val="000000"/>
          <w:sz w:val="24"/>
          <w:szCs w:val="24"/>
        </w:rPr>
        <w:t>(далее</w:t>
      </w:r>
      <w:r w:rsidRPr="00B6742C">
        <w:rPr>
          <w:rFonts w:cs="Times New Roman"/>
          <w:b/>
          <w:color w:val="000000"/>
          <w:sz w:val="24"/>
          <w:szCs w:val="24"/>
        </w:rPr>
        <w:t xml:space="preserve"> – «Арендатор»</w:t>
      </w:r>
      <w:r w:rsidRPr="00B6742C">
        <w:rPr>
          <w:rFonts w:cs="Times New Roman"/>
          <w:color w:val="000000"/>
          <w:sz w:val="24"/>
          <w:szCs w:val="24"/>
        </w:rPr>
        <w:t xml:space="preserve">), в лице </w:t>
      </w:r>
      <w:r w:rsidRPr="00B6742C">
        <w:rPr>
          <w:rFonts w:cs="Times New Roman"/>
          <w:color w:val="000000"/>
          <w:sz w:val="24"/>
          <w:szCs w:val="24"/>
          <w:lang w:val="kk-KZ"/>
        </w:rPr>
        <w:t>Генерального д</w:t>
      </w:r>
      <w:r w:rsidRPr="00B6742C">
        <w:rPr>
          <w:rFonts w:cs="Times New Roman"/>
          <w:color w:val="000000"/>
          <w:sz w:val="24"/>
          <w:szCs w:val="24"/>
        </w:rPr>
        <w:t xml:space="preserve">иректора </w:t>
      </w:r>
      <w:r w:rsidR="00476A45" w:rsidRPr="00B6742C">
        <w:rPr>
          <w:rFonts w:cs="Times New Roman"/>
          <w:color w:val="000000"/>
          <w:sz w:val="24"/>
          <w:szCs w:val="24"/>
        </w:rPr>
        <w:t>------</w:t>
      </w:r>
      <w:r w:rsidRPr="00B6742C">
        <w:rPr>
          <w:rFonts w:cs="Times New Roman"/>
          <w:color w:val="000000"/>
          <w:sz w:val="24"/>
          <w:szCs w:val="24"/>
        </w:rPr>
        <w:t>., действующего на основании Устава</w:t>
      </w:r>
      <w:r w:rsidRPr="00B6742C">
        <w:rPr>
          <w:rFonts w:cs="Times New Roman"/>
          <w:sz w:val="24"/>
          <w:szCs w:val="24"/>
        </w:rPr>
        <w:t xml:space="preserve">, </w:t>
      </w:r>
      <w:r w:rsidRPr="00B6742C">
        <w:rPr>
          <w:rFonts w:cs="Times New Roman"/>
          <w:sz w:val="24"/>
          <w:szCs w:val="24"/>
          <w:lang w:eastAsia="zh-CN"/>
        </w:rPr>
        <w:t>с</w:t>
      </w:r>
      <w:r w:rsidRPr="00B6742C">
        <w:rPr>
          <w:rFonts w:eastAsia="Arial" w:cs="Times New Roman"/>
          <w:sz w:val="24"/>
          <w:szCs w:val="24"/>
          <w:lang w:eastAsia="zh-CN"/>
        </w:rPr>
        <w:t xml:space="preserve"> </w:t>
      </w:r>
      <w:r w:rsidRPr="00B6742C">
        <w:rPr>
          <w:rFonts w:cs="Times New Roman"/>
          <w:sz w:val="24"/>
          <w:szCs w:val="24"/>
          <w:lang w:eastAsia="zh-CN"/>
        </w:rPr>
        <w:t>другой</w:t>
      </w:r>
      <w:r w:rsidRPr="00B6742C">
        <w:rPr>
          <w:rFonts w:eastAsia="Arial" w:cs="Times New Roman"/>
          <w:sz w:val="24"/>
          <w:szCs w:val="24"/>
          <w:lang w:eastAsia="zh-CN"/>
        </w:rPr>
        <w:t xml:space="preserve"> </w:t>
      </w:r>
      <w:r w:rsidRPr="00B6742C">
        <w:rPr>
          <w:rFonts w:cs="Times New Roman"/>
          <w:sz w:val="24"/>
          <w:szCs w:val="24"/>
          <w:lang w:eastAsia="zh-CN"/>
        </w:rPr>
        <w:t>стороны,</w:t>
      </w:r>
      <w:r w:rsidRPr="00B6742C">
        <w:rPr>
          <w:rFonts w:eastAsia="Arial" w:cs="Times New Roman"/>
          <w:sz w:val="24"/>
          <w:szCs w:val="24"/>
          <w:lang w:eastAsia="zh-CN"/>
        </w:rPr>
        <w:t xml:space="preserve"> </w:t>
      </w:r>
      <w:r w:rsidRPr="00B6742C">
        <w:rPr>
          <w:rFonts w:cs="Times New Roman"/>
          <w:sz w:val="24"/>
          <w:szCs w:val="24"/>
          <w:lang w:eastAsia="zh-CN"/>
        </w:rPr>
        <w:t>совместно</w:t>
      </w:r>
      <w:r w:rsidRPr="00B6742C">
        <w:rPr>
          <w:rFonts w:eastAsia="Arial" w:cs="Times New Roman"/>
          <w:sz w:val="24"/>
          <w:szCs w:val="24"/>
          <w:lang w:eastAsia="zh-CN"/>
        </w:rPr>
        <w:t xml:space="preserve"> </w:t>
      </w:r>
      <w:r w:rsidRPr="00B6742C">
        <w:rPr>
          <w:rFonts w:cs="Times New Roman"/>
          <w:sz w:val="24"/>
          <w:szCs w:val="24"/>
          <w:lang w:eastAsia="zh-CN"/>
        </w:rPr>
        <w:t>именуемые</w:t>
      </w:r>
      <w:r w:rsidRPr="00B6742C">
        <w:rPr>
          <w:rFonts w:eastAsia="Arial" w:cs="Times New Roman"/>
          <w:sz w:val="24"/>
          <w:szCs w:val="24"/>
          <w:lang w:eastAsia="zh-CN"/>
        </w:rPr>
        <w:t xml:space="preserve"> </w:t>
      </w:r>
      <w:r w:rsidRPr="00B6742C">
        <w:rPr>
          <w:rFonts w:cs="Times New Roman"/>
          <w:sz w:val="24"/>
          <w:szCs w:val="24"/>
          <w:lang w:eastAsia="zh-CN"/>
        </w:rPr>
        <w:t>«Стороны»,</w:t>
      </w:r>
      <w:r w:rsidRPr="00B6742C">
        <w:rPr>
          <w:rFonts w:eastAsia="Arial" w:cs="Times New Roman"/>
          <w:sz w:val="24"/>
          <w:szCs w:val="24"/>
          <w:lang w:eastAsia="zh-CN"/>
        </w:rPr>
        <w:t xml:space="preserve"> </w:t>
      </w:r>
      <w:r w:rsidRPr="00B6742C">
        <w:rPr>
          <w:rFonts w:cs="Times New Roman"/>
          <w:sz w:val="24"/>
          <w:szCs w:val="24"/>
          <w:lang w:eastAsia="zh-CN"/>
        </w:rPr>
        <w:t>а</w:t>
      </w:r>
      <w:r w:rsidRPr="00B6742C">
        <w:rPr>
          <w:rFonts w:eastAsia="Arial" w:cs="Times New Roman"/>
          <w:sz w:val="24"/>
          <w:szCs w:val="24"/>
          <w:lang w:eastAsia="zh-CN"/>
        </w:rPr>
        <w:t xml:space="preserve"> </w:t>
      </w:r>
      <w:r w:rsidRPr="00B6742C">
        <w:rPr>
          <w:rFonts w:cs="Times New Roman"/>
          <w:sz w:val="24"/>
          <w:szCs w:val="24"/>
          <w:lang w:eastAsia="zh-CN"/>
        </w:rPr>
        <w:t>по</w:t>
      </w:r>
      <w:r w:rsidRPr="00B6742C">
        <w:rPr>
          <w:rFonts w:eastAsia="Arial" w:cs="Times New Roman"/>
          <w:sz w:val="24"/>
          <w:szCs w:val="24"/>
          <w:lang w:eastAsia="zh-CN"/>
        </w:rPr>
        <w:t xml:space="preserve"> </w:t>
      </w:r>
      <w:r w:rsidRPr="00B6742C">
        <w:rPr>
          <w:rFonts w:cs="Times New Roman"/>
          <w:sz w:val="24"/>
          <w:szCs w:val="24"/>
          <w:lang w:eastAsia="zh-CN"/>
        </w:rPr>
        <w:t>отдельности</w:t>
      </w:r>
      <w:r w:rsidRPr="00B6742C">
        <w:rPr>
          <w:rFonts w:eastAsia="Arial" w:cs="Times New Roman"/>
          <w:sz w:val="24"/>
          <w:szCs w:val="24"/>
          <w:lang w:eastAsia="zh-CN"/>
        </w:rPr>
        <w:t xml:space="preserve"> </w:t>
      </w:r>
      <w:r w:rsidRPr="00B6742C">
        <w:rPr>
          <w:rFonts w:cs="Times New Roman"/>
          <w:sz w:val="24"/>
          <w:szCs w:val="24"/>
          <w:lang w:eastAsia="zh-CN"/>
        </w:rPr>
        <w:t>«Сторона» или как указано выше,</w:t>
      </w:r>
      <w:r w:rsidRPr="00B6742C">
        <w:rPr>
          <w:rFonts w:eastAsia="Arial" w:cs="Times New Roman"/>
          <w:sz w:val="24"/>
          <w:szCs w:val="24"/>
          <w:lang w:eastAsia="zh-CN"/>
        </w:rPr>
        <w:t xml:space="preserve"> </w:t>
      </w:r>
      <w:r w:rsidRPr="00B6742C">
        <w:rPr>
          <w:rFonts w:cs="Times New Roman"/>
          <w:color w:val="000000"/>
          <w:spacing w:val="-1"/>
          <w:sz w:val="24"/>
          <w:szCs w:val="24"/>
        </w:rPr>
        <w:t xml:space="preserve">стороны, </w:t>
      </w:r>
      <w:r w:rsidRPr="00B6742C">
        <w:rPr>
          <w:rFonts w:cs="Times New Roman"/>
          <w:sz w:val="24"/>
          <w:szCs w:val="24"/>
        </w:rPr>
        <w:t>составили настоящий Акт сдачи-приемки офисного помещения (площади) (далее по тексту - «Акт») о нижеследующем:</w:t>
      </w:r>
    </w:p>
    <w:p w14:paraId="0156913A" w14:textId="77777777" w:rsidR="005A2D8F" w:rsidRPr="00B6742C" w:rsidRDefault="005A2D8F" w:rsidP="00CE3659">
      <w:pPr>
        <w:jc w:val="both"/>
        <w:rPr>
          <w:rFonts w:cs="Times New Roman"/>
          <w:sz w:val="24"/>
          <w:szCs w:val="24"/>
        </w:rPr>
      </w:pPr>
    </w:p>
    <w:p w14:paraId="710E0375" w14:textId="461982E3" w:rsidR="005A2D8F" w:rsidRPr="00B6742C" w:rsidRDefault="005A2D8F" w:rsidP="00CE3659">
      <w:pPr>
        <w:ind w:firstLine="708"/>
        <w:jc w:val="both"/>
        <w:rPr>
          <w:rFonts w:cs="Times New Roman"/>
          <w:sz w:val="24"/>
          <w:szCs w:val="24"/>
          <w:lang w:eastAsia="zh-CN"/>
        </w:rPr>
      </w:pPr>
      <w:r w:rsidRPr="00B6742C">
        <w:rPr>
          <w:rFonts w:cs="Times New Roman"/>
          <w:sz w:val="24"/>
          <w:szCs w:val="24"/>
        </w:rPr>
        <w:t>На основании и во исполнение Договора аренды №</w:t>
      </w:r>
      <w:r w:rsidR="00476A45" w:rsidRPr="00B6742C">
        <w:rPr>
          <w:rFonts w:cs="Times New Roman"/>
          <w:sz w:val="24"/>
          <w:szCs w:val="24"/>
        </w:rPr>
        <w:t>----</w:t>
      </w:r>
      <w:r w:rsidRPr="00B6742C">
        <w:rPr>
          <w:rFonts w:cs="Times New Roman"/>
          <w:sz w:val="24"/>
          <w:szCs w:val="24"/>
        </w:rPr>
        <w:t xml:space="preserve"> от «</w:t>
      </w:r>
      <w:r w:rsidR="00476A45" w:rsidRPr="00B6742C">
        <w:rPr>
          <w:rFonts w:cs="Times New Roman"/>
          <w:sz w:val="24"/>
          <w:szCs w:val="24"/>
        </w:rPr>
        <w:t>---</w:t>
      </w:r>
      <w:r w:rsidRPr="00B6742C">
        <w:rPr>
          <w:rFonts w:cs="Times New Roman"/>
          <w:sz w:val="24"/>
          <w:szCs w:val="24"/>
        </w:rPr>
        <w:t xml:space="preserve">» </w:t>
      </w:r>
      <w:r w:rsidR="00476A45" w:rsidRPr="00B6742C">
        <w:rPr>
          <w:rFonts w:cs="Times New Roman"/>
          <w:sz w:val="24"/>
          <w:szCs w:val="24"/>
        </w:rPr>
        <w:t>----</w:t>
      </w:r>
      <w:r w:rsidR="00973127" w:rsidRPr="00B6742C">
        <w:rPr>
          <w:rFonts w:cs="Times New Roman"/>
          <w:sz w:val="24"/>
          <w:szCs w:val="24"/>
        </w:rPr>
        <w:t xml:space="preserve"> </w:t>
      </w:r>
      <w:r w:rsidRPr="00B6742C">
        <w:rPr>
          <w:rFonts w:cs="Times New Roman"/>
          <w:sz w:val="24"/>
          <w:szCs w:val="24"/>
        </w:rPr>
        <w:t>201</w:t>
      </w:r>
      <w:r w:rsidR="00973127" w:rsidRPr="00B6742C">
        <w:rPr>
          <w:rFonts w:cs="Times New Roman"/>
          <w:sz w:val="24"/>
          <w:szCs w:val="24"/>
        </w:rPr>
        <w:t>9</w:t>
      </w:r>
      <w:r w:rsidRPr="00B6742C">
        <w:rPr>
          <w:rFonts w:cs="Times New Roman"/>
          <w:sz w:val="24"/>
          <w:szCs w:val="24"/>
        </w:rPr>
        <w:t xml:space="preserve"> года (далее по тексту - «Договор аренды»), </w:t>
      </w:r>
      <w:r w:rsidRPr="00B6742C">
        <w:rPr>
          <w:rFonts w:cs="Times New Roman"/>
          <w:b/>
          <w:sz w:val="24"/>
          <w:szCs w:val="24"/>
        </w:rPr>
        <w:t>Аренд</w:t>
      </w:r>
      <w:r w:rsidR="00B6040C" w:rsidRPr="00B6742C">
        <w:rPr>
          <w:rFonts w:cs="Times New Roman"/>
          <w:b/>
          <w:sz w:val="24"/>
          <w:szCs w:val="24"/>
        </w:rPr>
        <w:t xml:space="preserve">одатель </w:t>
      </w:r>
      <w:r w:rsidRPr="00B6742C">
        <w:rPr>
          <w:rFonts w:cs="Times New Roman"/>
          <w:sz w:val="24"/>
          <w:szCs w:val="24"/>
        </w:rPr>
        <w:t xml:space="preserve">передает, а </w:t>
      </w:r>
      <w:r w:rsidR="00B6040C" w:rsidRPr="00B6742C">
        <w:rPr>
          <w:rFonts w:cs="Times New Roman"/>
          <w:b/>
          <w:sz w:val="24"/>
          <w:szCs w:val="24"/>
        </w:rPr>
        <w:t>А</w:t>
      </w:r>
      <w:r w:rsidRPr="00B6742C">
        <w:rPr>
          <w:rFonts w:cs="Times New Roman"/>
          <w:b/>
          <w:sz w:val="24"/>
          <w:szCs w:val="24"/>
        </w:rPr>
        <w:t>рендатор</w:t>
      </w:r>
      <w:r w:rsidRPr="00B6742C">
        <w:rPr>
          <w:rFonts w:cs="Times New Roman"/>
          <w:sz w:val="24"/>
          <w:szCs w:val="24"/>
        </w:rPr>
        <w:t xml:space="preserve"> принимает во временное владение и пользование часть офисного помещения </w:t>
      </w:r>
      <w:r w:rsidRPr="00B6742C">
        <w:rPr>
          <w:rFonts w:cs="Times New Roman"/>
          <w:b/>
          <w:sz w:val="24"/>
          <w:szCs w:val="24"/>
        </w:rPr>
        <w:t xml:space="preserve">общей </w:t>
      </w:r>
      <w:r w:rsidRPr="00B6742C">
        <w:rPr>
          <w:rFonts w:cs="Times New Roman"/>
          <w:b/>
          <w:spacing w:val="-1"/>
          <w:sz w:val="24"/>
          <w:szCs w:val="24"/>
        </w:rPr>
        <w:t xml:space="preserve">площадью </w:t>
      </w:r>
      <w:r w:rsidR="00476A45" w:rsidRPr="00B6742C">
        <w:rPr>
          <w:rFonts w:cs="Times New Roman"/>
          <w:b/>
          <w:spacing w:val="-1"/>
          <w:sz w:val="24"/>
          <w:szCs w:val="24"/>
        </w:rPr>
        <w:t xml:space="preserve">----- </w:t>
      </w:r>
      <w:r w:rsidR="003848C3" w:rsidRPr="00B6742C">
        <w:rPr>
          <w:rFonts w:cs="Times New Roman"/>
          <w:b/>
          <w:spacing w:val="-1"/>
          <w:sz w:val="24"/>
          <w:szCs w:val="24"/>
        </w:rPr>
        <w:t>(</w:t>
      </w:r>
      <w:r w:rsidR="00476A45" w:rsidRPr="00B6742C">
        <w:rPr>
          <w:rFonts w:cs="Times New Roman"/>
          <w:b/>
          <w:spacing w:val="-1"/>
          <w:sz w:val="24"/>
          <w:szCs w:val="24"/>
        </w:rPr>
        <w:t>------</w:t>
      </w:r>
      <w:r w:rsidR="003848C3" w:rsidRPr="00B6742C">
        <w:rPr>
          <w:rFonts w:cs="Times New Roman"/>
          <w:b/>
          <w:spacing w:val="-1"/>
          <w:sz w:val="24"/>
          <w:szCs w:val="24"/>
        </w:rPr>
        <w:t xml:space="preserve">) кв.м. </w:t>
      </w:r>
      <w:r w:rsidRPr="00B6742C">
        <w:rPr>
          <w:rFonts w:cs="Times New Roman"/>
          <w:b/>
          <w:spacing w:val="-1"/>
          <w:sz w:val="24"/>
          <w:szCs w:val="24"/>
        </w:rPr>
        <w:t xml:space="preserve"> квадратных метров, на </w:t>
      </w:r>
      <w:r w:rsidR="00973127" w:rsidRPr="00B6742C">
        <w:rPr>
          <w:rFonts w:cs="Times New Roman"/>
          <w:b/>
          <w:spacing w:val="-1"/>
          <w:sz w:val="24"/>
          <w:szCs w:val="24"/>
        </w:rPr>
        <w:t>5</w:t>
      </w:r>
      <w:r w:rsidRPr="00B6742C">
        <w:rPr>
          <w:rFonts w:cs="Times New Roman"/>
          <w:b/>
          <w:spacing w:val="-1"/>
          <w:sz w:val="24"/>
          <w:szCs w:val="24"/>
        </w:rPr>
        <w:t>-ом</w:t>
      </w:r>
      <w:r w:rsidRPr="00B6742C">
        <w:rPr>
          <w:rFonts w:cs="Times New Roman"/>
          <w:b/>
          <w:bCs/>
          <w:spacing w:val="-1"/>
          <w:sz w:val="24"/>
          <w:szCs w:val="24"/>
        </w:rPr>
        <w:t xml:space="preserve"> этаже, 1-Блока,</w:t>
      </w:r>
      <w:r w:rsidRPr="00B6742C">
        <w:rPr>
          <w:rFonts w:cs="Times New Roman"/>
          <w:b/>
          <w:sz w:val="24"/>
          <w:szCs w:val="24"/>
        </w:rPr>
        <w:t xml:space="preserve"> офис №1051</w:t>
      </w:r>
      <w:r w:rsidRPr="00B6742C">
        <w:rPr>
          <w:rFonts w:cs="Times New Roman"/>
          <w:b/>
          <w:bCs/>
          <w:spacing w:val="-1"/>
          <w:sz w:val="24"/>
          <w:szCs w:val="24"/>
        </w:rPr>
        <w:t xml:space="preserve"> </w:t>
      </w:r>
      <w:r w:rsidRPr="00B6742C">
        <w:rPr>
          <w:rFonts w:cs="Times New Roman"/>
          <w:sz w:val="24"/>
          <w:szCs w:val="24"/>
        </w:rPr>
        <w:t>(далее по тексту Помещение), расположенное в Здании, находящемся по адресу: г. Алматы, пр. Жибек жолы, 135</w:t>
      </w:r>
      <w:r w:rsidRPr="00B6742C">
        <w:rPr>
          <w:rFonts w:cs="Times New Roman"/>
          <w:sz w:val="24"/>
          <w:szCs w:val="24"/>
          <w:lang w:eastAsia="zh-CN"/>
        </w:rPr>
        <w:t>.</w:t>
      </w:r>
    </w:p>
    <w:p w14:paraId="5BBF1455" w14:textId="77777777" w:rsidR="00DC5E15" w:rsidRPr="00B6742C" w:rsidRDefault="00DC5E15" w:rsidP="00CE3659">
      <w:pPr>
        <w:ind w:firstLine="708"/>
        <w:jc w:val="both"/>
        <w:rPr>
          <w:rFonts w:cs="Times New Roman"/>
          <w:sz w:val="24"/>
          <w:szCs w:val="24"/>
          <w:lang w:eastAsia="zh-CN"/>
        </w:rPr>
      </w:pPr>
    </w:p>
    <w:p w14:paraId="41A791D9" w14:textId="77777777" w:rsidR="005A2D8F" w:rsidRPr="00B6742C" w:rsidRDefault="005A2D8F" w:rsidP="00CE3659">
      <w:pPr>
        <w:widowControl/>
        <w:numPr>
          <w:ilvl w:val="0"/>
          <w:numId w:val="14"/>
        </w:numPr>
        <w:tabs>
          <w:tab w:val="clear" w:pos="720"/>
          <w:tab w:val="num" w:pos="1080"/>
        </w:tabs>
        <w:suppressAutoHyphens w:val="0"/>
        <w:autoSpaceDE/>
        <w:ind w:left="0" w:firstLine="720"/>
        <w:jc w:val="both"/>
        <w:rPr>
          <w:rFonts w:cs="Times New Roman"/>
          <w:sz w:val="24"/>
          <w:szCs w:val="24"/>
        </w:rPr>
      </w:pPr>
      <w:r w:rsidRPr="00B6742C">
        <w:rPr>
          <w:rFonts w:cs="Times New Roman"/>
          <w:sz w:val="24"/>
          <w:szCs w:val="24"/>
        </w:rPr>
        <w:t>Настоящий Акт является неотъемлемой и составной частью к Договору аренды.</w:t>
      </w:r>
    </w:p>
    <w:p w14:paraId="5492F7E4" w14:textId="77777777" w:rsidR="005A2D8F" w:rsidRPr="00B6742C" w:rsidRDefault="005A2D8F" w:rsidP="00CE3659">
      <w:pPr>
        <w:widowControl/>
        <w:numPr>
          <w:ilvl w:val="0"/>
          <w:numId w:val="14"/>
        </w:numPr>
        <w:tabs>
          <w:tab w:val="clear" w:pos="720"/>
          <w:tab w:val="num" w:pos="1080"/>
        </w:tabs>
        <w:suppressAutoHyphens w:val="0"/>
        <w:autoSpaceDE/>
        <w:ind w:left="0" w:firstLine="720"/>
        <w:jc w:val="both"/>
        <w:rPr>
          <w:rFonts w:cs="Times New Roman"/>
          <w:sz w:val="24"/>
          <w:szCs w:val="24"/>
        </w:rPr>
      </w:pPr>
      <w:r w:rsidRPr="00B6742C">
        <w:rPr>
          <w:rFonts w:cs="Times New Roman"/>
          <w:sz w:val="24"/>
          <w:szCs w:val="24"/>
        </w:rPr>
        <w:t>Передаваемое в аренду Помещение представителем Субарендатора осмотрено, претензий к Арендатору по его техническому состоянию не имеется.</w:t>
      </w:r>
    </w:p>
    <w:p w14:paraId="253CB94D" w14:textId="77777777" w:rsidR="005A2D8F" w:rsidRPr="00B6742C" w:rsidRDefault="005A2D8F" w:rsidP="00CE3659">
      <w:pPr>
        <w:widowControl/>
        <w:numPr>
          <w:ilvl w:val="0"/>
          <w:numId w:val="14"/>
        </w:numPr>
        <w:tabs>
          <w:tab w:val="clear" w:pos="720"/>
          <w:tab w:val="num" w:pos="1080"/>
        </w:tabs>
        <w:suppressAutoHyphens w:val="0"/>
        <w:autoSpaceDE/>
        <w:ind w:left="0" w:firstLine="720"/>
        <w:jc w:val="both"/>
        <w:rPr>
          <w:rFonts w:cs="Times New Roman"/>
          <w:sz w:val="24"/>
          <w:szCs w:val="24"/>
        </w:rPr>
      </w:pPr>
      <w:r w:rsidRPr="00B6742C">
        <w:rPr>
          <w:rFonts w:cs="Times New Roman"/>
          <w:sz w:val="24"/>
          <w:szCs w:val="24"/>
        </w:rPr>
        <w:t>Настоящий Акт составлен в двух экземплярах, по одному для каждой из сторон его подписавших.</w:t>
      </w:r>
    </w:p>
    <w:p w14:paraId="58ACB2F5" w14:textId="77777777" w:rsidR="006D4B92" w:rsidRPr="00B6742C" w:rsidRDefault="005A2D8F" w:rsidP="00CE3659">
      <w:pPr>
        <w:widowControl/>
        <w:numPr>
          <w:ilvl w:val="0"/>
          <w:numId w:val="14"/>
        </w:numPr>
        <w:tabs>
          <w:tab w:val="clear" w:pos="720"/>
          <w:tab w:val="num" w:pos="1080"/>
        </w:tabs>
        <w:suppressAutoHyphens w:val="0"/>
        <w:autoSpaceDE/>
        <w:ind w:left="0" w:firstLine="720"/>
        <w:jc w:val="both"/>
        <w:rPr>
          <w:rFonts w:cs="Times New Roman"/>
          <w:sz w:val="24"/>
          <w:szCs w:val="24"/>
        </w:rPr>
      </w:pPr>
      <w:r w:rsidRPr="00B6742C">
        <w:rPr>
          <w:rFonts w:cs="Times New Roman"/>
          <w:sz w:val="24"/>
          <w:szCs w:val="24"/>
        </w:rPr>
        <w:t xml:space="preserve">Приложения:     </w:t>
      </w:r>
    </w:p>
    <w:p w14:paraId="07043CE3" w14:textId="77777777" w:rsidR="006D4B92" w:rsidRPr="00B6742C" w:rsidRDefault="005A2D8F" w:rsidP="006D4B92">
      <w:pPr>
        <w:widowControl/>
        <w:suppressAutoHyphens w:val="0"/>
        <w:autoSpaceDE/>
        <w:ind w:left="720"/>
        <w:jc w:val="both"/>
        <w:rPr>
          <w:rFonts w:cs="Times New Roman"/>
          <w:sz w:val="24"/>
          <w:szCs w:val="24"/>
        </w:rPr>
      </w:pPr>
      <w:r w:rsidRPr="00B6742C">
        <w:rPr>
          <w:rFonts w:cs="Times New Roman"/>
          <w:sz w:val="24"/>
          <w:szCs w:val="24"/>
        </w:rPr>
        <w:t>1. Характеристика Помещения</w:t>
      </w:r>
    </w:p>
    <w:p w14:paraId="263C206E" w14:textId="1CE5ACE4" w:rsidR="005A2D8F" w:rsidRPr="00B6742C" w:rsidRDefault="005A2D8F" w:rsidP="006D4B92">
      <w:pPr>
        <w:widowControl/>
        <w:suppressAutoHyphens w:val="0"/>
        <w:autoSpaceDE/>
        <w:ind w:left="720"/>
        <w:jc w:val="both"/>
        <w:rPr>
          <w:rFonts w:cs="Times New Roman"/>
          <w:sz w:val="24"/>
          <w:szCs w:val="24"/>
        </w:rPr>
      </w:pPr>
      <w:r w:rsidRPr="00B6742C">
        <w:rPr>
          <w:rFonts w:cs="Times New Roman"/>
          <w:sz w:val="24"/>
          <w:szCs w:val="24"/>
        </w:rPr>
        <w:t>2. ________________________________</w:t>
      </w:r>
    </w:p>
    <w:p w14:paraId="6BB4F0B4" w14:textId="32266F96" w:rsidR="005A2D8F" w:rsidRPr="00B6742C" w:rsidRDefault="005A2D8F" w:rsidP="00CE3659">
      <w:pPr>
        <w:ind w:left="720"/>
        <w:jc w:val="both"/>
        <w:rPr>
          <w:rFonts w:cs="Times New Roman"/>
          <w:sz w:val="24"/>
          <w:szCs w:val="24"/>
        </w:rPr>
      </w:pPr>
      <w:r w:rsidRPr="00B6742C">
        <w:rPr>
          <w:rFonts w:cs="Times New Roman"/>
          <w:sz w:val="24"/>
          <w:szCs w:val="24"/>
        </w:rPr>
        <w:t>3. ________________________________</w:t>
      </w:r>
    </w:p>
    <w:p w14:paraId="178313F1" w14:textId="77777777" w:rsidR="005A2D8F" w:rsidRPr="00B6742C" w:rsidRDefault="005A2D8F" w:rsidP="00CE3659">
      <w:pPr>
        <w:jc w:val="both"/>
        <w:rPr>
          <w:rFonts w:cs="Times New Roman"/>
          <w:sz w:val="24"/>
          <w:szCs w:val="24"/>
        </w:rPr>
      </w:pPr>
    </w:p>
    <w:p w14:paraId="1AA0C36B" w14:textId="77777777" w:rsidR="005A2D8F" w:rsidRPr="00B6742C" w:rsidRDefault="005A2D8F" w:rsidP="00CE3659">
      <w:pPr>
        <w:jc w:val="both"/>
        <w:rPr>
          <w:rFonts w:cs="Times New Roman"/>
          <w:b/>
          <w:sz w:val="24"/>
          <w:szCs w:val="24"/>
        </w:rPr>
      </w:pPr>
      <w:r w:rsidRPr="00B6742C">
        <w:rPr>
          <w:rFonts w:cs="Times New Roman"/>
          <w:b/>
          <w:sz w:val="24"/>
          <w:szCs w:val="24"/>
        </w:rPr>
        <w:t>Помещение передал (а):                                                            Помещение принял (а):</w:t>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p>
    <w:p w14:paraId="2475A28F" w14:textId="77777777" w:rsidR="005A2D8F" w:rsidRPr="00B6742C" w:rsidRDefault="005A2D8F" w:rsidP="00CE3659">
      <w:pPr>
        <w:jc w:val="both"/>
        <w:rPr>
          <w:rFonts w:cs="Times New Roman"/>
          <w:b/>
          <w:sz w:val="24"/>
          <w:szCs w:val="24"/>
        </w:rPr>
      </w:pPr>
    </w:p>
    <w:p w14:paraId="4FEA14C0" w14:textId="595E39A1" w:rsidR="005A2D8F" w:rsidRPr="00B6742C" w:rsidRDefault="005A2D8F" w:rsidP="00CE3659">
      <w:pPr>
        <w:jc w:val="both"/>
        <w:rPr>
          <w:rFonts w:cs="Times New Roman"/>
          <w:b/>
          <w:sz w:val="24"/>
          <w:szCs w:val="24"/>
        </w:rPr>
      </w:pPr>
      <w:r w:rsidRPr="00B6742C">
        <w:rPr>
          <w:rFonts w:cs="Times New Roman"/>
          <w:b/>
          <w:sz w:val="24"/>
          <w:szCs w:val="24"/>
        </w:rPr>
        <w:t>От Аренд</w:t>
      </w:r>
      <w:r w:rsidR="00B6040C" w:rsidRPr="00B6742C">
        <w:rPr>
          <w:rFonts w:cs="Times New Roman"/>
          <w:b/>
          <w:sz w:val="24"/>
          <w:szCs w:val="24"/>
        </w:rPr>
        <w:t>одателя</w:t>
      </w:r>
      <w:r w:rsidRPr="00B6742C">
        <w:rPr>
          <w:rFonts w:cs="Times New Roman"/>
          <w:b/>
          <w:sz w:val="24"/>
          <w:szCs w:val="24"/>
        </w:rPr>
        <w:t>:</w:t>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t>От</w:t>
      </w:r>
      <w:r w:rsidR="00B6040C" w:rsidRPr="00B6742C">
        <w:rPr>
          <w:rFonts w:cs="Times New Roman"/>
          <w:b/>
          <w:sz w:val="24"/>
          <w:szCs w:val="24"/>
        </w:rPr>
        <w:t xml:space="preserve"> А</w:t>
      </w:r>
      <w:r w:rsidRPr="00B6742C">
        <w:rPr>
          <w:rFonts w:cs="Times New Roman"/>
          <w:b/>
          <w:sz w:val="24"/>
          <w:szCs w:val="24"/>
        </w:rPr>
        <w:t>рендатора:</w:t>
      </w:r>
    </w:p>
    <w:p w14:paraId="622AEA8E" w14:textId="10DF91BA" w:rsidR="005A2D8F" w:rsidRPr="00B6742C" w:rsidRDefault="00B6040C" w:rsidP="00CE3659">
      <w:pPr>
        <w:jc w:val="both"/>
        <w:rPr>
          <w:rFonts w:cs="Times New Roman"/>
          <w:b/>
          <w:sz w:val="24"/>
          <w:szCs w:val="24"/>
          <w:lang w:val="kk-KZ"/>
        </w:rPr>
      </w:pPr>
      <w:r w:rsidRPr="00B6742C">
        <w:rPr>
          <w:rFonts w:cs="Times New Roman"/>
          <w:b/>
          <w:sz w:val="24"/>
          <w:szCs w:val="24"/>
          <w:lang w:val="kk-KZ"/>
        </w:rPr>
        <w:t>______________________</w:t>
      </w:r>
      <w:r w:rsidR="005A2D8F" w:rsidRPr="00B6742C">
        <w:rPr>
          <w:rFonts w:cs="Times New Roman"/>
          <w:b/>
          <w:sz w:val="24"/>
          <w:szCs w:val="24"/>
        </w:rPr>
        <w:tab/>
      </w:r>
      <w:r w:rsidR="005A2D8F" w:rsidRPr="00B6742C">
        <w:rPr>
          <w:rFonts w:cs="Times New Roman"/>
          <w:b/>
          <w:sz w:val="24"/>
          <w:szCs w:val="24"/>
        </w:rPr>
        <w:tab/>
      </w:r>
      <w:r w:rsidR="005A2D8F" w:rsidRPr="00B6742C">
        <w:rPr>
          <w:rFonts w:cs="Times New Roman"/>
          <w:b/>
          <w:sz w:val="24"/>
          <w:szCs w:val="24"/>
        </w:rPr>
        <w:tab/>
      </w:r>
      <w:r w:rsidR="005A2D8F" w:rsidRPr="00B6742C">
        <w:rPr>
          <w:rFonts w:cs="Times New Roman"/>
          <w:b/>
          <w:sz w:val="24"/>
          <w:szCs w:val="24"/>
        </w:rPr>
        <w:tab/>
      </w:r>
      <w:r w:rsidR="005A2D8F" w:rsidRPr="00B6742C">
        <w:rPr>
          <w:rFonts w:cs="Times New Roman"/>
          <w:b/>
          <w:sz w:val="24"/>
          <w:szCs w:val="24"/>
        </w:rPr>
        <w:tab/>
      </w:r>
      <w:r w:rsidRPr="00B6742C">
        <w:rPr>
          <w:rFonts w:cs="Times New Roman"/>
          <w:b/>
          <w:sz w:val="24"/>
          <w:szCs w:val="24"/>
          <w:lang w:val="kk-KZ"/>
        </w:rPr>
        <w:t>_______________________</w:t>
      </w:r>
    </w:p>
    <w:p w14:paraId="23753D81" w14:textId="234BB4A5" w:rsidR="005A2D8F" w:rsidRPr="00B6742C" w:rsidRDefault="00B6040C" w:rsidP="00CE3659">
      <w:pPr>
        <w:jc w:val="both"/>
        <w:rPr>
          <w:rFonts w:cs="Times New Roman"/>
          <w:b/>
          <w:sz w:val="24"/>
          <w:szCs w:val="24"/>
          <w:lang w:val="kk-KZ"/>
        </w:rPr>
      </w:pPr>
      <w:r w:rsidRPr="00B6742C">
        <w:rPr>
          <w:rFonts w:cs="Times New Roman"/>
          <w:b/>
          <w:sz w:val="24"/>
          <w:szCs w:val="24"/>
          <w:lang w:val="kk-KZ"/>
        </w:rPr>
        <w:t>______________________</w:t>
      </w:r>
      <w:r w:rsidR="005A2D8F" w:rsidRPr="00B6742C">
        <w:rPr>
          <w:rFonts w:cs="Times New Roman"/>
          <w:b/>
          <w:sz w:val="24"/>
          <w:szCs w:val="24"/>
          <w:lang w:val="kk-KZ"/>
        </w:rPr>
        <w:t xml:space="preserve">                        </w:t>
      </w:r>
      <w:r w:rsidR="005A2D8F" w:rsidRPr="00B6742C">
        <w:rPr>
          <w:rFonts w:cs="Times New Roman"/>
          <w:b/>
          <w:sz w:val="24"/>
          <w:szCs w:val="24"/>
          <w:lang w:val="kk-KZ"/>
        </w:rPr>
        <w:tab/>
      </w:r>
      <w:r w:rsidR="005A2D8F" w:rsidRPr="00B6742C">
        <w:rPr>
          <w:rFonts w:cs="Times New Roman"/>
          <w:b/>
          <w:sz w:val="24"/>
          <w:szCs w:val="24"/>
          <w:lang w:val="kk-KZ"/>
        </w:rPr>
        <w:tab/>
      </w:r>
      <w:r w:rsidR="005A2D8F" w:rsidRPr="00B6742C">
        <w:rPr>
          <w:rFonts w:cs="Times New Roman"/>
          <w:b/>
          <w:sz w:val="24"/>
          <w:szCs w:val="24"/>
          <w:lang w:val="kk-KZ"/>
        </w:rPr>
        <w:tab/>
      </w:r>
      <w:r w:rsidRPr="00B6742C">
        <w:rPr>
          <w:rFonts w:cs="Times New Roman"/>
          <w:b/>
          <w:sz w:val="24"/>
          <w:szCs w:val="24"/>
          <w:lang w:val="kk-KZ"/>
        </w:rPr>
        <w:t>_______________________</w:t>
      </w:r>
    </w:p>
    <w:p w14:paraId="63C53143" w14:textId="77777777" w:rsidR="005A2D8F" w:rsidRPr="00B6742C" w:rsidRDefault="005A2D8F" w:rsidP="00CE3659">
      <w:pPr>
        <w:jc w:val="both"/>
        <w:rPr>
          <w:rFonts w:cs="Times New Roman"/>
          <w:b/>
          <w:sz w:val="24"/>
          <w:szCs w:val="24"/>
        </w:rPr>
      </w:pPr>
      <w:r w:rsidRPr="00B6742C">
        <w:rPr>
          <w:rFonts w:cs="Times New Roman"/>
          <w:b/>
          <w:sz w:val="24"/>
          <w:szCs w:val="24"/>
        </w:rPr>
        <w:t>_______________________</w:t>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t>________________________</w:t>
      </w:r>
    </w:p>
    <w:p w14:paraId="1EFFC869" w14:textId="77777777" w:rsidR="005A2D8F" w:rsidRPr="00B6742C" w:rsidRDefault="005A2D8F" w:rsidP="00CE3659">
      <w:pPr>
        <w:jc w:val="both"/>
        <w:rPr>
          <w:rFonts w:cs="Times New Roman"/>
          <w:b/>
          <w:sz w:val="24"/>
          <w:szCs w:val="24"/>
        </w:rPr>
      </w:pPr>
      <w:r w:rsidRPr="00B6742C">
        <w:rPr>
          <w:rFonts w:cs="Times New Roman"/>
          <w:b/>
          <w:sz w:val="24"/>
          <w:szCs w:val="24"/>
        </w:rPr>
        <w:t>_______________________</w:t>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t>________________________</w:t>
      </w:r>
    </w:p>
    <w:p w14:paraId="55B81B4A" w14:textId="77777777" w:rsidR="005A2D8F" w:rsidRPr="00B6742C" w:rsidRDefault="005A2D8F" w:rsidP="00CE3659">
      <w:pPr>
        <w:jc w:val="both"/>
        <w:rPr>
          <w:rFonts w:cs="Times New Roman"/>
          <w:i/>
          <w:sz w:val="24"/>
          <w:szCs w:val="24"/>
        </w:rPr>
      </w:pPr>
      <w:r w:rsidRPr="00B6742C">
        <w:rPr>
          <w:rFonts w:cs="Times New Roman"/>
          <w:i/>
          <w:sz w:val="24"/>
          <w:szCs w:val="24"/>
        </w:rPr>
        <w:t>(должность, Ф.И.О., подпись)</w:t>
      </w:r>
      <w:r w:rsidRPr="00B6742C">
        <w:rPr>
          <w:rFonts w:cs="Times New Roman"/>
          <w:b/>
          <w:i/>
          <w:sz w:val="24"/>
          <w:szCs w:val="24"/>
        </w:rPr>
        <w:tab/>
      </w:r>
      <w:r w:rsidRPr="00B6742C">
        <w:rPr>
          <w:rFonts w:cs="Times New Roman"/>
          <w:b/>
          <w:i/>
          <w:sz w:val="24"/>
          <w:szCs w:val="24"/>
        </w:rPr>
        <w:tab/>
      </w:r>
      <w:r w:rsidRPr="00B6742C">
        <w:rPr>
          <w:rFonts w:cs="Times New Roman"/>
          <w:b/>
          <w:i/>
          <w:sz w:val="24"/>
          <w:szCs w:val="24"/>
        </w:rPr>
        <w:tab/>
      </w:r>
      <w:r w:rsidRPr="00B6742C">
        <w:rPr>
          <w:rFonts w:cs="Times New Roman"/>
          <w:b/>
          <w:i/>
          <w:sz w:val="24"/>
          <w:szCs w:val="24"/>
        </w:rPr>
        <w:tab/>
      </w:r>
      <w:r w:rsidRPr="00B6742C">
        <w:rPr>
          <w:rFonts w:cs="Times New Roman"/>
          <w:b/>
          <w:i/>
          <w:sz w:val="24"/>
          <w:szCs w:val="24"/>
        </w:rPr>
        <w:tab/>
      </w:r>
      <w:r w:rsidRPr="00B6742C">
        <w:rPr>
          <w:rFonts w:cs="Times New Roman"/>
          <w:i/>
          <w:sz w:val="24"/>
          <w:szCs w:val="24"/>
        </w:rPr>
        <w:t>(должность, Ф.И.О., подпись)</w:t>
      </w:r>
    </w:p>
    <w:p w14:paraId="12FBDA1A" w14:textId="77777777" w:rsidR="005A2D8F" w:rsidRPr="00B6742C" w:rsidRDefault="005A2D8F" w:rsidP="00CE3659">
      <w:pPr>
        <w:jc w:val="both"/>
        <w:rPr>
          <w:rFonts w:cs="Times New Roman"/>
          <w:b/>
          <w:i/>
          <w:sz w:val="24"/>
          <w:szCs w:val="24"/>
        </w:rPr>
      </w:pPr>
    </w:p>
    <w:p w14:paraId="62EAC05B" w14:textId="77777777" w:rsidR="005A2D8F" w:rsidRPr="00B6742C" w:rsidRDefault="005A2D8F" w:rsidP="00CE3659">
      <w:pPr>
        <w:jc w:val="both"/>
        <w:rPr>
          <w:rFonts w:cs="Times New Roman"/>
          <w:b/>
          <w:sz w:val="24"/>
          <w:szCs w:val="24"/>
        </w:rPr>
      </w:pPr>
      <w:r w:rsidRPr="00B6742C">
        <w:rPr>
          <w:rFonts w:cs="Times New Roman"/>
          <w:b/>
          <w:sz w:val="24"/>
          <w:szCs w:val="24"/>
        </w:rPr>
        <w:t>М.П.</w:t>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t>М.П.</w:t>
      </w:r>
    </w:p>
    <w:p w14:paraId="62E243A4" w14:textId="77777777" w:rsidR="005A2D8F" w:rsidRPr="00B6742C" w:rsidRDefault="005A2D8F" w:rsidP="00CE3659">
      <w:pPr>
        <w:jc w:val="right"/>
        <w:rPr>
          <w:rFonts w:cs="Times New Roman"/>
          <w:sz w:val="24"/>
          <w:szCs w:val="24"/>
        </w:rPr>
      </w:pPr>
    </w:p>
    <w:p w14:paraId="1D49C997" w14:textId="77777777" w:rsidR="005A2D8F" w:rsidRPr="00B6742C" w:rsidRDefault="005A2D8F" w:rsidP="00CE3659">
      <w:pPr>
        <w:jc w:val="right"/>
        <w:rPr>
          <w:rFonts w:cs="Times New Roman"/>
          <w:sz w:val="24"/>
          <w:szCs w:val="24"/>
        </w:rPr>
      </w:pPr>
    </w:p>
    <w:p w14:paraId="6644283F" w14:textId="613E140D" w:rsidR="005A2D8F" w:rsidRPr="00B6742C" w:rsidRDefault="005A2D8F" w:rsidP="00CE3659">
      <w:pPr>
        <w:rPr>
          <w:rFonts w:cs="Times New Roman"/>
          <w:sz w:val="24"/>
          <w:szCs w:val="24"/>
        </w:rPr>
      </w:pPr>
    </w:p>
    <w:p w14:paraId="259412E3" w14:textId="3CA551FA" w:rsidR="007B51C2" w:rsidRPr="00B6742C" w:rsidRDefault="007B51C2" w:rsidP="00CE3659">
      <w:pPr>
        <w:rPr>
          <w:rFonts w:cs="Times New Roman"/>
          <w:sz w:val="24"/>
          <w:szCs w:val="24"/>
        </w:rPr>
      </w:pPr>
    </w:p>
    <w:p w14:paraId="2D46B08C" w14:textId="0BEFC4B4" w:rsidR="007B51C2" w:rsidRPr="00B6742C" w:rsidRDefault="007B51C2" w:rsidP="00CE3659">
      <w:pPr>
        <w:rPr>
          <w:rFonts w:cs="Times New Roman"/>
          <w:sz w:val="24"/>
          <w:szCs w:val="24"/>
        </w:rPr>
      </w:pPr>
    </w:p>
    <w:p w14:paraId="0859D8B4" w14:textId="79DB246A" w:rsidR="007B51C2" w:rsidRPr="00B6742C" w:rsidRDefault="007B51C2" w:rsidP="00CE3659">
      <w:pPr>
        <w:rPr>
          <w:rFonts w:cs="Times New Roman"/>
          <w:sz w:val="24"/>
          <w:szCs w:val="24"/>
        </w:rPr>
      </w:pPr>
    </w:p>
    <w:p w14:paraId="6710EB18" w14:textId="0F17E9D6" w:rsidR="007B51C2" w:rsidRPr="00B6742C" w:rsidRDefault="007B51C2" w:rsidP="00CE3659">
      <w:pPr>
        <w:rPr>
          <w:rFonts w:cs="Times New Roman"/>
          <w:sz w:val="24"/>
          <w:szCs w:val="24"/>
        </w:rPr>
      </w:pPr>
    </w:p>
    <w:p w14:paraId="237282B9" w14:textId="7B0DADB9" w:rsidR="007B51C2" w:rsidRPr="00B6742C" w:rsidRDefault="007B51C2" w:rsidP="00CE3659">
      <w:pPr>
        <w:rPr>
          <w:rFonts w:cs="Times New Roman"/>
          <w:sz w:val="24"/>
          <w:szCs w:val="24"/>
        </w:rPr>
      </w:pPr>
    </w:p>
    <w:p w14:paraId="56CE8D17" w14:textId="4D0780FF" w:rsidR="007B51C2" w:rsidRPr="00B6742C" w:rsidRDefault="007B51C2" w:rsidP="00CE3659">
      <w:pPr>
        <w:rPr>
          <w:rFonts w:cs="Times New Roman"/>
          <w:sz w:val="24"/>
          <w:szCs w:val="24"/>
        </w:rPr>
      </w:pPr>
    </w:p>
    <w:p w14:paraId="1F5C876B" w14:textId="4EB98C45" w:rsidR="007B51C2" w:rsidRDefault="007B51C2" w:rsidP="00CE3659">
      <w:pPr>
        <w:rPr>
          <w:rFonts w:cs="Times New Roman"/>
          <w:sz w:val="24"/>
          <w:szCs w:val="24"/>
        </w:rPr>
      </w:pPr>
    </w:p>
    <w:p w14:paraId="3F470B08" w14:textId="77777777" w:rsidR="00B6742C" w:rsidRPr="00B6742C" w:rsidRDefault="00B6742C" w:rsidP="00CE3659">
      <w:pPr>
        <w:rPr>
          <w:rFonts w:cs="Times New Roman"/>
          <w:sz w:val="24"/>
          <w:szCs w:val="24"/>
        </w:rPr>
      </w:pPr>
    </w:p>
    <w:p w14:paraId="5843CC7F" w14:textId="18A8216A" w:rsidR="007B51C2" w:rsidRPr="00B6742C" w:rsidRDefault="007B51C2" w:rsidP="007B51C2">
      <w:pPr>
        <w:jc w:val="right"/>
        <w:rPr>
          <w:rFonts w:cs="Times New Roman"/>
          <w:sz w:val="24"/>
          <w:szCs w:val="24"/>
        </w:rPr>
      </w:pPr>
      <w:r w:rsidRPr="00B6742C">
        <w:rPr>
          <w:rFonts w:cs="Times New Roman"/>
          <w:b/>
          <w:sz w:val="24"/>
          <w:szCs w:val="24"/>
        </w:rPr>
        <w:lastRenderedPageBreak/>
        <w:t>Приложение №2</w:t>
      </w:r>
    </w:p>
    <w:p w14:paraId="3C091428" w14:textId="77777777" w:rsidR="007B51C2" w:rsidRPr="00B6742C" w:rsidRDefault="007B51C2" w:rsidP="007B51C2">
      <w:pPr>
        <w:jc w:val="right"/>
        <w:rPr>
          <w:rFonts w:cs="Times New Roman"/>
          <w:sz w:val="24"/>
          <w:szCs w:val="24"/>
        </w:rPr>
      </w:pPr>
      <w:r w:rsidRPr="00B6742C">
        <w:rPr>
          <w:rFonts w:cs="Times New Roman"/>
          <w:sz w:val="24"/>
          <w:szCs w:val="24"/>
        </w:rPr>
        <w:t xml:space="preserve">к Договору аренды №---- </w:t>
      </w:r>
    </w:p>
    <w:p w14:paraId="43570B36" w14:textId="1F6156B1" w:rsidR="007B51C2" w:rsidRPr="00B6742C" w:rsidRDefault="007B51C2" w:rsidP="007B51C2">
      <w:pPr>
        <w:jc w:val="right"/>
        <w:rPr>
          <w:rFonts w:cs="Times New Roman"/>
          <w:sz w:val="24"/>
          <w:szCs w:val="24"/>
        </w:rPr>
      </w:pPr>
      <w:r w:rsidRPr="00B6742C">
        <w:rPr>
          <w:rFonts w:cs="Times New Roman"/>
          <w:sz w:val="24"/>
          <w:szCs w:val="24"/>
        </w:rPr>
        <w:t xml:space="preserve">от «--» --- </w:t>
      </w:r>
      <w:r w:rsidR="007C53A2">
        <w:rPr>
          <w:rFonts w:cs="Times New Roman"/>
          <w:sz w:val="24"/>
          <w:szCs w:val="24"/>
        </w:rPr>
        <w:t>2020</w:t>
      </w:r>
      <w:r w:rsidRPr="00B6742C">
        <w:rPr>
          <w:rFonts w:cs="Times New Roman"/>
          <w:sz w:val="24"/>
          <w:szCs w:val="24"/>
        </w:rPr>
        <w:t xml:space="preserve"> года</w:t>
      </w:r>
    </w:p>
    <w:p w14:paraId="7D55F7CC" w14:textId="77777777" w:rsidR="007B51C2" w:rsidRPr="00B6742C" w:rsidRDefault="007B51C2" w:rsidP="007B51C2">
      <w:pPr>
        <w:jc w:val="right"/>
        <w:rPr>
          <w:rFonts w:cs="Times New Roman"/>
          <w:sz w:val="24"/>
          <w:szCs w:val="24"/>
        </w:rPr>
      </w:pPr>
    </w:p>
    <w:p w14:paraId="66103D80" w14:textId="77777777" w:rsidR="007B51C2" w:rsidRPr="00B6742C" w:rsidRDefault="007B51C2" w:rsidP="007B51C2">
      <w:pPr>
        <w:jc w:val="center"/>
        <w:rPr>
          <w:rFonts w:cs="Times New Roman"/>
          <w:b/>
          <w:sz w:val="24"/>
          <w:szCs w:val="24"/>
        </w:rPr>
      </w:pPr>
      <w:r w:rsidRPr="00B6742C">
        <w:rPr>
          <w:rFonts w:cs="Times New Roman"/>
          <w:b/>
          <w:sz w:val="24"/>
          <w:szCs w:val="24"/>
        </w:rPr>
        <w:t xml:space="preserve">АКТ </w:t>
      </w:r>
    </w:p>
    <w:p w14:paraId="18144306" w14:textId="5CF76580" w:rsidR="007B51C2" w:rsidRPr="00B6742C" w:rsidRDefault="007B51C2" w:rsidP="007B51C2">
      <w:pPr>
        <w:jc w:val="center"/>
        <w:rPr>
          <w:rFonts w:cs="Times New Roman"/>
          <w:b/>
          <w:sz w:val="24"/>
          <w:szCs w:val="24"/>
          <w:lang w:val="kk-KZ"/>
        </w:rPr>
      </w:pPr>
      <w:r w:rsidRPr="00B6742C">
        <w:rPr>
          <w:rFonts w:cs="Times New Roman"/>
          <w:b/>
          <w:sz w:val="24"/>
          <w:szCs w:val="24"/>
        </w:rPr>
        <w:t>ПРИЕМА-</w:t>
      </w:r>
      <w:r w:rsidR="007C53A2">
        <w:rPr>
          <w:rFonts w:cs="Times New Roman"/>
          <w:b/>
          <w:sz w:val="24"/>
          <w:szCs w:val="24"/>
        </w:rPr>
        <w:t>СДАЧИ</w:t>
      </w:r>
      <w:r w:rsidRPr="00B6742C">
        <w:rPr>
          <w:rFonts w:cs="Times New Roman"/>
          <w:b/>
          <w:sz w:val="24"/>
          <w:szCs w:val="24"/>
        </w:rPr>
        <w:t xml:space="preserve"> ОФИСНОГО ПОМЕЩЕНИЯ (площади)</w:t>
      </w:r>
      <w:r w:rsidRPr="00B6742C">
        <w:rPr>
          <w:rFonts w:cs="Times New Roman"/>
          <w:b/>
          <w:sz w:val="24"/>
          <w:szCs w:val="24"/>
          <w:lang w:val="kk-KZ"/>
        </w:rPr>
        <w:t xml:space="preserve"> </w:t>
      </w:r>
    </w:p>
    <w:p w14:paraId="5C5C09C1" w14:textId="77777777" w:rsidR="007B51C2" w:rsidRPr="00B6742C" w:rsidRDefault="007B51C2" w:rsidP="007B51C2">
      <w:pPr>
        <w:rPr>
          <w:rFonts w:cs="Times New Roman"/>
          <w:b/>
          <w:sz w:val="24"/>
          <w:szCs w:val="24"/>
        </w:rPr>
      </w:pPr>
    </w:p>
    <w:p w14:paraId="51EF2361" w14:textId="373A7048" w:rsidR="007B51C2" w:rsidRPr="00B6742C" w:rsidRDefault="007B51C2" w:rsidP="007B51C2">
      <w:pPr>
        <w:jc w:val="both"/>
        <w:rPr>
          <w:rFonts w:cs="Times New Roman"/>
          <w:b/>
          <w:sz w:val="24"/>
          <w:szCs w:val="24"/>
        </w:rPr>
      </w:pPr>
      <w:r w:rsidRPr="00B6742C">
        <w:rPr>
          <w:rFonts w:cs="Times New Roman"/>
          <w:b/>
          <w:sz w:val="24"/>
          <w:szCs w:val="24"/>
        </w:rPr>
        <w:t xml:space="preserve"> г. Алматы                                                                           </w:t>
      </w:r>
      <w:r w:rsidR="00554FBE">
        <w:rPr>
          <w:rFonts w:cs="Times New Roman"/>
          <w:b/>
          <w:sz w:val="24"/>
          <w:szCs w:val="24"/>
        </w:rPr>
        <w:t xml:space="preserve">                </w:t>
      </w:r>
      <w:r w:rsidRPr="00B6742C">
        <w:rPr>
          <w:rFonts w:cs="Times New Roman"/>
          <w:b/>
          <w:sz w:val="24"/>
          <w:szCs w:val="24"/>
        </w:rPr>
        <w:t xml:space="preserve">                    «__» _________ 2020 г.</w:t>
      </w:r>
    </w:p>
    <w:p w14:paraId="5E2D1A27" w14:textId="77777777" w:rsidR="007B51C2" w:rsidRPr="00B6742C" w:rsidRDefault="007B51C2" w:rsidP="007B51C2">
      <w:pPr>
        <w:jc w:val="both"/>
        <w:rPr>
          <w:rFonts w:cs="Times New Roman"/>
          <w:sz w:val="24"/>
          <w:szCs w:val="24"/>
        </w:rPr>
      </w:pPr>
    </w:p>
    <w:p w14:paraId="035122D0" w14:textId="77777777" w:rsidR="007B51C2" w:rsidRPr="00B6742C" w:rsidRDefault="007B51C2" w:rsidP="007B51C2">
      <w:pPr>
        <w:pStyle w:val="31"/>
        <w:tabs>
          <w:tab w:val="clear" w:pos="12960"/>
          <w:tab w:val="left" w:pos="12840"/>
        </w:tabs>
        <w:ind w:left="0" w:firstLine="567"/>
        <w:rPr>
          <w:i w:val="0"/>
          <w:szCs w:val="24"/>
          <w:u w:val="none"/>
        </w:rPr>
      </w:pPr>
      <w:r w:rsidRPr="00B6742C">
        <w:rPr>
          <w:b/>
          <w:i w:val="0"/>
          <w:szCs w:val="24"/>
          <w:u w:val="none"/>
        </w:rPr>
        <w:t xml:space="preserve">ИП «------» </w:t>
      </w:r>
      <w:r w:rsidRPr="00B6742C">
        <w:rPr>
          <w:i w:val="0"/>
          <w:szCs w:val="24"/>
          <w:u w:val="none"/>
        </w:rPr>
        <w:t xml:space="preserve">(далее - </w:t>
      </w:r>
      <w:r w:rsidRPr="00B6742C">
        <w:rPr>
          <w:b/>
          <w:i w:val="0"/>
          <w:szCs w:val="24"/>
          <w:u w:val="none"/>
        </w:rPr>
        <w:t>«Арендодатель»</w:t>
      </w:r>
      <w:r w:rsidRPr="00B6742C">
        <w:rPr>
          <w:i w:val="0"/>
          <w:szCs w:val="24"/>
          <w:u w:val="none"/>
        </w:rPr>
        <w:t>), в лице Руководителя ----, действующего</w:t>
      </w:r>
      <w:r w:rsidRPr="00B6742C">
        <w:rPr>
          <w:i w:val="0"/>
          <w:spacing w:val="-1"/>
          <w:szCs w:val="24"/>
          <w:u w:val="none"/>
        </w:rPr>
        <w:t xml:space="preserve"> на основании Свидетельства о государственной регистрации индивидуального предпринимателя ------,</w:t>
      </w:r>
      <w:r w:rsidRPr="00B6742C">
        <w:rPr>
          <w:b/>
          <w:bCs/>
          <w:i w:val="0"/>
          <w:szCs w:val="24"/>
          <w:u w:val="none"/>
        </w:rPr>
        <w:t xml:space="preserve"> </w:t>
      </w:r>
      <w:r w:rsidRPr="00B6742C">
        <w:rPr>
          <w:bCs/>
          <w:i w:val="0"/>
          <w:szCs w:val="24"/>
          <w:u w:val="none"/>
        </w:rPr>
        <w:t>с одной стороны</w:t>
      </w:r>
      <w:r w:rsidRPr="00B6742C">
        <w:rPr>
          <w:b/>
          <w:bCs/>
          <w:i w:val="0"/>
          <w:szCs w:val="24"/>
          <w:u w:val="none"/>
        </w:rPr>
        <w:t xml:space="preserve"> </w:t>
      </w:r>
      <w:r w:rsidRPr="00B6742C">
        <w:rPr>
          <w:i w:val="0"/>
          <w:szCs w:val="24"/>
          <w:u w:val="none"/>
        </w:rPr>
        <w:t xml:space="preserve">и </w:t>
      </w:r>
    </w:p>
    <w:p w14:paraId="5AB13477" w14:textId="6101DCA5" w:rsidR="007B51C2" w:rsidRPr="00B6742C" w:rsidRDefault="007B51C2" w:rsidP="007B51C2">
      <w:pPr>
        <w:ind w:firstLine="567"/>
        <w:jc w:val="both"/>
        <w:rPr>
          <w:rFonts w:eastAsia="Arial" w:cs="Times New Roman"/>
          <w:sz w:val="24"/>
          <w:szCs w:val="24"/>
          <w:lang w:eastAsia="zh-CN"/>
        </w:rPr>
      </w:pPr>
      <w:r w:rsidRPr="00B6742C">
        <w:rPr>
          <w:rFonts w:cs="Times New Roman"/>
          <w:b/>
          <w:color w:val="000000"/>
          <w:sz w:val="24"/>
          <w:szCs w:val="24"/>
        </w:rPr>
        <w:t xml:space="preserve">ТОО «-----» </w:t>
      </w:r>
      <w:r w:rsidRPr="00B6742C">
        <w:rPr>
          <w:rFonts w:cs="Times New Roman"/>
          <w:color w:val="000000"/>
          <w:sz w:val="24"/>
          <w:szCs w:val="24"/>
        </w:rPr>
        <w:t>(далее</w:t>
      </w:r>
      <w:r w:rsidRPr="00B6742C">
        <w:rPr>
          <w:rFonts w:cs="Times New Roman"/>
          <w:b/>
          <w:color w:val="000000"/>
          <w:sz w:val="24"/>
          <w:szCs w:val="24"/>
        </w:rPr>
        <w:t xml:space="preserve"> – «Арендатор»</w:t>
      </w:r>
      <w:r w:rsidRPr="00B6742C">
        <w:rPr>
          <w:rFonts w:cs="Times New Roman"/>
          <w:color w:val="000000"/>
          <w:sz w:val="24"/>
          <w:szCs w:val="24"/>
        </w:rPr>
        <w:t xml:space="preserve">), в лице </w:t>
      </w:r>
      <w:r w:rsidRPr="00B6742C">
        <w:rPr>
          <w:rFonts w:cs="Times New Roman"/>
          <w:color w:val="000000"/>
          <w:sz w:val="24"/>
          <w:szCs w:val="24"/>
          <w:lang w:val="kk-KZ"/>
        </w:rPr>
        <w:t>Генерального д</w:t>
      </w:r>
      <w:r w:rsidRPr="00B6742C">
        <w:rPr>
          <w:rFonts w:cs="Times New Roman"/>
          <w:color w:val="000000"/>
          <w:sz w:val="24"/>
          <w:szCs w:val="24"/>
        </w:rPr>
        <w:t>иректора ------., действующего на основании Устава</w:t>
      </w:r>
      <w:r w:rsidRPr="00B6742C">
        <w:rPr>
          <w:rFonts w:cs="Times New Roman"/>
          <w:sz w:val="24"/>
          <w:szCs w:val="24"/>
        </w:rPr>
        <w:t xml:space="preserve">, </w:t>
      </w:r>
      <w:r w:rsidRPr="00B6742C">
        <w:rPr>
          <w:rFonts w:cs="Times New Roman"/>
          <w:sz w:val="24"/>
          <w:szCs w:val="24"/>
          <w:lang w:eastAsia="zh-CN"/>
        </w:rPr>
        <w:t>с</w:t>
      </w:r>
      <w:r w:rsidRPr="00B6742C">
        <w:rPr>
          <w:rFonts w:eastAsia="Arial" w:cs="Times New Roman"/>
          <w:sz w:val="24"/>
          <w:szCs w:val="24"/>
          <w:lang w:eastAsia="zh-CN"/>
        </w:rPr>
        <w:t xml:space="preserve"> </w:t>
      </w:r>
      <w:r w:rsidRPr="00B6742C">
        <w:rPr>
          <w:rFonts w:cs="Times New Roman"/>
          <w:sz w:val="24"/>
          <w:szCs w:val="24"/>
          <w:lang w:eastAsia="zh-CN"/>
        </w:rPr>
        <w:t>другой</w:t>
      </w:r>
      <w:r w:rsidRPr="00B6742C">
        <w:rPr>
          <w:rFonts w:eastAsia="Arial" w:cs="Times New Roman"/>
          <w:sz w:val="24"/>
          <w:szCs w:val="24"/>
          <w:lang w:eastAsia="zh-CN"/>
        </w:rPr>
        <w:t xml:space="preserve"> </w:t>
      </w:r>
      <w:r w:rsidRPr="00B6742C">
        <w:rPr>
          <w:rFonts w:cs="Times New Roman"/>
          <w:sz w:val="24"/>
          <w:szCs w:val="24"/>
          <w:lang w:eastAsia="zh-CN"/>
        </w:rPr>
        <w:t>стороны,</w:t>
      </w:r>
      <w:r w:rsidRPr="00B6742C">
        <w:rPr>
          <w:rFonts w:eastAsia="Arial" w:cs="Times New Roman"/>
          <w:sz w:val="24"/>
          <w:szCs w:val="24"/>
          <w:lang w:eastAsia="zh-CN"/>
        </w:rPr>
        <w:t xml:space="preserve"> </w:t>
      </w:r>
      <w:r w:rsidRPr="00B6742C">
        <w:rPr>
          <w:rFonts w:cs="Times New Roman"/>
          <w:sz w:val="24"/>
          <w:szCs w:val="24"/>
          <w:lang w:eastAsia="zh-CN"/>
        </w:rPr>
        <w:t>совместно</w:t>
      </w:r>
      <w:r w:rsidRPr="00B6742C">
        <w:rPr>
          <w:rFonts w:eastAsia="Arial" w:cs="Times New Roman"/>
          <w:sz w:val="24"/>
          <w:szCs w:val="24"/>
          <w:lang w:eastAsia="zh-CN"/>
        </w:rPr>
        <w:t xml:space="preserve"> </w:t>
      </w:r>
      <w:r w:rsidRPr="00B6742C">
        <w:rPr>
          <w:rFonts w:cs="Times New Roman"/>
          <w:sz w:val="24"/>
          <w:szCs w:val="24"/>
          <w:lang w:eastAsia="zh-CN"/>
        </w:rPr>
        <w:t>именуемые</w:t>
      </w:r>
      <w:r w:rsidRPr="00B6742C">
        <w:rPr>
          <w:rFonts w:eastAsia="Arial" w:cs="Times New Roman"/>
          <w:sz w:val="24"/>
          <w:szCs w:val="24"/>
          <w:lang w:eastAsia="zh-CN"/>
        </w:rPr>
        <w:t xml:space="preserve"> </w:t>
      </w:r>
      <w:r w:rsidRPr="00B6742C">
        <w:rPr>
          <w:rFonts w:cs="Times New Roman"/>
          <w:sz w:val="24"/>
          <w:szCs w:val="24"/>
          <w:lang w:eastAsia="zh-CN"/>
        </w:rPr>
        <w:t>«Стороны»,</w:t>
      </w:r>
      <w:r w:rsidRPr="00B6742C">
        <w:rPr>
          <w:rFonts w:eastAsia="Arial" w:cs="Times New Roman"/>
          <w:sz w:val="24"/>
          <w:szCs w:val="24"/>
          <w:lang w:eastAsia="zh-CN"/>
        </w:rPr>
        <w:t xml:space="preserve"> </w:t>
      </w:r>
      <w:r w:rsidRPr="00B6742C">
        <w:rPr>
          <w:rFonts w:cs="Times New Roman"/>
          <w:sz w:val="24"/>
          <w:szCs w:val="24"/>
          <w:lang w:eastAsia="zh-CN"/>
        </w:rPr>
        <w:t>а</w:t>
      </w:r>
      <w:r w:rsidRPr="00B6742C">
        <w:rPr>
          <w:rFonts w:eastAsia="Arial" w:cs="Times New Roman"/>
          <w:sz w:val="24"/>
          <w:szCs w:val="24"/>
          <w:lang w:eastAsia="zh-CN"/>
        </w:rPr>
        <w:t xml:space="preserve"> </w:t>
      </w:r>
      <w:r w:rsidRPr="00B6742C">
        <w:rPr>
          <w:rFonts w:cs="Times New Roman"/>
          <w:sz w:val="24"/>
          <w:szCs w:val="24"/>
          <w:lang w:eastAsia="zh-CN"/>
        </w:rPr>
        <w:t>по</w:t>
      </w:r>
      <w:r w:rsidRPr="00B6742C">
        <w:rPr>
          <w:rFonts w:eastAsia="Arial" w:cs="Times New Roman"/>
          <w:sz w:val="24"/>
          <w:szCs w:val="24"/>
          <w:lang w:eastAsia="zh-CN"/>
        </w:rPr>
        <w:t xml:space="preserve"> </w:t>
      </w:r>
      <w:r w:rsidRPr="00B6742C">
        <w:rPr>
          <w:rFonts w:cs="Times New Roman"/>
          <w:sz w:val="24"/>
          <w:szCs w:val="24"/>
          <w:lang w:eastAsia="zh-CN"/>
        </w:rPr>
        <w:t>отдельности</w:t>
      </w:r>
      <w:r w:rsidRPr="00B6742C">
        <w:rPr>
          <w:rFonts w:eastAsia="Arial" w:cs="Times New Roman"/>
          <w:sz w:val="24"/>
          <w:szCs w:val="24"/>
          <w:lang w:eastAsia="zh-CN"/>
        </w:rPr>
        <w:t xml:space="preserve"> </w:t>
      </w:r>
      <w:r w:rsidRPr="00B6742C">
        <w:rPr>
          <w:rFonts w:cs="Times New Roman"/>
          <w:sz w:val="24"/>
          <w:szCs w:val="24"/>
          <w:lang w:eastAsia="zh-CN"/>
        </w:rPr>
        <w:t>«Сторона» или как указано выше,</w:t>
      </w:r>
      <w:r w:rsidRPr="00B6742C">
        <w:rPr>
          <w:rFonts w:eastAsia="Arial" w:cs="Times New Roman"/>
          <w:sz w:val="24"/>
          <w:szCs w:val="24"/>
          <w:lang w:eastAsia="zh-CN"/>
        </w:rPr>
        <w:t xml:space="preserve"> </w:t>
      </w:r>
      <w:r w:rsidRPr="00B6742C">
        <w:rPr>
          <w:rFonts w:cs="Times New Roman"/>
          <w:color w:val="000000"/>
          <w:spacing w:val="-1"/>
          <w:sz w:val="24"/>
          <w:szCs w:val="24"/>
        </w:rPr>
        <w:t xml:space="preserve">стороны, </w:t>
      </w:r>
      <w:r w:rsidRPr="00B6742C">
        <w:rPr>
          <w:rFonts w:cs="Times New Roman"/>
          <w:sz w:val="24"/>
          <w:szCs w:val="24"/>
        </w:rPr>
        <w:t xml:space="preserve">составили настоящий Акт </w:t>
      </w:r>
      <w:r w:rsidR="007C53A2">
        <w:rPr>
          <w:rFonts w:cs="Times New Roman"/>
          <w:sz w:val="24"/>
          <w:szCs w:val="24"/>
        </w:rPr>
        <w:t>приема</w:t>
      </w:r>
      <w:r w:rsidRPr="00B6742C">
        <w:rPr>
          <w:rFonts w:cs="Times New Roman"/>
          <w:sz w:val="24"/>
          <w:szCs w:val="24"/>
        </w:rPr>
        <w:t>-</w:t>
      </w:r>
      <w:r w:rsidR="007C53A2">
        <w:rPr>
          <w:rFonts w:cs="Times New Roman"/>
          <w:sz w:val="24"/>
          <w:szCs w:val="24"/>
        </w:rPr>
        <w:t>сдачи</w:t>
      </w:r>
      <w:r w:rsidRPr="00B6742C">
        <w:rPr>
          <w:rFonts w:cs="Times New Roman"/>
          <w:sz w:val="24"/>
          <w:szCs w:val="24"/>
        </w:rPr>
        <w:t xml:space="preserve"> офисного помещения (площади) (далее по тексту - «Акт») о нижеследующем:</w:t>
      </w:r>
    </w:p>
    <w:p w14:paraId="5B36AE32" w14:textId="77777777" w:rsidR="007B51C2" w:rsidRPr="00B6742C" w:rsidRDefault="007B51C2" w:rsidP="007B51C2">
      <w:pPr>
        <w:jc w:val="both"/>
        <w:rPr>
          <w:rFonts w:cs="Times New Roman"/>
          <w:sz w:val="24"/>
          <w:szCs w:val="24"/>
        </w:rPr>
      </w:pPr>
    </w:p>
    <w:p w14:paraId="5BC59366" w14:textId="6D80A5E1" w:rsidR="007B51C2" w:rsidRPr="00B6742C" w:rsidRDefault="007B51C2" w:rsidP="00B31FD6">
      <w:pPr>
        <w:ind w:firstLine="708"/>
        <w:jc w:val="both"/>
        <w:rPr>
          <w:rFonts w:cs="Times New Roman"/>
          <w:sz w:val="24"/>
          <w:szCs w:val="24"/>
        </w:rPr>
      </w:pPr>
      <w:r w:rsidRPr="00B6742C">
        <w:rPr>
          <w:rFonts w:cs="Times New Roman"/>
          <w:sz w:val="24"/>
          <w:szCs w:val="24"/>
        </w:rPr>
        <w:t xml:space="preserve">На основании и во исполнение Договора аренды №---- от «---» ---- </w:t>
      </w:r>
      <w:r w:rsidR="00554FBE">
        <w:rPr>
          <w:rFonts w:cs="Times New Roman"/>
          <w:sz w:val="24"/>
          <w:szCs w:val="24"/>
        </w:rPr>
        <w:t>2020</w:t>
      </w:r>
      <w:r w:rsidRPr="00B6742C">
        <w:rPr>
          <w:rFonts w:cs="Times New Roman"/>
          <w:sz w:val="24"/>
          <w:szCs w:val="24"/>
        </w:rPr>
        <w:t xml:space="preserve"> года (далее по тексту - «Договор аренды»), </w:t>
      </w:r>
      <w:r w:rsidR="00BA5E04" w:rsidRPr="00B6742C">
        <w:rPr>
          <w:rFonts w:cs="Times New Roman"/>
          <w:b/>
          <w:sz w:val="24"/>
          <w:szCs w:val="24"/>
        </w:rPr>
        <w:t>Арендатор</w:t>
      </w:r>
      <w:r w:rsidR="00BA5E04" w:rsidRPr="00B6742C">
        <w:rPr>
          <w:rFonts w:cs="Times New Roman"/>
          <w:sz w:val="24"/>
          <w:szCs w:val="24"/>
        </w:rPr>
        <w:t xml:space="preserve"> </w:t>
      </w:r>
      <w:r w:rsidRPr="00B6742C">
        <w:rPr>
          <w:rFonts w:cs="Times New Roman"/>
          <w:sz w:val="24"/>
          <w:szCs w:val="24"/>
        </w:rPr>
        <w:t xml:space="preserve">передает, а </w:t>
      </w:r>
      <w:r w:rsidR="00BA5E04" w:rsidRPr="00B6742C">
        <w:rPr>
          <w:rFonts w:cs="Times New Roman"/>
          <w:b/>
          <w:sz w:val="24"/>
          <w:szCs w:val="24"/>
        </w:rPr>
        <w:t xml:space="preserve">Арендодатель </w:t>
      </w:r>
      <w:r w:rsidRPr="00B6742C">
        <w:rPr>
          <w:rFonts w:cs="Times New Roman"/>
          <w:sz w:val="24"/>
          <w:szCs w:val="24"/>
        </w:rPr>
        <w:t>принимает</w:t>
      </w:r>
      <w:r w:rsidR="00AF09DF">
        <w:rPr>
          <w:rFonts w:cs="Times New Roman"/>
          <w:sz w:val="24"/>
          <w:szCs w:val="24"/>
        </w:rPr>
        <w:t xml:space="preserve"> обратно</w:t>
      </w:r>
      <w:bookmarkStart w:id="0" w:name="_GoBack"/>
      <w:bookmarkEnd w:id="0"/>
      <w:r w:rsidR="00B31FD6">
        <w:rPr>
          <w:rFonts w:cs="Times New Roman"/>
          <w:sz w:val="24"/>
          <w:szCs w:val="24"/>
        </w:rPr>
        <w:t xml:space="preserve"> </w:t>
      </w:r>
      <w:r w:rsidRPr="00B6742C">
        <w:rPr>
          <w:rFonts w:cs="Times New Roman"/>
          <w:sz w:val="24"/>
          <w:szCs w:val="24"/>
        </w:rPr>
        <w:t xml:space="preserve">часть офисного помещения </w:t>
      </w:r>
      <w:r w:rsidRPr="00B6742C">
        <w:rPr>
          <w:rFonts w:cs="Times New Roman"/>
          <w:b/>
          <w:sz w:val="24"/>
          <w:szCs w:val="24"/>
        </w:rPr>
        <w:t xml:space="preserve">общей </w:t>
      </w:r>
      <w:r w:rsidRPr="00B6742C">
        <w:rPr>
          <w:rFonts w:cs="Times New Roman"/>
          <w:b/>
          <w:spacing w:val="-1"/>
          <w:sz w:val="24"/>
          <w:szCs w:val="24"/>
        </w:rPr>
        <w:t>площадью ----- (------) кв.</w:t>
      </w:r>
      <w:r w:rsidR="00AF09DF">
        <w:rPr>
          <w:rFonts w:cs="Times New Roman"/>
          <w:b/>
          <w:spacing w:val="-1"/>
          <w:sz w:val="24"/>
          <w:szCs w:val="24"/>
        </w:rPr>
        <w:t xml:space="preserve"> </w:t>
      </w:r>
      <w:r w:rsidRPr="00B6742C">
        <w:rPr>
          <w:rFonts w:cs="Times New Roman"/>
          <w:b/>
          <w:spacing w:val="-1"/>
          <w:sz w:val="24"/>
          <w:szCs w:val="24"/>
        </w:rPr>
        <w:t>м.  квадратных метров, на 5-ом</w:t>
      </w:r>
      <w:r w:rsidRPr="00B6742C">
        <w:rPr>
          <w:rFonts w:cs="Times New Roman"/>
          <w:b/>
          <w:bCs/>
          <w:spacing w:val="-1"/>
          <w:sz w:val="24"/>
          <w:szCs w:val="24"/>
        </w:rPr>
        <w:t xml:space="preserve"> этаже, 1-Блока,</w:t>
      </w:r>
      <w:r w:rsidRPr="00B6742C">
        <w:rPr>
          <w:rFonts w:cs="Times New Roman"/>
          <w:b/>
          <w:sz w:val="24"/>
          <w:szCs w:val="24"/>
        </w:rPr>
        <w:t xml:space="preserve"> офис №1051</w:t>
      </w:r>
      <w:r w:rsidRPr="00B6742C">
        <w:rPr>
          <w:rFonts w:cs="Times New Roman"/>
          <w:b/>
          <w:bCs/>
          <w:spacing w:val="-1"/>
          <w:sz w:val="24"/>
          <w:szCs w:val="24"/>
        </w:rPr>
        <w:t xml:space="preserve"> </w:t>
      </w:r>
      <w:r w:rsidRPr="00B6742C">
        <w:rPr>
          <w:rFonts w:cs="Times New Roman"/>
          <w:sz w:val="24"/>
          <w:szCs w:val="24"/>
        </w:rPr>
        <w:t>(далее по тексту Помещение), расположенное в Здании, находящемся по адресу: г. Алматы, пр. Жибек жолы, 135</w:t>
      </w:r>
      <w:r w:rsidRPr="00B6742C">
        <w:rPr>
          <w:rFonts w:cs="Times New Roman"/>
          <w:sz w:val="24"/>
          <w:szCs w:val="24"/>
          <w:lang w:eastAsia="zh-CN"/>
        </w:rPr>
        <w:t>.</w:t>
      </w:r>
    </w:p>
    <w:p w14:paraId="476E4BE9" w14:textId="77777777" w:rsidR="00DC5E15" w:rsidRPr="00B6742C" w:rsidRDefault="00DC5E15" w:rsidP="007B51C2">
      <w:pPr>
        <w:ind w:firstLine="708"/>
        <w:jc w:val="both"/>
        <w:rPr>
          <w:rFonts w:cs="Times New Roman"/>
          <w:sz w:val="24"/>
          <w:szCs w:val="24"/>
          <w:lang w:eastAsia="zh-CN"/>
        </w:rPr>
      </w:pPr>
    </w:p>
    <w:p w14:paraId="45B484B9" w14:textId="07892F36" w:rsidR="007B51C2" w:rsidRPr="00B6742C" w:rsidRDefault="007B51C2" w:rsidP="001430A2">
      <w:pPr>
        <w:widowControl/>
        <w:numPr>
          <w:ilvl w:val="0"/>
          <w:numId w:val="16"/>
        </w:numPr>
        <w:tabs>
          <w:tab w:val="clear" w:pos="720"/>
          <w:tab w:val="left" w:pos="709"/>
        </w:tabs>
        <w:suppressAutoHyphens w:val="0"/>
        <w:autoSpaceDE/>
        <w:ind w:hanging="11"/>
        <w:jc w:val="both"/>
        <w:rPr>
          <w:rFonts w:cs="Times New Roman"/>
          <w:sz w:val="24"/>
          <w:szCs w:val="24"/>
        </w:rPr>
      </w:pPr>
      <w:r w:rsidRPr="00B6742C">
        <w:rPr>
          <w:rFonts w:cs="Times New Roman"/>
          <w:sz w:val="24"/>
          <w:szCs w:val="24"/>
        </w:rPr>
        <w:t>Настоящий Акт является неотъемлемой и составной частью к Договору аренды.</w:t>
      </w:r>
    </w:p>
    <w:p w14:paraId="395490CA" w14:textId="77777777" w:rsidR="007B51C2" w:rsidRPr="00B6742C" w:rsidRDefault="007B51C2" w:rsidP="007B51C2">
      <w:pPr>
        <w:widowControl/>
        <w:numPr>
          <w:ilvl w:val="0"/>
          <w:numId w:val="16"/>
        </w:numPr>
        <w:suppressAutoHyphens w:val="0"/>
        <w:autoSpaceDE/>
        <w:ind w:left="0" w:firstLine="720"/>
        <w:jc w:val="both"/>
        <w:rPr>
          <w:rFonts w:cs="Times New Roman"/>
          <w:sz w:val="24"/>
          <w:szCs w:val="24"/>
        </w:rPr>
      </w:pPr>
      <w:r w:rsidRPr="00B6742C">
        <w:rPr>
          <w:rFonts w:cs="Times New Roman"/>
          <w:sz w:val="24"/>
          <w:szCs w:val="24"/>
        </w:rPr>
        <w:t>Передаваемое в аренду Помещение представителем Субарендатора осмотрено, претензий к Арендатору по его техническому состоянию не имеется.</w:t>
      </w:r>
    </w:p>
    <w:p w14:paraId="7C435837" w14:textId="77777777" w:rsidR="007B51C2" w:rsidRPr="00B6742C" w:rsidRDefault="007B51C2" w:rsidP="007B51C2">
      <w:pPr>
        <w:widowControl/>
        <w:numPr>
          <w:ilvl w:val="0"/>
          <w:numId w:val="16"/>
        </w:numPr>
        <w:suppressAutoHyphens w:val="0"/>
        <w:autoSpaceDE/>
        <w:ind w:left="0" w:firstLine="720"/>
        <w:jc w:val="both"/>
        <w:rPr>
          <w:rFonts w:cs="Times New Roman"/>
          <w:sz w:val="24"/>
          <w:szCs w:val="24"/>
        </w:rPr>
      </w:pPr>
      <w:r w:rsidRPr="00B6742C">
        <w:rPr>
          <w:rFonts w:cs="Times New Roman"/>
          <w:sz w:val="24"/>
          <w:szCs w:val="24"/>
        </w:rPr>
        <w:t>Настоящий Акт составлен в двух экземплярах, по одному для каждой из сторон его подписавших.</w:t>
      </w:r>
    </w:p>
    <w:p w14:paraId="50958240" w14:textId="77777777" w:rsidR="007B51C2" w:rsidRPr="00B6742C" w:rsidRDefault="007B51C2" w:rsidP="007B51C2">
      <w:pPr>
        <w:widowControl/>
        <w:numPr>
          <w:ilvl w:val="0"/>
          <w:numId w:val="16"/>
        </w:numPr>
        <w:suppressAutoHyphens w:val="0"/>
        <w:autoSpaceDE/>
        <w:ind w:left="0" w:firstLine="720"/>
        <w:jc w:val="both"/>
        <w:rPr>
          <w:rFonts w:cs="Times New Roman"/>
          <w:sz w:val="24"/>
          <w:szCs w:val="24"/>
        </w:rPr>
      </w:pPr>
      <w:r w:rsidRPr="00B6742C">
        <w:rPr>
          <w:rFonts w:cs="Times New Roman"/>
          <w:sz w:val="24"/>
          <w:szCs w:val="24"/>
        </w:rPr>
        <w:t xml:space="preserve">Приложения:     </w:t>
      </w:r>
    </w:p>
    <w:p w14:paraId="30A618EB" w14:textId="77777777" w:rsidR="007B51C2" w:rsidRPr="00B6742C" w:rsidRDefault="007B51C2" w:rsidP="007B51C2">
      <w:pPr>
        <w:widowControl/>
        <w:suppressAutoHyphens w:val="0"/>
        <w:autoSpaceDE/>
        <w:ind w:left="720"/>
        <w:jc w:val="both"/>
        <w:rPr>
          <w:rFonts w:cs="Times New Roman"/>
          <w:sz w:val="24"/>
          <w:szCs w:val="24"/>
        </w:rPr>
      </w:pPr>
      <w:r w:rsidRPr="00B6742C">
        <w:rPr>
          <w:rFonts w:cs="Times New Roman"/>
          <w:sz w:val="24"/>
          <w:szCs w:val="24"/>
        </w:rPr>
        <w:t>1. Характеристика Помещения</w:t>
      </w:r>
    </w:p>
    <w:p w14:paraId="09F9F946" w14:textId="1D5DC047" w:rsidR="007B51C2" w:rsidRPr="00B6742C" w:rsidRDefault="007B51C2" w:rsidP="007B51C2">
      <w:pPr>
        <w:widowControl/>
        <w:suppressAutoHyphens w:val="0"/>
        <w:autoSpaceDE/>
        <w:ind w:left="720"/>
        <w:jc w:val="both"/>
        <w:rPr>
          <w:rFonts w:cs="Times New Roman"/>
          <w:sz w:val="24"/>
          <w:szCs w:val="24"/>
        </w:rPr>
      </w:pPr>
      <w:r w:rsidRPr="00B6742C">
        <w:rPr>
          <w:rFonts w:cs="Times New Roman"/>
          <w:sz w:val="24"/>
          <w:szCs w:val="24"/>
        </w:rPr>
        <w:t>2. ________________________________</w:t>
      </w:r>
    </w:p>
    <w:p w14:paraId="55DCA155" w14:textId="5D2C55B7" w:rsidR="007B51C2" w:rsidRPr="00B6742C" w:rsidRDefault="007B51C2" w:rsidP="007B51C2">
      <w:pPr>
        <w:ind w:left="720"/>
        <w:jc w:val="both"/>
        <w:rPr>
          <w:rFonts w:cs="Times New Roman"/>
          <w:sz w:val="24"/>
          <w:szCs w:val="24"/>
        </w:rPr>
      </w:pPr>
      <w:r w:rsidRPr="00B6742C">
        <w:rPr>
          <w:rFonts w:cs="Times New Roman"/>
          <w:sz w:val="24"/>
          <w:szCs w:val="24"/>
        </w:rPr>
        <w:t>3. ________________________________</w:t>
      </w:r>
    </w:p>
    <w:p w14:paraId="0C262ED8" w14:textId="77777777" w:rsidR="007B51C2" w:rsidRPr="00B6742C" w:rsidRDefault="007B51C2" w:rsidP="007B51C2">
      <w:pPr>
        <w:jc w:val="both"/>
        <w:rPr>
          <w:rFonts w:cs="Times New Roman"/>
          <w:sz w:val="24"/>
          <w:szCs w:val="24"/>
        </w:rPr>
      </w:pPr>
    </w:p>
    <w:p w14:paraId="2FDFDCB3" w14:textId="77777777" w:rsidR="007B51C2" w:rsidRPr="00B6742C" w:rsidRDefault="007B51C2" w:rsidP="007B51C2">
      <w:pPr>
        <w:jc w:val="both"/>
        <w:rPr>
          <w:rFonts w:cs="Times New Roman"/>
          <w:b/>
          <w:sz w:val="24"/>
          <w:szCs w:val="24"/>
        </w:rPr>
      </w:pPr>
      <w:r w:rsidRPr="00B6742C">
        <w:rPr>
          <w:rFonts w:cs="Times New Roman"/>
          <w:b/>
          <w:sz w:val="24"/>
          <w:szCs w:val="24"/>
        </w:rPr>
        <w:t>Помещение передал (а):                                                            Помещение принял (а):</w:t>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p>
    <w:p w14:paraId="3A229CC3" w14:textId="77777777" w:rsidR="007B51C2" w:rsidRPr="00B6742C" w:rsidRDefault="007B51C2" w:rsidP="007B51C2">
      <w:pPr>
        <w:jc w:val="both"/>
        <w:rPr>
          <w:rFonts w:cs="Times New Roman"/>
          <w:b/>
          <w:sz w:val="24"/>
          <w:szCs w:val="24"/>
        </w:rPr>
      </w:pPr>
    </w:p>
    <w:p w14:paraId="5CE4C798" w14:textId="7A0E2966" w:rsidR="007B51C2" w:rsidRPr="00B6742C" w:rsidRDefault="007B51C2" w:rsidP="007B51C2">
      <w:pPr>
        <w:jc w:val="both"/>
        <w:rPr>
          <w:rFonts w:cs="Times New Roman"/>
          <w:b/>
          <w:sz w:val="24"/>
          <w:szCs w:val="24"/>
        </w:rPr>
      </w:pPr>
      <w:r w:rsidRPr="00B6742C">
        <w:rPr>
          <w:rFonts w:cs="Times New Roman"/>
          <w:b/>
          <w:sz w:val="24"/>
          <w:szCs w:val="24"/>
        </w:rPr>
        <w:t xml:space="preserve">От </w:t>
      </w:r>
      <w:r w:rsidR="007C2261" w:rsidRPr="00B6742C">
        <w:rPr>
          <w:rFonts w:cs="Times New Roman"/>
          <w:b/>
          <w:sz w:val="24"/>
          <w:szCs w:val="24"/>
        </w:rPr>
        <w:t>Арендатора</w:t>
      </w:r>
      <w:r w:rsidRPr="00B6742C">
        <w:rPr>
          <w:rFonts w:cs="Times New Roman"/>
          <w:b/>
          <w:sz w:val="24"/>
          <w:szCs w:val="24"/>
        </w:rPr>
        <w:t>:</w:t>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t xml:space="preserve">От </w:t>
      </w:r>
      <w:r w:rsidR="007C2261" w:rsidRPr="00B6742C">
        <w:rPr>
          <w:rFonts w:cs="Times New Roman"/>
          <w:b/>
          <w:sz w:val="24"/>
          <w:szCs w:val="24"/>
        </w:rPr>
        <w:t>Арендодателя</w:t>
      </w:r>
      <w:r w:rsidRPr="00B6742C">
        <w:rPr>
          <w:rFonts w:cs="Times New Roman"/>
          <w:b/>
          <w:sz w:val="24"/>
          <w:szCs w:val="24"/>
        </w:rPr>
        <w:t>:</w:t>
      </w:r>
    </w:p>
    <w:p w14:paraId="4FC9FB7E" w14:textId="77777777" w:rsidR="007B51C2" w:rsidRPr="00B6742C" w:rsidRDefault="007B51C2" w:rsidP="007B51C2">
      <w:pPr>
        <w:jc w:val="both"/>
        <w:rPr>
          <w:rFonts w:cs="Times New Roman"/>
          <w:b/>
          <w:sz w:val="24"/>
          <w:szCs w:val="24"/>
          <w:lang w:val="kk-KZ"/>
        </w:rPr>
      </w:pPr>
      <w:r w:rsidRPr="00B6742C">
        <w:rPr>
          <w:rFonts w:cs="Times New Roman"/>
          <w:b/>
          <w:sz w:val="24"/>
          <w:szCs w:val="24"/>
          <w:lang w:val="kk-KZ"/>
        </w:rPr>
        <w:t>______________________</w:t>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lang w:val="kk-KZ"/>
        </w:rPr>
        <w:t>_______________________</w:t>
      </w:r>
    </w:p>
    <w:p w14:paraId="12C1F27C" w14:textId="77777777" w:rsidR="007B51C2" w:rsidRPr="00B6742C" w:rsidRDefault="007B51C2" w:rsidP="007B51C2">
      <w:pPr>
        <w:jc w:val="both"/>
        <w:rPr>
          <w:rFonts w:cs="Times New Roman"/>
          <w:b/>
          <w:sz w:val="24"/>
          <w:szCs w:val="24"/>
          <w:lang w:val="kk-KZ"/>
        </w:rPr>
      </w:pPr>
      <w:r w:rsidRPr="00B6742C">
        <w:rPr>
          <w:rFonts w:cs="Times New Roman"/>
          <w:b/>
          <w:sz w:val="24"/>
          <w:szCs w:val="24"/>
          <w:lang w:val="kk-KZ"/>
        </w:rPr>
        <w:t xml:space="preserve">______________________                        </w:t>
      </w:r>
      <w:r w:rsidRPr="00B6742C">
        <w:rPr>
          <w:rFonts w:cs="Times New Roman"/>
          <w:b/>
          <w:sz w:val="24"/>
          <w:szCs w:val="24"/>
          <w:lang w:val="kk-KZ"/>
        </w:rPr>
        <w:tab/>
      </w:r>
      <w:r w:rsidRPr="00B6742C">
        <w:rPr>
          <w:rFonts w:cs="Times New Roman"/>
          <w:b/>
          <w:sz w:val="24"/>
          <w:szCs w:val="24"/>
          <w:lang w:val="kk-KZ"/>
        </w:rPr>
        <w:tab/>
      </w:r>
      <w:r w:rsidRPr="00B6742C">
        <w:rPr>
          <w:rFonts w:cs="Times New Roman"/>
          <w:b/>
          <w:sz w:val="24"/>
          <w:szCs w:val="24"/>
          <w:lang w:val="kk-KZ"/>
        </w:rPr>
        <w:tab/>
        <w:t>_______________________</w:t>
      </w:r>
    </w:p>
    <w:p w14:paraId="35802D21" w14:textId="77777777" w:rsidR="007B51C2" w:rsidRPr="00B6742C" w:rsidRDefault="007B51C2" w:rsidP="007B51C2">
      <w:pPr>
        <w:jc w:val="both"/>
        <w:rPr>
          <w:rFonts w:cs="Times New Roman"/>
          <w:b/>
          <w:sz w:val="24"/>
          <w:szCs w:val="24"/>
        </w:rPr>
      </w:pPr>
      <w:r w:rsidRPr="00B6742C">
        <w:rPr>
          <w:rFonts w:cs="Times New Roman"/>
          <w:b/>
          <w:sz w:val="24"/>
          <w:szCs w:val="24"/>
        </w:rPr>
        <w:t>_______________________</w:t>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t>________________________</w:t>
      </w:r>
    </w:p>
    <w:p w14:paraId="115019AB" w14:textId="77777777" w:rsidR="007B51C2" w:rsidRPr="00B6742C" w:rsidRDefault="007B51C2" w:rsidP="007B51C2">
      <w:pPr>
        <w:jc w:val="both"/>
        <w:rPr>
          <w:rFonts w:cs="Times New Roman"/>
          <w:b/>
          <w:sz w:val="24"/>
          <w:szCs w:val="24"/>
        </w:rPr>
      </w:pPr>
      <w:r w:rsidRPr="00B6742C">
        <w:rPr>
          <w:rFonts w:cs="Times New Roman"/>
          <w:b/>
          <w:sz w:val="24"/>
          <w:szCs w:val="24"/>
        </w:rPr>
        <w:t>_______________________</w:t>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t>________________________</w:t>
      </w:r>
    </w:p>
    <w:p w14:paraId="48F55DF5" w14:textId="7A8174F2" w:rsidR="007B51C2" w:rsidRPr="00B6742C" w:rsidRDefault="007B51C2" w:rsidP="007B51C2">
      <w:pPr>
        <w:jc w:val="both"/>
        <w:rPr>
          <w:rFonts w:cs="Times New Roman"/>
          <w:i/>
          <w:sz w:val="24"/>
          <w:szCs w:val="24"/>
        </w:rPr>
      </w:pPr>
      <w:r w:rsidRPr="00B6742C">
        <w:rPr>
          <w:rFonts w:cs="Times New Roman"/>
          <w:i/>
          <w:sz w:val="24"/>
          <w:szCs w:val="24"/>
        </w:rPr>
        <w:t>(должность, Ф.И.О., подпись)</w:t>
      </w:r>
      <w:r w:rsidR="004F7C1C" w:rsidRPr="00B6742C">
        <w:rPr>
          <w:rFonts w:cs="Times New Roman"/>
          <w:b/>
          <w:i/>
          <w:sz w:val="24"/>
          <w:szCs w:val="24"/>
        </w:rPr>
        <w:tab/>
      </w:r>
      <w:r w:rsidR="004F7C1C" w:rsidRPr="00B6742C">
        <w:rPr>
          <w:rFonts w:cs="Times New Roman"/>
          <w:b/>
          <w:i/>
          <w:sz w:val="24"/>
          <w:szCs w:val="24"/>
        </w:rPr>
        <w:tab/>
      </w:r>
      <w:r w:rsidR="004F7C1C" w:rsidRPr="00B6742C">
        <w:rPr>
          <w:rFonts w:cs="Times New Roman"/>
          <w:b/>
          <w:i/>
          <w:sz w:val="24"/>
          <w:szCs w:val="24"/>
        </w:rPr>
        <w:tab/>
      </w:r>
      <w:r w:rsidR="004F7C1C" w:rsidRPr="00B6742C">
        <w:rPr>
          <w:rFonts w:cs="Times New Roman"/>
          <w:b/>
          <w:i/>
          <w:sz w:val="24"/>
          <w:szCs w:val="24"/>
        </w:rPr>
        <w:tab/>
      </w:r>
      <w:r w:rsidRPr="00B6742C">
        <w:rPr>
          <w:rFonts w:cs="Times New Roman"/>
          <w:i/>
          <w:sz w:val="24"/>
          <w:szCs w:val="24"/>
        </w:rPr>
        <w:t>(должность, Ф.И.О., подпись)</w:t>
      </w:r>
    </w:p>
    <w:p w14:paraId="0822599F" w14:textId="77777777" w:rsidR="007B51C2" w:rsidRPr="00B6742C" w:rsidRDefault="007B51C2" w:rsidP="007B51C2">
      <w:pPr>
        <w:jc w:val="both"/>
        <w:rPr>
          <w:rFonts w:cs="Times New Roman"/>
          <w:b/>
          <w:i/>
          <w:sz w:val="24"/>
          <w:szCs w:val="24"/>
        </w:rPr>
      </w:pPr>
    </w:p>
    <w:p w14:paraId="28D4E588" w14:textId="77777777" w:rsidR="007B51C2" w:rsidRPr="00B6742C" w:rsidRDefault="007B51C2" w:rsidP="007B51C2">
      <w:pPr>
        <w:jc w:val="both"/>
        <w:rPr>
          <w:rFonts w:cs="Times New Roman"/>
          <w:b/>
          <w:sz w:val="24"/>
          <w:szCs w:val="24"/>
        </w:rPr>
      </w:pPr>
      <w:r w:rsidRPr="00B6742C">
        <w:rPr>
          <w:rFonts w:cs="Times New Roman"/>
          <w:b/>
          <w:sz w:val="24"/>
          <w:szCs w:val="24"/>
        </w:rPr>
        <w:t>М.П.</w:t>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r>
      <w:r w:rsidRPr="00B6742C">
        <w:rPr>
          <w:rFonts w:cs="Times New Roman"/>
          <w:b/>
          <w:sz w:val="24"/>
          <w:szCs w:val="24"/>
        </w:rPr>
        <w:tab/>
        <w:t>М.П.</w:t>
      </w:r>
    </w:p>
    <w:p w14:paraId="0A7651CD" w14:textId="77777777" w:rsidR="007B51C2" w:rsidRPr="00B6742C" w:rsidRDefault="007B51C2" w:rsidP="007B51C2">
      <w:pPr>
        <w:jc w:val="right"/>
        <w:rPr>
          <w:rFonts w:cs="Times New Roman"/>
          <w:sz w:val="24"/>
          <w:szCs w:val="24"/>
        </w:rPr>
      </w:pPr>
    </w:p>
    <w:p w14:paraId="782CCC35" w14:textId="77777777" w:rsidR="007B51C2" w:rsidRPr="00B6742C" w:rsidRDefault="007B51C2" w:rsidP="007B51C2">
      <w:pPr>
        <w:jc w:val="right"/>
        <w:rPr>
          <w:rFonts w:cs="Times New Roman"/>
          <w:sz w:val="24"/>
          <w:szCs w:val="24"/>
        </w:rPr>
      </w:pPr>
    </w:p>
    <w:p w14:paraId="69A309EF" w14:textId="77777777" w:rsidR="007B51C2" w:rsidRPr="00B6742C" w:rsidRDefault="007B51C2" w:rsidP="007B51C2">
      <w:pPr>
        <w:rPr>
          <w:rFonts w:cs="Times New Roman"/>
          <w:sz w:val="24"/>
          <w:szCs w:val="24"/>
        </w:rPr>
      </w:pPr>
    </w:p>
    <w:p w14:paraId="64136CDA" w14:textId="77777777" w:rsidR="007B51C2" w:rsidRPr="00B6742C" w:rsidRDefault="007B51C2" w:rsidP="00CE3659">
      <w:pPr>
        <w:rPr>
          <w:rFonts w:cs="Times New Roman"/>
          <w:sz w:val="24"/>
          <w:szCs w:val="24"/>
        </w:rPr>
      </w:pPr>
    </w:p>
    <w:sectPr w:rsidR="007B51C2" w:rsidRPr="00B6742C" w:rsidSect="006F611F">
      <w:footnotePr>
        <w:pos w:val="beneathText"/>
      </w:footnotePr>
      <w:pgSz w:w="11905" w:h="16837"/>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E0392" w14:textId="77777777" w:rsidR="00BB47E5" w:rsidRDefault="00BB47E5">
      <w:r>
        <w:separator/>
      </w:r>
    </w:p>
  </w:endnote>
  <w:endnote w:type="continuationSeparator" w:id="0">
    <w:p w14:paraId="2FAFBCE1" w14:textId="77777777" w:rsidR="00BB47E5" w:rsidRDefault="00BB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D1AFF" w14:textId="77777777" w:rsidR="00BB47E5" w:rsidRDefault="00BB47E5">
      <w:r>
        <w:separator/>
      </w:r>
    </w:p>
  </w:footnote>
  <w:footnote w:type="continuationSeparator" w:id="0">
    <w:p w14:paraId="22BAAA2B" w14:textId="77777777" w:rsidR="00BB47E5" w:rsidRDefault="00BB47E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754EA084"/>
    <w:name w:val="WW8Num2"/>
    <w:lvl w:ilvl="0">
      <w:start w:val="1"/>
      <w:numFmt w:val="decimal"/>
      <w:lvlText w:val="%1."/>
      <w:lvlJc w:val="left"/>
      <w:pPr>
        <w:tabs>
          <w:tab w:val="num" w:pos="360"/>
        </w:tabs>
        <w:ind w:left="360" w:hanging="360"/>
      </w:pPr>
      <w:rPr>
        <w:b w:val="0"/>
      </w:rPr>
    </w:lvl>
    <w:lvl w:ilvl="1">
      <w:start w:val="1"/>
      <w:numFmt w:val="decimal"/>
      <w:lvlText w:val="%1.%2."/>
      <w:lvlJc w:val="left"/>
      <w:pPr>
        <w:tabs>
          <w:tab w:val="num" w:pos="432"/>
        </w:tabs>
        <w:ind w:left="432" w:hanging="432"/>
      </w:pPr>
      <w:rPr>
        <w:b w:val="0"/>
        <w:sz w:val="24"/>
        <w:szCs w:val="24"/>
      </w:rPr>
    </w:lvl>
    <w:lvl w:ilvl="2">
      <w:start w:val="1"/>
      <w:numFmt w:val="decimal"/>
      <w:lvlText w:val="%1.%2.%3."/>
      <w:lvlJc w:val="left"/>
      <w:pPr>
        <w:tabs>
          <w:tab w:val="num" w:pos="684"/>
        </w:tabs>
        <w:ind w:left="68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3"/>
    <w:multiLevelType w:val="multilevel"/>
    <w:tmpl w:val="00000003"/>
    <w:name w:val="WW8Num3"/>
    <w:lvl w:ilvl="0">
      <w:start w:val="1"/>
      <w:numFmt w:val="decimal"/>
      <w:lvlText w:val="%1."/>
      <w:lvlJc w:val="left"/>
      <w:pPr>
        <w:tabs>
          <w:tab w:val="num" w:pos="680"/>
        </w:tabs>
        <w:ind w:left="680" w:hanging="680"/>
      </w:pPr>
      <w:rPr>
        <w:b w:val="0"/>
      </w:rPr>
    </w:lvl>
    <w:lvl w:ilvl="1">
      <w:start w:val="1"/>
      <w:numFmt w:val="decimal"/>
      <w:lvlText w:val="%1.%2."/>
      <w:lvlJc w:val="left"/>
      <w:pPr>
        <w:tabs>
          <w:tab w:val="num" w:pos="828"/>
        </w:tabs>
        <w:ind w:left="828" w:hanging="708"/>
      </w:pPr>
      <w:rPr>
        <w:rFonts w:ascii="Times New Roman" w:eastAsia="Times New Roman" w:hAnsi="Times New Roman"/>
        <w:sz w:val="24"/>
        <w:lang w:val="lt-LT"/>
      </w:rPr>
    </w:lvl>
    <w:lvl w:ilvl="2">
      <w:start w:val="1"/>
      <w:numFmt w:val="lowerLetter"/>
      <w:lvlText w:val="(%3)"/>
      <w:lvlJc w:val="left"/>
      <w:pPr>
        <w:tabs>
          <w:tab w:val="num" w:pos="1440"/>
        </w:tabs>
        <w:ind w:left="1440" w:hanging="708"/>
      </w:pPr>
      <w:rPr>
        <w:rFonts w:ascii="Times New Roman" w:eastAsia="Times New Roman" w:hAnsi="Times New Roman"/>
        <w:sz w:val="24"/>
      </w:rPr>
    </w:lvl>
    <w:lvl w:ilvl="3">
      <w:start w:val="1"/>
      <w:numFmt w:val="lowerRoman"/>
      <w:lvlText w:val="(%4)"/>
      <w:lvlJc w:val="left"/>
      <w:pPr>
        <w:tabs>
          <w:tab w:val="num" w:pos="2832"/>
        </w:tabs>
        <w:ind w:left="2832" w:hanging="708"/>
      </w:pPr>
    </w:lvl>
    <w:lvl w:ilvl="4">
      <w:start w:val="1"/>
      <w:numFmt w:val="decimal"/>
      <w:lvlText w:val="(%4.%5."/>
      <w:lvlJc w:val="left"/>
      <w:pPr>
        <w:tabs>
          <w:tab w:val="num" w:pos="3540"/>
        </w:tabs>
        <w:ind w:left="3540" w:hanging="708"/>
      </w:pPr>
    </w:lvl>
    <w:lvl w:ilvl="5">
      <w:start w:val="1"/>
      <w:numFmt w:val="decimal"/>
      <w:lvlText w:val="(%4.%5.%6."/>
      <w:lvlJc w:val="left"/>
      <w:pPr>
        <w:tabs>
          <w:tab w:val="num" w:pos="4248"/>
        </w:tabs>
        <w:ind w:left="4248" w:hanging="708"/>
      </w:pPr>
    </w:lvl>
    <w:lvl w:ilvl="6">
      <w:start w:val="1"/>
      <w:numFmt w:val="decimal"/>
      <w:lvlText w:val="(%4.%5.%6.%7."/>
      <w:lvlJc w:val="left"/>
      <w:pPr>
        <w:tabs>
          <w:tab w:val="num" w:pos="4956"/>
        </w:tabs>
        <w:ind w:left="4956" w:hanging="708"/>
      </w:pPr>
    </w:lvl>
    <w:lvl w:ilvl="7">
      <w:start w:val="1"/>
      <w:numFmt w:val="decimal"/>
      <w:lvlText w:val="(%4.%5.%6.%7.%8."/>
      <w:lvlJc w:val="left"/>
      <w:pPr>
        <w:tabs>
          <w:tab w:val="num" w:pos="5664"/>
        </w:tabs>
        <w:ind w:left="5664" w:hanging="708"/>
      </w:pPr>
    </w:lvl>
    <w:lvl w:ilvl="8">
      <w:start w:val="1"/>
      <w:numFmt w:val="decimal"/>
      <w:lvlText w:val="(%4.%5.%6.%7.%8.%9."/>
      <w:lvlJc w:val="left"/>
      <w:pPr>
        <w:tabs>
          <w:tab w:val="num" w:pos="6372"/>
        </w:tabs>
        <w:ind w:left="6372" w:hanging="708"/>
      </w:p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12"/>
    <w:multiLevelType w:val="multilevel"/>
    <w:tmpl w:val="00000012"/>
    <w:name w:val="WW8Num18"/>
    <w:lvl w:ilvl="0">
      <w:start w:val="6"/>
      <w:numFmt w:val="decimal"/>
      <w:lvlText w:val="%1."/>
      <w:lvlJc w:val="left"/>
      <w:pPr>
        <w:tabs>
          <w:tab w:val="num" w:pos="720"/>
        </w:tabs>
        <w:ind w:left="720" w:hanging="720"/>
      </w:pPr>
      <w:rPr>
        <w:b/>
      </w:rPr>
    </w:lvl>
    <w:lvl w:ilvl="1">
      <w:start w:val="1"/>
      <w:numFmt w:val="decimal"/>
      <w:lvlText w:val="%1.%2."/>
      <w:lvlJc w:val="left"/>
      <w:pPr>
        <w:tabs>
          <w:tab w:val="num" w:pos="720"/>
        </w:tabs>
        <w:ind w:left="720" w:hanging="720"/>
      </w:pPr>
      <w:rPr>
        <w:rFonts w:ascii="Arial" w:hAnsi="Arial" w:cs="Arial"/>
        <w:b/>
        <w:sz w:val="22"/>
        <w:szCs w:val="22"/>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80"/>
        </w:tabs>
        <w:ind w:left="1080" w:hanging="108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440"/>
        </w:tabs>
        <w:ind w:left="1440" w:hanging="144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800"/>
        </w:tabs>
        <w:ind w:left="1800" w:hanging="1800"/>
      </w:pPr>
      <w:rPr>
        <w:b/>
      </w:rPr>
    </w:lvl>
    <w:lvl w:ilvl="8">
      <w:start w:val="1"/>
      <w:numFmt w:val="decimal"/>
      <w:lvlText w:val="%1.%2.%3.%4.%5.%6.%7.%8.%9."/>
      <w:lvlJc w:val="left"/>
      <w:pPr>
        <w:tabs>
          <w:tab w:val="num" w:pos="1800"/>
        </w:tabs>
        <w:ind w:left="1800" w:hanging="1800"/>
      </w:pPr>
      <w:rPr>
        <w:b/>
      </w:rPr>
    </w:lvl>
  </w:abstractNum>
  <w:abstractNum w:abstractNumId="5" w15:restartNumberingAfterBreak="0">
    <w:nsid w:val="0F3048FA"/>
    <w:multiLevelType w:val="hybridMultilevel"/>
    <w:tmpl w:val="3D623D36"/>
    <w:lvl w:ilvl="0" w:tplc="CCCE8D14">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13C5D69"/>
    <w:multiLevelType w:val="multilevel"/>
    <w:tmpl w:val="B06EE63C"/>
    <w:lvl w:ilvl="0">
      <w:start w:val="1"/>
      <w:numFmt w:val="decimal"/>
      <w:lvlText w:val="%1."/>
      <w:lvlJc w:val="left"/>
      <w:pPr>
        <w:tabs>
          <w:tab w:val="num" w:pos="360"/>
        </w:tabs>
        <w:ind w:left="360" w:hanging="360"/>
      </w:pPr>
      <w:rPr>
        <w:b/>
      </w:rPr>
    </w:lvl>
    <w:lvl w:ilvl="1">
      <w:start w:val="1"/>
      <w:numFmt w:val="decimal"/>
      <w:lvlText w:val="%1.%2."/>
      <w:lvlJc w:val="left"/>
      <w:pPr>
        <w:tabs>
          <w:tab w:val="num" w:pos="432"/>
        </w:tabs>
        <w:ind w:left="432" w:hanging="432"/>
      </w:pPr>
      <w:rPr>
        <w:b w:val="0"/>
        <w:sz w:val="24"/>
        <w:szCs w:val="24"/>
      </w:rPr>
    </w:lvl>
    <w:lvl w:ilvl="2">
      <w:start w:val="1"/>
      <w:numFmt w:val="bullet"/>
      <w:lvlText w:val=""/>
      <w:lvlJc w:val="left"/>
      <w:pPr>
        <w:tabs>
          <w:tab w:val="num" w:pos="540"/>
        </w:tabs>
        <w:ind w:left="540" w:hanging="360"/>
      </w:pPr>
      <w:rPr>
        <w:rFonts w:ascii="Symbol" w:hAnsi="Symbol" w:hint="default"/>
        <w:b/>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390B88"/>
    <w:multiLevelType w:val="hybridMultilevel"/>
    <w:tmpl w:val="ECC62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FB579B"/>
    <w:multiLevelType w:val="multilevel"/>
    <w:tmpl w:val="2716FBB6"/>
    <w:lvl w:ilvl="0">
      <w:start w:val="1"/>
      <w:numFmt w:val="decimal"/>
      <w:lvlText w:val="%1."/>
      <w:lvlJc w:val="left"/>
      <w:pPr>
        <w:tabs>
          <w:tab w:val="num" w:pos="360"/>
        </w:tabs>
        <w:ind w:left="360" w:hanging="360"/>
      </w:pPr>
      <w:rPr>
        <w:b/>
      </w:rPr>
    </w:lvl>
    <w:lvl w:ilvl="1">
      <w:start w:val="1"/>
      <w:numFmt w:val="decimal"/>
      <w:lvlText w:val="%1.%2."/>
      <w:lvlJc w:val="left"/>
      <w:pPr>
        <w:tabs>
          <w:tab w:val="num" w:pos="432"/>
        </w:tabs>
        <w:ind w:left="432" w:hanging="432"/>
      </w:pPr>
      <w:rPr>
        <w:b w:val="0"/>
        <w:sz w:val="24"/>
        <w:szCs w:val="24"/>
      </w:rPr>
    </w:lvl>
    <w:lvl w:ilvl="2">
      <w:start w:val="1"/>
      <w:numFmt w:val="bullet"/>
      <w:lvlText w:val=""/>
      <w:lvlJc w:val="left"/>
      <w:pPr>
        <w:tabs>
          <w:tab w:val="num" w:pos="540"/>
        </w:tabs>
        <w:ind w:left="540" w:hanging="360"/>
      </w:pPr>
      <w:rPr>
        <w:rFonts w:ascii="Symbol" w:hAnsi="Symbol" w:hint="default"/>
        <w:b/>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414B2274"/>
    <w:multiLevelType w:val="hybridMultilevel"/>
    <w:tmpl w:val="BED2FC0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430B4FBE"/>
    <w:multiLevelType w:val="hybridMultilevel"/>
    <w:tmpl w:val="BED2FC0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4AA72847"/>
    <w:multiLevelType w:val="multilevel"/>
    <w:tmpl w:val="C0AE5612"/>
    <w:lvl w:ilvl="0">
      <w:start w:val="1"/>
      <w:numFmt w:val="decimal"/>
      <w:lvlText w:val="%1."/>
      <w:lvlJc w:val="left"/>
      <w:pPr>
        <w:tabs>
          <w:tab w:val="num" w:pos="360"/>
        </w:tabs>
        <w:ind w:left="360" w:hanging="360"/>
      </w:pPr>
      <w:rPr>
        <w:b/>
      </w:rPr>
    </w:lvl>
    <w:lvl w:ilvl="1">
      <w:start w:val="1"/>
      <w:numFmt w:val="decimal"/>
      <w:lvlText w:val="%1.%2."/>
      <w:lvlJc w:val="left"/>
      <w:pPr>
        <w:tabs>
          <w:tab w:val="num" w:pos="432"/>
        </w:tabs>
        <w:ind w:left="432" w:hanging="432"/>
      </w:pPr>
      <w:rPr>
        <w:b w:val="0"/>
        <w:sz w:val="24"/>
        <w:szCs w:val="24"/>
      </w:rPr>
    </w:lvl>
    <w:lvl w:ilvl="2">
      <w:start w:val="1"/>
      <w:numFmt w:val="bullet"/>
      <w:lvlText w:val=""/>
      <w:lvlJc w:val="left"/>
      <w:pPr>
        <w:tabs>
          <w:tab w:val="num" w:pos="540"/>
        </w:tabs>
        <w:ind w:left="540" w:hanging="360"/>
      </w:pPr>
      <w:rPr>
        <w:rFonts w:ascii="Symbol" w:hAnsi="Symbol" w:hint="default"/>
        <w:b/>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517A7C04"/>
    <w:multiLevelType w:val="multilevel"/>
    <w:tmpl w:val="2A7E90F8"/>
    <w:lvl w:ilvl="0">
      <w:start w:val="1"/>
      <w:numFmt w:val="decimal"/>
      <w:lvlText w:val="%1."/>
      <w:lvlJc w:val="left"/>
      <w:pPr>
        <w:ind w:left="2160" w:hanging="360"/>
      </w:pPr>
    </w:lvl>
    <w:lvl w:ilvl="1">
      <w:start w:val="1"/>
      <w:numFmt w:val="decimal"/>
      <w:isLgl/>
      <w:lvlText w:val="%1.%2."/>
      <w:lvlJc w:val="left"/>
      <w:pPr>
        <w:ind w:left="2160" w:hanging="360"/>
      </w:pPr>
      <w:rPr>
        <w:rFonts w:hint="default"/>
        <w:b w:val="0"/>
        <w:i w:val="0"/>
        <w:color w:val="auto"/>
        <w:sz w:val="22"/>
        <w:u w:val="none"/>
      </w:rPr>
    </w:lvl>
    <w:lvl w:ilvl="2">
      <w:start w:val="1"/>
      <w:numFmt w:val="decimal"/>
      <w:isLgl/>
      <w:lvlText w:val="%1.%2.%3."/>
      <w:lvlJc w:val="left"/>
      <w:pPr>
        <w:ind w:left="2520" w:hanging="720"/>
      </w:pPr>
      <w:rPr>
        <w:rFonts w:hint="default"/>
        <w:b w:val="0"/>
        <w:i w:val="0"/>
        <w:color w:val="auto"/>
        <w:u w:val="none"/>
      </w:rPr>
    </w:lvl>
    <w:lvl w:ilvl="3">
      <w:start w:val="1"/>
      <w:numFmt w:val="decimal"/>
      <w:isLgl/>
      <w:lvlText w:val="%1.%2.%3.%4."/>
      <w:lvlJc w:val="left"/>
      <w:pPr>
        <w:ind w:left="2520" w:hanging="720"/>
      </w:pPr>
      <w:rPr>
        <w:rFonts w:hint="default"/>
        <w:b/>
        <w:i/>
        <w:color w:val="auto"/>
        <w:u w:val="single"/>
      </w:rPr>
    </w:lvl>
    <w:lvl w:ilvl="4">
      <w:start w:val="1"/>
      <w:numFmt w:val="decimal"/>
      <w:isLgl/>
      <w:lvlText w:val="%1.%2.%3.%4.%5."/>
      <w:lvlJc w:val="left"/>
      <w:pPr>
        <w:ind w:left="2880" w:hanging="1080"/>
      </w:pPr>
      <w:rPr>
        <w:rFonts w:hint="default"/>
        <w:b/>
        <w:i/>
        <w:color w:val="auto"/>
        <w:u w:val="single"/>
      </w:rPr>
    </w:lvl>
    <w:lvl w:ilvl="5">
      <w:start w:val="1"/>
      <w:numFmt w:val="decimal"/>
      <w:isLgl/>
      <w:lvlText w:val="%1.%2.%3.%4.%5.%6."/>
      <w:lvlJc w:val="left"/>
      <w:pPr>
        <w:ind w:left="2880" w:hanging="1080"/>
      </w:pPr>
      <w:rPr>
        <w:rFonts w:hint="default"/>
        <w:b/>
        <w:i/>
        <w:color w:val="auto"/>
        <w:u w:val="single"/>
      </w:rPr>
    </w:lvl>
    <w:lvl w:ilvl="6">
      <w:start w:val="1"/>
      <w:numFmt w:val="decimal"/>
      <w:isLgl/>
      <w:lvlText w:val="%1.%2.%3.%4.%5.%6.%7."/>
      <w:lvlJc w:val="left"/>
      <w:pPr>
        <w:ind w:left="3240" w:hanging="1440"/>
      </w:pPr>
      <w:rPr>
        <w:rFonts w:hint="default"/>
        <w:b/>
        <w:i/>
        <w:color w:val="auto"/>
        <w:u w:val="single"/>
      </w:rPr>
    </w:lvl>
    <w:lvl w:ilvl="7">
      <w:start w:val="1"/>
      <w:numFmt w:val="decimal"/>
      <w:isLgl/>
      <w:lvlText w:val="%1.%2.%3.%4.%5.%6.%7.%8."/>
      <w:lvlJc w:val="left"/>
      <w:pPr>
        <w:ind w:left="3240" w:hanging="1440"/>
      </w:pPr>
      <w:rPr>
        <w:rFonts w:hint="default"/>
        <w:b/>
        <w:i/>
        <w:color w:val="auto"/>
        <w:u w:val="single"/>
      </w:rPr>
    </w:lvl>
    <w:lvl w:ilvl="8">
      <w:start w:val="1"/>
      <w:numFmt w:val="decimal"/>
      <w:isLgl/>
      <w:lvlText w:val="%1.%2.%3.%4.%5.%6.%7.%8.%9."/>
      <w:lvlJc w:val="left"/>
      <w:pPr>
        <w:ind w:left="3600" w:hanging="1800"/>
      </w:pPr>
      <w:rPr>
        <w:rFonts w:hint="default"/>
        <w:b/>
        <w:i/>
        <w:color w:val="auto"/>
        <w:u w:val="single"/>
      </w:rPr>
    </w:lvl>
  </w:abstractNum>
  <w:abstractNum w:abstractNumId="13" w15:restartNumberingAfterBreak="0">
    <w:nsid w:val="630E6F0C"/>
    <w:multiLevelType w:val="multilevel"/>
    <w:tmpl w:val="E58A5A2A"/>
    <w:lvl w:ilvl="0">
      <w:start w:val="1"/>
      <w:numFmt w:val="decimal"/>
      <w:lvlText w:val="%1."/>
      <w:lvlJc w:val="left"/>
      <w:pPr>
        <w:tabs>
          <w:tab w:val="num" w:pos="360"/>
        </w:tabs>
        <w:ind w:left="360" w:hanging="360"/>
      </w:pPr>
      <w:rPr>
        <w:b/>
      </w:rPr>
    </w:lvl>
    <w:lvl w:ilvl="1">
      <w:start w:val="1"/>
      <w:numFmt w:val="decimal"/>
      <w:lvlText w:val="%1.%2."/>
      <w:lvlJc w:val="left"/>
      <w:pPr>
        <w:tabs>
          <w:tab w:val="num" w:pos="432"/>
        </w:tabs>
        <w:ind w:left="432" w:hanging="432"/>
      </w:pPr>
      <w:rPr>
        <w:b w:val="0"/>
        <w:sz w:val="24"/>
        <w:szCs w:val="24"/>
      </w:rPr>
    </w:lvl>
    <w:lvl w:ilvl="2">
      <w:start w:val="1"/>
      <w:numFmt w:val="bullet"/>
      <w:lvlText w:val=""/>
      <w:lvlJc w:val="left"/>
      <w:pPr>
        <w:tabs>
          <w:tab w:val="num" w:pos="540"/>
        </w:tabs>
        <w:ind w:left="540" w:hanging="360"/>
      </w:pPr>
      <w:rPr>
        <w:rFonts w:ascii="Symbol" w:hAnsi="Symbol" w:hint="default"/>
        <w:b/>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68815BE1"/>
    <w:multiLevelType w:val="multilevel"/>
    <w:tmpl w:val="148A3F74"/>
    <w:lvl w:ilvl="0">
      <w:start w:val="1"/>
      <w:numFmt w:val="decimal"/>
      <w:lvlText w:val="%1."/>
      <w:lvlJc w:val="left"/>
      <w:pPr>
        <w:tabs>
          <w:tab w:val="num" w:pos="360"/>
        </w:tabs>
        <w:ind w:left="360" w:hanging="360"/>
      </w:pPr>
      <w:rPr>
        <w:b/>
      </w:rPr>
    </w:lvl>
    <w:lvl w:ilvl="1">
      <w:start w:val="1"/>
      <w:numFmt w:val="decimal"/>
      <w:lvlText w:val="%1.%2."/>
      <w:lvlJc w:val="left"/>
      <w:pPr>
        <w:tabs>
          <w:tab w:val="num" w:pos="432"/>
        </w:tabs>
        <w:ind w:left="432" w:hanging="432"/>
      </w:pPr>
      <w:rPr>
        <w:b w:val="0"/>
        <w:sz w:val="24"/>
        <w:szCs w:val="24"/>
      </w:rPr>
    </w:lvl>
    <w:lvl w:ilvl="2">
      <w:start w:val="1"/>
      <w:numFmt w:val="bullet"/>
      <w:lvlText w:val=""/>
      <w:lvlJc w:val="left"/>
      <w:pPr>
        <w:tabs>
          <w:tab w:val="num" w:pos="540"/>
        </w:tabs>
        <w:ind w:left="540" w:hanging="360"/>
      </w:pPr>
      <w:rPr>
        <w:rFonts w:ascii="Symbol" w:hAnsi="Symbol" w:hint="default"/>
        <w:b/>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71300425"/>
    <w:multiLevelType w:val="multilevel"/>
    <w:tmpl w:val="29921F5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14"/>
  </w:num>
  <w:num w:numId="6">
    <w:abstractNumId w:val="13"/>
  </w:num>
  <w:num w:numId="7">
    <w:abstractNumId w:val="11"/>
  </w:num>
  <w:num w:numId="8">
    <w:abstractNumId w:val="8"/>
  </w:num>
  <w:num w:numId="9">
    <w:abstractNumId w:val="6"/>
  </w:num>
  <w:num w:numId="10">
    <w:abstractNumId w:val="5"/>
  </w:num>
  <w:num w:numId="11">
    <w:abstractNumId w:val="4"/>
  </w:num>
  <w:num w:numId="12">
    <w:abstractNumId w:val="7"/>
  </w:num>
  <w:num w:numId="13">
    <w:abstractNumId w:val="12"/>
  </w:num>
  <w:num w:numId="14">
    <w:abstractNumId w:val="10"/>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5CB"/>
    <w:rsid w:val="00003697"/>
    <w:rsid w:val="00013B49"/>
    <w:rsid w:val="00022FBA"/>
    <w:rsid w:val="000251FC"/>
    <w:rsid w:val="0002646C"/>
    <w:rsid w:val="00031499"/>
    <w:rsid w:val="0004615C"/>
    <w:rsid w:val="000731BE"/>
    <w:rsid w:val="000762C6"/>
    <w:rsid w:val="00084F82"/>
    <w:rsid w:val="00096CE9"/>
    <w:rsid w:val="000A01A8"/>
    <w:rsid w:val="000A305E"/>
    <w:rsid w:val="000A4161"/>
    <w:rsid w:val="000A4F11"/>
    <w:rsid w:val="000B7A0C"/>
    <w:rsid w:val="000B7DCF"/>
    <w:rsid w:val="000C6684"/>
    <w:rsid w:val="000C67FE"/>
    <w:rsid w:val="000C6856"/>
    <w:rsid w:val="000D2D80"/>
    <w:rsid w:val="000D4DEC"/>
    <w:rsid w:val="000E14B9"/>
    <w:rsid w:val="000E38DC"/>
    <w:rsid w:val="000E4061"/>
    <w:rsid w:val="00101258"/>
    <w:rsid w:val="001026FE"/>
    <w:rsid w:val="001131C8"/>
    <w:rsid w:val="0011460F"/>
    <w:rsid w:val="001219EE"/>
    <w:rsid w:val="00121BAF"/>
    <w:rsid w:val="00133F84"/>
    <w:rsid w:val="00136F70"/>
    <w:rsid w:val="001430A2"/>
    <w:rsid w:val="00145B09"/>
    <w:rsid w:val="001607D6"/>
    <w:rsid w:val="00161C96"/>
    <w:rsid w:val="001620E7"/>
    <w:rsid w:val="00164CE3"/>
    <w:rsid w:val="001716DE"/>
    <w:rsid w:val="00175017"/>
    <w:rsid w:val="0017677A"/>
    <w:rsid w:val="00191F2B"/>
    <w:rsid w:val="001A6AAC"/>
    <w:rsid w:val="001A7936"/>
    <w:rsid w:val="001A7959"/>
    <w:rsid w:val="001B6416"/>
    <w:rsid w:val="001B6A0F"/>
    <w:rsid w:val="001D05F6"/>
    <w:rsid w:val="001D172A"/>
    <w:rsid w:val="001D348A"/>
    <w:rsid w:val="001E22AC"/>
    <w:rsid w:val="001E3418"/>
    <w:rsid w:val="001F4AF0"/>
    <w:rsid w:val="00200941"/>
    <w:rsid w:val="002050A1"/>
    <w:rsid w:val="00206B64"/>
    <w:rsid w:val="00221882"/>
    <w:rsid w:val="00230A26"/>
    <w:rsid w:val="002312DD"/>
    <w:rsid w:val="0023321B"/>
    <w:rsid w:val="00234682"/>
    <w:rsid w:val="00240B1B"/>
    <w:rsid w:val="00243F73"/>
    <w:rsid w:val="002457EF"/>
    <w:rsid w:val="00250DAC"/>
    <w:rsid w:val="00250F78"/>
    <w:rsid w:val="00254DB4"/>
    <w:rsid w:val="00256469"/>
    <w:rsid w:val="0027034A"/>
    <w:rsid w:val="00280ECF"/>
    <w:rsid w:val="0028746A"/>
    <w:rsid w:val="00287DC3"/>
    <w:rsid w:val="00290715"/>
    <w:rsid w:val="002A295C"/>
    <w:rsid w:val="002A2A55"/>
    <w:rsid w:val="002B5560"/>
    <w:rsid w:val="002C4A78"/>
    <w:rsid w:val="002C527E"/>
    <w:rsid w:val="002D0D6D"/>
    <w:rsid w:val="002E44E7"/>
    <w:rsid w:val="003033B7"/>
    <w:rsid w:val="00313DA1"/>
    <w:rsid w:val="003145DF"/>
    <w:rsid w:val="00320195"/>
    <w:rsid w:val="0033050B"/>
    <w:rsid w:val="00332313"/>
    <w:rsid w:val="003333CC"/>
    <w:rsid w:val="00335194"/>
    <w:rsid w:val="003362E3"/>
    <w:rsid w:val="00340B1D"/>
    <w:rsid w:val="00350C83"/>
    <w:rsid w:val="003653A4"/>
    <w:rsid w:val="003848C3"/>
    <w:rsid w:val="00397900"/>
    <w:rsid w:val="003A2270"/>
    <w:rsid w:val="003B28AA"/>
    <w:rsid w:val="003B7999"/>
    <w:rsid w:val="003C22CD"/>
    <w:rsid w:val="003C39A3"/>
    <w:rsid w:val="003D3F01"/>
    <w:rsid w:val="003D6338"/>
    <w:rsid w:val="003E06EB"/>
    <w:rsid w:val="003F6231"/>
    <w:rsid w:val="003F63EE"/>
    <w:rsid w:val="00405C93"/>
    <w:rsid w:val="00406747"/>
    <w:rsid w:val="0041623C"/>
    <w:rsid w:val="00422606"/>
    <w:rsid w:val="00434897"/>
    <w:rsid w:val="00437CEE"/>
    <w:rsid w:val="0044506A"/>
    <w:rsid w:val="00446685"/>
    <w:rsid w:val="00463406"/>
    <w:rsid w:val="00465D13"/>
    <w:rsid w:val="004710B1"/>
    <w:rsid w:val="004746EF"/>
    <w:rsid w:val="00476A45"/>
    <w:rsid w:val="004812B6"/>
    <w:rsid w:val="00482DB4"/>
    <w:rsid w:val="00483994"/>
    <w:rsid w:val="00483CC2"/>
    <w:rsid w:val="0049450D"/>
    <w:rsid w:val="00496B12"/>
    <w:rsid w:val="00497912"/>
    <w:rsid w:val="004A04C7"/>
    <w:rsid w:val="004A190D"/>
    <w:rsid w:val="004B4A2D"/>
    <w:rsid w:val="004C3F4C"/>
    <w:rsid w:val="004C523B"/>
    <w:rsid w:val="004C7EAF"/>
    <w:rsid w:val="004D567A"/>
    <w:rsid w:val="004E2A99"/>
    <w:rsid w:val="004E6FF4"/>
    <w:rsid w:val="004F1430"/>
    <w:rsid w:val="004F7C1C"/>
    <w:rsid w:val="00500654"/>
    <w:rsid w:val="0050705C"/>
    <w:rsid w:val="00507764"/>
    <w:rsid w:val="00511BB2"/>
    <w:rsid w:val="005165FA"/>
    <w:rsid w:val="00522977"/>
    <w:rsid w:val="005351B3"/>
    <w:rsid w:val="00554FBE"/>
    <w:rsid w:val="00572DAD"/>
    <w:rsid w:val="00573BD0"/>
    <w:rsid w:val="00577A20"/>
    <w:rsid w:val="00580886"/>
    <w:rsid w:val="0059608E"/>
    <w:rsid w:val="00597BBC"/>
    <w:rsid w:val="005A2D8F"/>
    <w:rsid w:val="005A7DB1"/>
    <w:rsid w:val="005B539D"/>
    <w:rsid w:val="005C1309"/>
    <w:rsid w:val="005C3915"/>
    <w:rsid w:val="005D5193"/>
    <w:rsid w:val="005D6CF1"/>
    <w:rsid w:val="005E1839"/>
    <w:rsid w:val="005E1B4E"/>
    <w:rsid w:val="005E2326"/>
    <w:rsid w:val="005E26F4"/>
    <w:rsid w:val="005E6145"/>
    <w:rsid w:val="005F329B"/>
    <w:rsid w:val="005F7359"/>
    <w:rsid w:val="0060154B"/>
    <w:rsid w:val="006063E6"/>
    <w:rsid w:val="006076EC"/>
    <w:rsid w:val="00612F1C"/>
    <w:rsid w:val="00614460"/>
    <w:rsid w:val="006230E3"/>
    <w:rsid w:val="00630C73"/>
    <w:rsid w:val="00630DDA"/>
    <w:rsid w:val="00633105"/>
    <w:rsid w:val="00635836"/>
    <w:rsid w:val="006369A0"/>
    <w:rsid w:val="006424D1"/>
    <w:rsid w:val="00643042"/>
    <w:rsid w:val="0065361E"/>
    <w:rsid w:val="00653A69"/>
    <w:rsid w:val="00654B4E"/>
    <w:rsid w:val="00656FCD"/>
    <w:rsid w:val="00657AE1"/>
    <w:rsid w:val="00662545"/>
    <w:rsid w:val="00677084"/>
    <w:rsid w:val="00692807"/>
    <w:rsid w:val="006A3896"/>
    <w:rsid w:val="006C1BAB"/>
    <w:rsid w:val="006D096E"/>
    <w:rsid w:val="006D4B92"/>
    <w:rsid w:val="006D605A"/>
    <w:rsid w:val="006E2B5A"/>
    <w:rsid w:val="006E4BB5"/>
    <w:rsid w:val="006F611F"/>
    <w:rsid w:val="00700103"/>
    <w:rsid w:val="00706F9A"/>
    <w:rsid w:val="00710B9D"/>
    <w:rsid w:val="0071269B"/>
    <w:rsid w:val="007139CD"/>
    <w:rsid w:val="00714F77"/>
    <w:rsid w:val="00715B1E"/>
    <w:rsid w:val="00723F66"/>
    <w:rsid w:val="00727C0C"/>
    <w:rsid w:val="00727DFA"/>
    <w:rsid w:val="00731423"/>
    <w:rsid w:val="00731E61"/>
    <w:rsid w:val="0073496B"/>
    <w:rsid w:val="007406CC"/>
    <w:rsid w:val="00750620"/>
    <w:rsid w:val="00753F31"/>
    <w:rsid w:val="00756853"/>
    <w:rsid w:val="00756CDD"/>
    <w:rsid w:val="007610E7"/>
    <w:rsid w:val="00764075"/>
    <w:rsid w:val="00766947"/>
    <w:rsid w:val="00773B36"/>
    <w:rsid w:val="007745CD"/>
    <w:rsid w:val="007749BD"/>
    <w:rsid w:val="007872F4"/>
    <w:rsid w:val="007B0CD5"/>
    <w:rsid w:val="007B51C2"/>
    <w:rsid w:val="007C0949"/>
    <w:rsid w:val="007C2261"/>
    <w:rsid w:val="007C35C0"/>
    <w:rsid w:val="007C53A2"/>
    <w:rsid w:val="007D0106"/>
    <w:rsid w:val="007D0FA4"/>
    <w:rsid w:val="007E237B"/>
    <w:rsid w:val="007F00AF"/>
    <w:rsid w:val="007F3947"/>
    <w:rsid w:val="007F5195"/>
    <w:rsid w:val="00805A58"/>
    <w:rsid w:val="00811653"/>
    <w:rsid w:val="008279C8"/>
    <w:rsid w:val="00827C35"/>
    <w:rsid w:val="00843E0D"/>
    <w:rsid w:val="00850E6A"/>
    <w:rsid w:val="0086037A"/>
    <w:rsid w:val="008645CB"/>
    <w:rsid w:val="00866382"/>
    <w:rsid w:val="008676A2"/>
    <w:rsid w:val="008851A0"/>
    <w:rsid w:val="00894184"/>
    <w:rsid w:val="0089598E"/>
    <w:rsid w:val="008A399E"/>
    <w:rsid w:val="008A4B8A"/>
    <w:rsid w:val="008A6C23"/>
    <w:rsid w:val="008B469D"/>
    <w:rsid w:val="008C112D"/>
    <w:rsid w:val="008E2119"/>
    <w:rsid w:val="008E4071"/>
    <w:rsid w:val="008F3DCF"/>
    <w:rsid w:val="0092607E"/>
    <w:rsid w:val="00934EC2"/>
    <w:rsid w:val="00940625"/>
    <w:rsid w:val="00942C03"/>
    <w:rsid w:val="009534AE"/>
    <w:rsid w:val="00953BAE"/>
    <w:rsid w:val="00953FEC"/>
    <w:rsid w:val="00954F11"/>
    <w:rsid w:val="00954F41"/>
    <w:rsid w:val="00955E5A"/>
    <w:rsid w:val="009673F8"/>
    <w:rsid w:val="00973127"/>
    <w:rsid w:val="009753C8"/>
    <w:rsid w:val="009855D0"/>
    <w:rsid w:val="00985C6B"/>
    <w:rsid w:val="009918D9"/>
    <w:rsid w:val="00994211"/>
    <w:rsid w:val="009A479A"/>
    <w:rsid w:val="009A63D7"/>
    <w:rsid w:val="009B5501"/>
    <w:rsid w:val="009E15BB"/>
    <w:rsid w:val="009E17ED"/>
    <w:rsid w:val="009E1B04"/>
    <w:rsid w:val="009E5710"/>
    <w:rsid w:val="009E7FD3"/>
    <w:rsid w:val="009F0589"/>
    <w:rsid w:val="009F2FE5"/>
    <w:rsid w:val="009F3AA7"/>
    <w:rsid w:val="00A00322"/>
    <w:rsid w:val="00A103FB"/>
    <w:rsid w:val="00A2757F"/>
    <w:rsid w:val="00A276BE"/>
    <w:rsid w:val="00A36F9F"/>
    <w:rsid w:val="00A43279"/>
    <w:rsid w:val="00A566F0"/>
    <w:rsid w:val="00A579EA"/>
    <w:rsid w:val="00A63A83"/>
    <w:rsid w:val="00A66AA4"/>
    <w:rsid w:val="00A73614"/>
    <w:rsid w:val="00A814C7"/>
    <w:rsid w:val="00A963AC"/>
    <w:rsid w:val="00AA3E30"/>
    <w:rsid w:val="00AA4F04"/>
    <w:rsid w:val="00AA641C"/>
    <w:rsid w:val="00AB4B74"/>
    <w:rsid w:val="00AC0BD1"/>
    <w:rsid w:val="00AC116D"/>
    <w:rsid w:val="00AC1587"/>
    <w:rsid w:val="00AD6A05"/>
    <w:rsid w:val="00AE329A"/>
    <w:rsid w:val="00AE4A6A"/>
    <w:rsid w:val="00AF09DF"/>
    <w:rsid w:val="00AF0A95"/>
    <w:rsid w:val="00B071C0"/>
    <w:rsid w:val="00B13E3C"/>
    <w:rsid w:val="00B14387"/>
    <w:rsid w:val="00B14790"/>
    <w:rsid w:val="00B21ADC"/>
    <w:rsid w:val="00B22431"/>
    <w:rsid w:val="00B305CA"/>
    <w:rsid w:val="00B31FD6"/>
    <w:rsid w:val="00B35716"/>
    <w:rsid w:val="00B6040C"/>
    <w:rsid w:val="00B60F3B"/>
    <w:rsid w:val="00B6742C"/>
    <w:rsid w:val="00B87EE1"/>
    <w:rsid w:val="00B93379"/>
    <w:rsid w:val="00B943E8"/>
    <w:rsid w:val="00BA1CD7"/>
    <w:rsid w:val="00BA5E04"/>
    <w:rsid w:val="00BB0A64"/>
    <w:rsid w:val="00BB2D7D"/>
    <w:rsid w:val="00BB47E5"/>
    <w:rsid w:val="00BB4AC9"/>
    <w:rsid w:val="00BB6E51"/>
    <w:rsid w:val="00BB7C6F"/>
    <w:rsid w:val="00BC5317"/>
    <w:rsid w:val="00BC643E"/>
    <w:rsid w:val="00BD5829"/>
    <w:rsid w:val="00BF162C"/>
    <w:rsid w:val="00BF4BA6"/>
    <w:rsid w:val="00C15A3A"/>
    <w:rsid w:val="00C257E3"/>
    <w:rsid w:val="00C45B1F"/>
    <w:rsid w:val="00C532AC"/>
    <w:rsid w:val="00C54B9B"/>
    <w:rsid w:val="00C73FF6"/>
    <w:rsid w:val="00C819CA"/>
    <w:rsid w:val="00C86A89"/>
    <w:rsid w:val="00C9238C"/>
    <w:rsid w:val="00C94C82"/>
    <w:rsid w:val="00C955D1"/>
    <w:rsid w:val="00CA6617"/>
    <w:rsid w:val="00CB552B"/>
    <w:rsid w:val="00CC0226"/>
    <w:rsid w:val="00CC4AB3"/>
    <w:rsid w:val="00CC5023"/>
    <w:rsid w:val="00CD594C"/>
    <w:rsid w:val="00CE3659"/>
    <w:rsid w:val="00CE7890"/>
    <w:rsid w:val="00D03360"/>
    <w:rsid w:val="00D05E2A"/>
    <w:rsid w:val="00D1032E"/>
    <w:rsid w:val="00D12C35"/>
    <w:rsid w:val="00D24994"/>
    <w:rsid w:val="00D27560"/>
    <w:rsid w:val="00D40BF0"/>
    <w:rsid w:val="00D475BB"/>
    <w:rsid w:val="00D54206"/>
    <w:rsid w:val="00D544C6"/>
    <w:rsid w:val="00D62695"/>
    <w:rsid w:val="00D633FA"/>
    <w:rsid w:val="00D80F83"/>
    <w:rsid w:val="00D82172"/>
    <w:rsid w:val="00D93D1C"/>
    <w:rsid w:val="00D94BEB"/>
    <w:rsid w:val="00D94EF0"/>
    <w:rsid w:val="00DB0F1C"/>
    <w:rsid w:val="00DB17FF"/>
    <w:rsid w:val="00DB1F65"/>
    <w:rsid w:val="00DB5C32"/>
    <w:rsid w:val="00DB60B0"/>
    <w:rsid w:val="00DB7A39"/>
    <w:rsid w:val="00DC014A"/>
    <w:rsid w:val="00DC5E15"/>
    <w:rsid w:val="00DC7825"/>
    <w:rsid w:val="00DE7587"/>
    <w:rsid w:val="00DF6C81"/>
    <w:rsid w:val="00E04121"/>
    <w:rsid w:val="00E1572C"/>
    <w:rsid w:val="00E16BE3"/>
    <w:rsid w:val="00E221FA"/>
    <w:rsid w:val="00E23D9B"/>
    <w:rsid w:val="00E26AB9"/>
    <w:rsid w:val="00E276DA"/>
    <w:rsid w:val="00E31767"/>
    <w:rsid w:val="00E36482"/>
    <w:rsid w:val="00E45153"/>
    <w:rsid w:val="00E54B43"/>
    <w:rsid w:val="00E60114"/>
    <w:rsid w:val="00E70C77"/>
    <w:rsid w:val="00E72564"/>
    <w:rsid w:val="00E741B0"/>
    <w:rsid w:val="00E75375"/>
    <w:rsid w:val="00E81947"/>
    <w:rsid w:val="00E92FFB"/>
    <w:rsid w:val="00EA72B9"/>
    <w:rsid w:val="00EB2897"/>
    <w:rsid w:val="00EB3F45"/>
    <w:rsid w:val="00EB6F3E"/>
    <w:rsid w:val="00EC4CF8"/>
    <w:rsid w:val="00ED5B11"/>
    <w:rsid w:val="00EF2EA8"/>
    <w:rsid w:val="00F012B2"/>
    <w:rsid w:val="00F06030"/>
    <w:rsid w:val="00F10103"/>
    <w:rsid w:val="00F14B0D"/>
    <w:rsid w:val="00F3451D"/>
    <w:rsid w:val="00F40222"/>
    <w:rsid w:val="00F41688"/>
    <w:rsid w:val="00F47960"/>
    <w:rsid w:val="00F5235F"/>
    <w:rsid w:val="00F579BB"/>
    <w:rsid w:val="00F62698"/>
    <w:rsid w:val="00F71C94"/>
    <w:rsid w:val="00F73870"/>
    <w:rsid w:val="00F7506C"/>
    <w:rsid w:val="00F825D2"/>
    <w:rsid w:val="00F9124A"/>
    <w:rsid w:val="00F9499F"/>
    <w:rsid w:val="00FA1F12"/>
    <w:rsid w:val="00FA3390"/>
    <w:rsid w:val="00FA5122"/>
    <w:rsid w:val="00FB24FB"/>
    <w:rsid w:val="00FB30AF"/>
    <w:rsid w:val="00FB441C"/>
    <w:rsid w:val="00FB6415"/>
    <w:rsid w:val="00FC40C3"/>
    <w:rsid w:val="00FC42F0"/>
    <w:rsid w:val="00FC6F28"/>
    <w:rsid w:val="00FD3D7E"/>
    <w:rsid w:val="00FD6089"/>
    <w:rsid w:val="00FD78BB"/>
    <w:rsid w:val="00FE4853"/>
    <w:rsid w:val="00FE5ECB"/>
    <w:rsid w:val="00FF06A1"/>
    <w:rsid w:val="00FF1CE5"/>
    <w:rsid w:val="00FF2664"/>
    <w:rsid w:val="00FF2A16"/>
    <w:rsid w:val="00FF4D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40C2"/>
  <w15:docId w15:val="{ECE21B90-CE61-493C-B68F-EC20AB1A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CB"/>
    <w:pPr>
      <w:widowControl w:val="0"/>
      <w:suppressAutoHyphens/>
      <w:autoSpaceDE w:val="0"/>
      <w:spacing w:after="0" w:line="240" w:lineRule="auto"/>
    </w:pPr>
    <w:rPr>
      <w:rFonts w:ascii="Times New Roman" w:eastAsia="Times New Roman" w:hAnsi="Times New Roman" w:cs="Calibri"/>
      <w:sz w:val="20"/>
      <w:szCs w:val="20"/>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rsid w:val="008645CB"/>
    <w:rPr>
      <w:rFonts w:ascii="Times New Roman" w:eastAsia="Times New Roman" w:hAnsi="Times New Roman" w:cs="Times New Roman"/>
      <w:sz w:val="20"/>
      <w:szCs w:val="20"/>
    </w:rPr>
  </w:style>
  <w:style w:type="paragraph" w:styleId="a4">
    <w:name w:val="Body Text"/>
    <w:basedOn w:val="a"/>
    <w:link w:val="1"/>
    <w:rsid w:val="008645CB"/>
    <w:pPr>
      <w:spacing w:after="120"/>
    </w:pPr>
  </w:style>
  <w:style w:type="character" w:customStyle="1" w:styleId="1">
    <w:name w:val="Основной текст Знак1"/>
    <w:basedOn w:val="a0"/>
    <w:link w:val="a4"/>
    <w:rsid w:val="008645CB"/>
    <w:rPr>
      <w:rFonts w:ascii="Times New Roman" w:eastAsia="Times New Roman" w:hAnsi="Times New Roman" w:cs="Calibri"/>
      <w:sz w:val="20"/>
      <w:szCs w:val="20"/>
      <w:lang w:eastAsia="ar-SA"/>
    </w:rPr>
  </w:style>
  <w:style w:type="paragraph" w:styleId="a5">
    <w:name w:val="footer"/>
    <w:basedOn w:val="a"/>
    <w:link w:val="a6"/>
    <w:rsid w:val="008645CB"/>
    <w:pPr>
      <w:tabs>
        <w:tab w:val="center" w:pos="4677"/>
        <w:tab w:val="right" w:pos="9355"/>
      </w:tabs>
    </w:pPr>
  </w:style>
  <w:style w:type="character" w:customStyle="1" w:styleId="a6">
    <w:name w:val="Нижний колонтитул Знак"/>
    <w:basedOn w:val="a0"/>
    <w:link w:val="a5"/>
    <w:rsid w:val="008645CB"/>
    <w:rPr>
      <w:rFonts w:ascii="Times New Roman" w:eastAsia="Times New Roman" w:hAnsi="Times New Roman" w:cs="Calibri"/>
      <w:sz w:val="20"/>
      <w:szCs w:val="20"/>
      <w:lang w:eastAsia="ar-SA"/>
    </w:rPr>
  </w:style>
  <w:style w:type="paragraph" w:customStyle="1" w:styleId="21">
    <w:name w:val="Основной текст 21"/>
    <w:basedOn w:val="a"/>
    <w:rsid w:val="008645CB"/>
    <w:pPr>
      <w:autoSpaceDE/>
      <w:jc w:val="both"/>
    </w:pPr>
    <w:rPr>
      <w:sz w:val="24"/>
      <w:lang w:val="en-GB"/>
    </w:rPr>
  </w:style>
  <w:style w:type="paragraph" w:customStyle="1" w:styleId="a7">
    <w:name w:val="Заголовок таблицы"/>
    <w:basedOn w:val="a"/>
    <w:rsid w:val="008645CB"/>
    <w:pPr>
      <w:suppressLineNumbers/>
      <w:jc w:val="center"/>
    </w:pPr>
    <w:rPr>
      <w:b/>
      <w:bCs/>
    </w:rPr>
  </w:style>
  <w:style w:type="paragraph" w:customStyle="1" w:styleId="31">
    <w:name w:val="Основной текст 31"/>
    <w:basedOn w:val="a"/>
    <w:rsid w:val="008645CB"/>
    <w:pPr>
      <w:widowControl/>
      <w:tabs>
        <w:tab w:val="left" w:pos="12960"/>
      </w:tabs>
      <w:autoSpaceDE/>
      <w:ind w:left="12960" w:hanging="1800"/>
      <w:jc w:val="both"/>
    </w:pPr>
    <w:rPr>
      <w:rFonts w:cs="Times New Roman"/>
      <w:i/>
      <w:sz w:val="24"/>
      <w:u w:val="single"/>
    </w:rPr>
  </w:style>
  <w:style w:type="paragraph" w:customStyle="1" w:styleId="22">
    <w:name w:val="Основной текст 22"/>
    <w:basedOn w:val="a"/>
    <w:rsid w:val="008645CB"/>
    <w:pPr>
      <w:widowControl/>
      <w:suppressAutoHyphens w:val="0"/>
      <w:autoSpaceDE/>
      <w:jc w:val="center"/>
    </w:pPr>
    <w:rPr>
      <w:rFonts w:ascii="Arial" w:hAnsi="Arial" w:cs="Times New Roman"/>
      <w:i/>
      <w:sz w:val="22"/>
    </w:rPr>
  </w:style>
  <w:style w:type="paragraph" w:customStyle="1" w:styleId="a8">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405C93"/>
    <w:pPr>
      <w:widowControl/>
      <w:suppressAutoHyphens w:val="0"/>
      <w:autoSpaceDE/>
    </w:pPr>
    <w:rPr>
      <w:rFonts w:cs="Times New Roman"/>
      <w:sz w:val="22"/>
      <w:szCs w:val="22"/>
      <w:lang w:eastAsia="ru-RU"/>
    </w:rPr>
  </w:style>
  <w:style w:type="paragraph" w:customStyle="1" w:styleId="a9">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5A7DB1"/>
    <w:pPr>
      <w:widowControl/>
      <w:suppressAutoHyphens w:val="0"/>
      <w:autoSpaceDE/>
    </w:pPr>
    <w:rPr>
      <w:rFonts w:cs="Times New Roman"/>
      <w:sz w:val="22"/>
      <w:szCs w:val="22"/>
      <w:lang w:eastAsia="ru-RU"/>
    </w:rPr>
  </w:style>
  <w:style w:type="paragraph" w:styleId="aa">
    <w:name w:val="List Paragraph"/>
    <w:basedOn w:val="a"/>
    <w:uiPriority w:val="34"/>
    <w:qFormat/>
    <w:rsid w:val="004B4A2D"/>
    <w:pPr>
      <w:ind w:left="720"/>
      <w:contextualSpacing/>
    </w:pPr>
  </w:style>
  <w:style w:type="paragraph" w:customStyle="1" w:styleId="ab">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DC7825"/>
    <w:pPr>
      <w:widowControl/>
      <w:suppressAutoHyphens w:val="0"/>
      <w:autoSpaceDE/>
    </w:pPr>
    <w:rPr>
      <w:rFonts w:cs="Times New Roman"/>
      <w:sz w:val="22"/>
      <w:szCs w:val="22"/>
      <w:lang w:eastAsia="ru-RU"/>
    </w:rPr>
  </w:style>
  <w:style w:type="paragraph" w:styleId="ac">
    <w:name w:val="header"/>
    <w:basedOn w:val="a"/>
    <w:link w:val="ad"/>
    <w:uiPriority w:val="99"/>
    <w:unhideWhenUsed/>
    <w:rsid w:val="007F3947"/>
    <w:pPr>
      <w:tabs>
        <w:tab w:val="center" w:pos="4677"/>
        <w:tab w:val="right" w:pos="9355"/>
      </w:tabs>
    </w:pPr>
  </w:style>
  <w:style w:type="character" w:customStyle="1" w:styleId="ad">
    <w:name w:val="Верхний колонтитул Знак"/>
    <w:basedOn w:val="a0"/>
    <w:link w:val="ac"/>
    <w:uiPriority w:val="99"/>
    <w:rsid w:val="007F3947"/>
    <w:rPr>
      <w:rFonts w:ascii="Times New Roman" w:eastAsia="Times New Roman" w:hAnsi="Times New Roman" w:cs="Calibri"/>
      <w:sz w:val="20"/>
      <w:szCs w:val="20"/>
      <w:lang w:eastAsia="ar-SA"/>
    </w:rPr>
  </w:style>
  <w:style w:type="paragraph" w:styleId="ae">
    <w:name w:val="Balloon Text"/>
    <w:basedOn w:val="a"/>
    <w:link w:val="af"/>
    <w:uiPriority w:val="99"/>
    <w:semiHidden/>
    <w:unhideWhenUsed/>
    <w:rsid w:val="0050705C"/>
    <w:rPr>
      <w:rFonts w:ascii="Tahoma" w:hAnsi="Tahoma" w:cs="Tahoma"/>
      <w:sz w:val="16"/>
      <w:szCs w:val="16"/>
    </w:rPr>
  </w:style>
  <w:style w:type="character" w:customStyle="1" w:styleId="af">
    <w:name w:val="Текст выноски Знак"/>
    <w:basedOn w:val="a0"/>
    <w:link w:val="ae"/>
    <w:uiPriority w:val="99"/>
    <w:semiHidden/>
    <w:rsid w:val="0050705C"/>
    <w:rPr>
      <w:rFonts w:ascii="Tahoma" w:eastAsia="Times New Roman" w:hAnsi="Tahoma" w:cs="Tahoma"/>
      <w:sz w:val="16"/>
      <w:szCs w:val="16"/>
      <w:lang w:eastAsia="ar-SA"/>
    </w:rPr>
  </w:style>
  <w:style w:type="character" w:styleId="af0">
    <w:name w:val="annotation reference"/>
    <w:basedOn w:val="a0"/>
    <w:uiPriority w:val="99"/>
    <w:semiHidden/>
    <w:unhideWhenUsed/>
    <w:rsid w:val="00522977"/>
    <w:rPr>
      <w:sz w:val="16"/>
      <w:szCs w:val="16"/>
    </w:rPr>
  </w:style>
  <w:style w:type="paragraph" w:styleId="af1">
    <w:name w:val="annotation text"/>
    <w:basedOn w:val="a"/>
    <w:link w:val="af2"/>
    <w:uiPriority w:val="99"/>
    <w:semiHidden/>
    <w:unhideWhenUsed/>
    <w:rsid w:val="00522977"/>
  </w:style>
  <w:style w:type="character" w:customStyle="1" w:styleId="af2">
    <w:name w:val="Текст примечания Знак"/>
    <w:basedOn w:val="a0"/>
    <w:link w:val="af1"/>
    <w:uiPriority w:val="99"/>
    <w:semiHidden/>
    <w:rsid w:val="00522977"/>
    <w:rPr>
      <w:rFonts w:ascii="Times New Roman" w:eastAsia="Times New Roman" w:hAnsi="Times New Roman" w:cs="Calibri"/>
      <w:sz w:val="20"/>
      <w:szCs w:val="20"/>
      <w:lang w:eastAsia="ar-SA"/>
    </w:rPr>
  </w:style>
  <w:style w:type="paragraph" w:styleId="af3">
    <w:name w:val="annotation subject"/>
    <w:basedOn w:val="af1"/>
    <w:next w:val="af1"/>
    <w:link w:val="af4"/>
    <w:uiPriority w:val="99"/>
    <w:semiHidden/>
    <w:unhideWhenUsed/>
    <w:rsid w:val="00522977"/>
    <w:rPr>
      <w:b/>
      <w:bCs/>
    </w:rPr>
  </w:style>
  <w:style w:type="character" w:customStyle="1" w:styleId="af4">
    <w:name w:val="Тема примечания Знак"/>
    <w:basedOn w:val="af2"/>
    <w:link w:val="af3"/>
    <w:uiPriority w:val="99"/>
    <w:semiHidden/>
    <w:rsid w:val="00522977"/>
    <w:rPr>
      <w:rFonts w:ascii="Times New Roman" w:eastAsia="Times New Roman" w:hAnsi="Times New Roman" w:cs="Calibri"/>
      <w:b/>
      <w:bCs/>
      <w:sz w:val="20"/>
      <w:szCs w:val="20"/>
      <w:lang w:eastAsia="ar-SA"/>
    </w:rPr>
  </w:style>
  <w:style w:type="table" w:styleId="af5">
    <w:name w:val="Table Grid"/>
    <w:basedOn w:val="a1"/>
    <w:uiPriority w:val="59"/>
    <w:rsid w:val="005C3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72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A614F-464D-4FD7-B5E0-903290CE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11</Pages>
  <Words>5433</Words>
  <Characters>30973</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Lora</dc:creator>
  <cp:lastModifiedBy>PC001</cp:lastModifiedBy>
  <cp:revision>78</cp:revision>
  <cp:lastPrinted>2020-02-21T07:55:00Z</cp:lastPrinted>
  <dcterms:created xsi:type="dcterms:W3CDTF">2018-08-27T06:10:00Z</dcterms:created>
  <dcterms:modified xsi:type="dcterms:W3CDTF">2020-02-21T07:56:00Z</dcterms:modified>
</cp:coreProperties>
</file>